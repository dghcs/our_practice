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京沪杭电商实践支队策划案</w:t>
      </w:r>
    </w:p>
    <w:p>
      <w:pPr>
        <w:pStyle w:val="3"/>
      </w:pPr>
      <w:r>
        <w:t>北京一组（京东、当当）：</w:t>
      </w:r>
    </w:p>
    <w:p>
      <w:pPr>
        <w:numPr>
          <w:ilvl w:val="0"/>
          <w:numId w:val="0"/>
        </w:numPr>
        <w:jc w:val="center"/>
        <w:rPr>
          <w:rFonts w:hint="eastAsia"/>
          <w:lang w:val="en-US" w:eastAsia="zh-CN"/>
        </w:rPr>
      </w:pPr>
      <w:r>
        <w:rPr>
          <w:rFonts w:hint="eastAsia"/>
          <w:lang w:val="en-US" w:eastAsia="zh-CN"/>
        </w:rPr>
        <w:t>北京一组策划简案（京东、当当）</w:t>
      </w:r>
    </w:p>
    <w:p>
      <w:pPr>
        <w:numPr>
          <w:ilvl w:val="0"/>
          <w:numId w:val="1"/>
        </w:numPr>
        <w:rPr>
          <w:rFonts w:hint="eastAsia"/>
          <w:lang w:val="en-US" w:eastAsia="zh-CN"/>
        </w:rPr>
      </w:pPr>
      <w:r>
        <w:rPr>
          <w:rFonts w:hint="eastAsia"/>
          <w:lang w:val="en-US" w:eastAsia="zh-CN"/>
        </w:rPr>
        <w:t>公司的起步、近况、企业文化</w:t>
      </w:r>
    </w:p>
    <w:p>
      <w:pPr>
        <w:numPr>
          <w:ilvl w:val="0"/>
          <w:numId w:val="2"/>
        </w:numPr>
        <w:rPr>
          <w:rFonts w:hint="eastAsia"/>
          <w:lang w:val="en-US" w:eastAsia="zh-CN"/>
        </w:rPr>
      </w:pPr>
      <w:r>
        <w:rPr>
          <w:rFonts w:hint="eastAsia"/>
          <w:lang w:val="en-US" w:eastAsia="zh-CN"/>
        </w:rPr>
        <w:t>京东</w:t>
      </w:r>
    </w:p>
    <w:p>
      <w:pPr>
        <w:numPr>
          <w:ilvl w:val="0"/>
          <w:numId w:val="0"/>
        </w:numPr>
        <w:ind w:firstLine="420" w:firstLineChars="0"/>
        <w:rPr>
          <w:rFonts w:hint="eastAsia"/>
          <w:lang w:val="en-US" w:eastAsia="zh-CN"/>
        </w:rPr>
      </w:pPr>
      <w:r>
        <w:rPr>
          <w:rFonts w:hint="eastAsia"/>
          <w:lang w:val="en-US" w:eastAsia="zh-CN"/>
        </w:rPr>
        <w:t>京东公司于1998年6月18日由刘强东先生在中关村创业；于2004年进军电子商务领域开通京东多媒体网；2007年京东多媒体网正式更名为京东商城，并于7月建成北京、上海、广州三大物流体系；2011年2月京东商城iPhone、Andriod客户端相继上线，启动移动互联网战略；2014年5月22日京东于美国纳斯达克挂牌上市；2017年京东宣布正式组建京东物流子集团。目前京东旗下设有京东商城、京东金融、拍拍网、京东智能、O2O及海外事业部等。</w:t>
      </w:r>
    </w:p>
    <w:p>
      <w:pPr>
        <w:numPr>
          <w:ilvl w:val="0"/>
          <w:numId w:val="2"/>
        </w:numPr>
        <w:rPr>
          <w:rFonts w:hint="eastAsia"/>
          <w:lang w:val="en-US" w:eastAsia="zh-CN"/>
        </w:rPr>
      </w:pPr>
      <w:r>
        <w:rPr>
          <w:rFonts w:hint="eastAsia"/>
          <w:lang w:val="en-US" w:eastAsia="zh-CN"/>
        </w:rPr>
        <w:t>当当</w:t>
      </w:r>
    </w:p>
    <w:p>
      <w:pPr>
        <w:numPr>
          <w:ilvl w:val="0"/>
          <w:numId w:val="0"/>
        </w:numPr>
        <w:ind w:firstLine="420" w:firstLineChars="0"/>
        <w:rPr>
          <w:rFonts w:hint="eastAsia"/>
          <w:lang w:val="en-US" w:eastAsia="zh-CN"/>
        </w:rPr>
      </w:pPr>
      <w:r>
        <w:rPr>
          <w:rFonts w:hint="eastAsia"/>
          <w:lang w:val="en-US" w:eastAsia="zh-CN"/>
        </w:rPr>
        <w:t>当当网于1999年11月开通由国内著名出版机构科文公司、美国老虎基金、美国IDG集团、卢森堡剑桥集团、亚洲创业投资基金（原名软银中国创业基金）共同投资成立。最初只是作为网上图书销售网站，之后逐渐拓展到各品类百货，包括图书音像、美妆、家居、母婴和数码等十几个大类，数百万种商品。当当于美国时间2010年12月8日在纽交所上市，成为中国第一家完全基于线上业务在美国上市的B2C网上商城；2016年9月12日，当当从纽交所退市，变成私人控股企业；2018年4月11日，天海投资宣布拟以75亿元收购当当，当当同日表示已与天海投资签约，等待相关部门审核。</w:t>
      </w:r>
    </w:p>
    <w:p>
      <w:pPr>
        <w:numPr>
          <w:ilvl w:val="0"/>
          <w:numId w:val="0"/>
        </w:numPr>
        <w:ind w:firstLine="420" w:firstLineChars="0"/>
        <w:rPr>
          <w:rFonts w:hint="eastAsia"/>
          <w:lang w:val="en-US" w:eastAsia="zh-CN"/>
        </w:rPr>
      </w:pPr>
    </w:p>
    <w:p>
      <w:pPr>
        <w:numPr>
          <w:ilvl w:val="0"/>
          <w:numId w:val="1"/>
        </w:numPr>
        <w:rPr>
          <w:rFonts w:hint="eastAsia"/>
          <w:lang w:val="en-US" w:eastAsia="zh-CN"/>
        </w:rPr>
      </w:pPr>
      <w:r>
        <w:rPr>
          <w:rFonts w:hint="eastAsia"/>
          <w:lang w:val="en-US" w:eastAsia="zh-CN"/>
        </w:rPr>
        <w:t>企业的盈利模式或者竞争立足点</w:t>
      </w:r>
    </w:p>
    <w:p>
      <w:pPr>
        <w:numPr>
          <w:ilvl w:val="0"/>
          <w:numId w:val="3"/>
        </w:numPr>
        <w:rPr>
          <w:rFonts w:hint="eastAsia"/>
          <w:lang w:val="en-US" w:eastAsia="zh-CN"/>
        </w:rPr>
      </w:pPr>
      <w:r>
        <w:rPr>
          <w:rFonts w:hint="eastAsia"/>
          <w:lang w:val="en-US" w:eastAsia="zh-CN"/>
        </w:rPr>
        <w:t>京东</w:t>
      </w:r>
    </w:p>
    <w:p>
      <w:pPr>
        <w:numPr>
          <w:ilvl w:val="0"/>
          <w:numId w:val="0"/>
        </w:numPr>
        <w:ind w:firstLine="420" w:firstLineChars="0"/>
        <w:rPr>
          <w:rFonts w:hint="eastAsia"/>
          <w:lang w:val="en-US" w:eastAsia="zh-CN"/>
        </w:rPr>
      </w:pPr>
      <w:r>
        <w:rPr>
          <w:rFonts w:hint="eastAsia"/>
          <w:lang w:val="en-US" w:eastAsia="zh-CN"/>
        </w:rPr>
        <w:t>采用B2C模式且有较强的战略布局眼光，于2007年开始投资物流和信息系统。在国内电商市场已经从最初价格比拼阶段趋于较为理性、成熟的综合体验比拼阶段，消费者对商品品质、送货速度等体验的需求提高，此时京东在仓储物流方面的布局使得“一小时达”等服务成为可能，同时自营也使得商品质量与售后服务可以得到保障，因此可以更好地满足用户的需求。这种物流和信息系统的优势需要巨大的财力投入与建设时间，因此没有此方面能力的竞争对手难以短时间与之匹敌。</w:t>
      </w:r>
    </w:p>
    <w:p>
      <w:pPr>
        <w:numPr>
          <w:ilvl w:val="0"/>
          <w:numId w:val="0"/>
        </w:numPr>
        <w:ind w:firstLine="420" w:firstLineChars="0"/>
        <w:rPr>
          <w:rFonts w:hint="eastAsia"/>
          <w:lang w:val="en-US" w:eastAsia="zh-CN"/>
        </w:rPr>
      </w:pPr>
      <w:r>
        <w:rPr>
          <w:rFonts w:hint="eastAsia"/>
          <w:lang w:val="en-US" w:eastAsia="zh-CN"/>
        </w:rPr>
        <w:t>除了通过规模效应获利外，京东在云计算、大数据等技术平台与仓储模式等方面的投入使得京东在未来有更强的竞争优势：由于覆盖了端到端的网购过程，京东获得了海量的用户的数据，而通过成立用户运营中心，可以将积累的数据结构化，通过算法给用户打上多种标签，而这种资源无论是通过定向投递广告还是C2M反向定制为合作伙伴提供产品方面的建议，都具有较强的共赢可能；同时，京东在“山姆云仓”（沃尔玛接入“京东到家”使得京东获得更多门店资源）、京东便利店的布局使得“前置仓模式”可以进一步拓展，而“亚洲一号”项目打造的现代化运营中心通过其领先的规模和自动化程度可以进一步促进京东的发展。</w:t>
      </w:r>
    </w:p>
    <w:p>
      <w:pPr>
        <w:numPr>
          <w:ilvl w:val="0"/>
          <w:numId w:val="3"/>
        </w:numPr>
        <w:rPr>
          <w:rFonts w:hint="eastAsia"/>
          <w:lang w:val="en-US" w:eastAsia="zh-CN"/>
        </w:rPr>
      </w:pPr>
      <w:r>
        <w:rPr>
          <w:rFonts w:hint="eastAsia"/>
          <w:lang w:val="en-US" w:eastAsia="zh-CN"/>
        </w:rPr>
        <w:t>当当</w:t>
      </w:r>
    </w:p>
    <w:p>
      <w:pPr>
        <w:numPr>
          <w:ilvl w:val="0"/>
          <w:numId w:val="0"/>
        </w:numPr>
        <w:ind w:firstLine="420" w:firstLineChars="0"/>
        <w:rPr>
          <w:rFonts w:hint="eastAsia"/>
          <w:lang w:val="en-US" w:eastAsia="zh-CN"/>
        </w:rPr>
      </w:pPr>
      <w:r>
        <w:rPr>
          <w:rFonts w:hint="eastAsia"/>
          <w:lang w:val="en-US" w:eastAsia="zh-CN"/>
        </w:rPr>
        <w:t>当当的策略在电商中显得略为保守，在新型电商模式和业态上缺乏布局。但由于进入市场早，当当仍然积累了可观的用户入口资源，而在图书方面多年来的用心经营（图书畅销榜、童书榜、当当梦之队等创新）也使得当当在图书音像销售方面一直处于领先地位（线上图书的市场占有率多年来一直处于45%以上），与多家出版社也保持合作关系。同时在电子书的潮流下，当当于2011年上线电子书平台，2013年拥有最多的中文数字书资源，并推出了当当读书客户端APP与自己的阅读器“都看”，近年来也一直在打造数字阅读生态圈。</w:t>
      </w:r>
    </w:p>
    <w:p>
      <w:pPr>
        <w:numPr>
          <w:ilvl w:val="0"/>
          <w:numId w:val="0"/>
        </w:numPr>
        <w:ind w:firstLine="420" w:firstLineChars="0"/>
        <w:rPr>
          <w:rFonts w:hint="eastAsia"/>
          <w:lang w:val="en-US" w:eastAsia="zh-CN"/>
        </w:rPr>
      </w:pPr>
    </w:p>
    <w:p>
      <w:pPr>
        <w:numPr>
          <w:ilvl w:val="0"/>
          <w:numId w:val="1"/>
        </w:numPr>
        <w:rPr>
          <w:rFonts w:hint="eastAsia"/>
          <w:lang w:val="en-US" w:eastAsia="zh-CN"/>
        </w:rPr>
      </w:pPr>
      <w:r>
        <w:rPr>
          <w:rFonts w:hint="eastAsia"/>
          <w:lang w:val="en-US" w:eastAsia="zh-CN"/>
        </w:rPr>
        <w:t>想要询问公司主要负责人的问题</w:t>
      </w:r>
    </w:p>
    <w:p>
      <w:pPr>
        <w:numPr>
          <w:ilvl w:val="0"/>
          <w:numId w:val="4"/>
        </w:numPr>
        <w:rPr>
          <w:rFonts w:hint="eastAsia"/>
          <w:lang w:val="en-US" w:eastAsia="zh-CN"/>
        </w:rPr>
      </w:pPr>
      <w:r>
        <w:rPr>
          <w:rFonts w:hint="eastAsia"/>
          <w:lang w:val="en-US" w:eastAsia="zh-CN"/>
        </w:rPr>
        <w:t>京东</w:t>
      </w:r>
    </w:p>
    <w:p>
      <w:pPr>
        <w:numPr>
          <w:ilvl w:val="0"/>
          <w:numId w:val="5"/>
        </w:numPr>
        <w:tabs>
          <w:tab w:val="clear" w:pos="312"/>
        </w:tabs>
        <w:ind w:firstLine="420" w:firstLineChars="0"/>
        <w:rPr>
          <w:rFonts w:hint="eastAsia"/>
          <w:lang w:val="en-US" w:eastAsia="zh-CN"/>
        </w:rPr>
      </w:pPr>
      <w:r>
        <w:rPr>
          <w:rFonts w:hint="eastAsia"/>
          <w:lang w:val="en-US" w:eastAsia="zh-CN"/>
        </w:rPr>
        <w:t>对未来与竞争的总体规划</w:t>
      </w:r>
    </w:p>
    <w:p>
      <w:pPr>
        <w:numPr>
          <w:ilvl w:val="0"/>
          <w:numId w:val="0"/>
        </w:numPr>
        <w:ind w:firstLine="420" w:firstLineChars="0"/>
        <w:rPr>
          <w:rFonts w:hint="eastAsia"/>
          <w:lang w:val="en-US" w:eastAsia="zh-CN"/>
        </w:rPr>
      </w:pPr>
      <w:r>
        <w:rPr>
          <w:rFonts w:hint="eastAsia"/>
          <w:lang w:val="en-US" w:eastAsia="zh-CN"/>
        </w:rPr>
        <w:t>京东对未来的规划是怎样的？在和淘宝、天猫的竞争上采取的什么样的策略？在拼多多式新型电商平台的冲击下，京东如何利用自身优势，提高用户黏度，提高企业效益？</w:t>
      </w:r>
    </w:p>
    <w:p>
      <w:pPr>
        <w:numPr>
          <w:ilvl w:val="0"/>
          <w:numId w:val="5"/>
        </w:numPr>
        <w:tabs>
          <w:tab w:val="clear" w:pos="312"/>
        </w:tabs>
        <w:ind w:firstLine="420" w:firstLineChars="0"/>
        <w:rPr>
          <w:rFonts w:hint="eastAsia"/>
          <w:lang w:val="en-US" w:eastAsia="zh-CN"/>
        </w:rPr>
      </w:pPr>
      <w:r>
        <w:rPr>
          <w:rFonts w:hint="eastAsia"/>
          <w:lang w:val="en-US" w:eastAsia="zh-CN"/>
        </w:rPr>
        <w:t>有关裁员问题</w:t>
      </w:r>
    </w:p>
    <w:p>
      <w:pPr>
        <w:ind w:firstLine="420"/>
        <w:rPr>
          <w:rFonts w:ascii="宋体" w:hAnsi="宋体" w:eastAsia="宋体" w:cs="Arial"/>
          <w:color w:val="333333"/>
          <w:sz w:val="20"/>
          <w:szCs w:val="20"/>
        </w:rPr>
      </w:pPr>
      <w:r>
        <w:rPr>
          <w:rFonts w:hint="eastAsia" w:ascii="宋体" w:hAnsi="宋体" w:eastAsia="宋体"/>
        </w:rPr>
        <w:t>2018年4月，刘强东在</w:t>
      </w:r>
      <w:r>
        <w:rPr>
          <w:rFonts w:ascii="宋体" w:hAnsi="宋体" w:eastAsia="宋体" w:cs="Arial"/>
          <w:color w:val="333333"/>
          <w:sz w:val="20"/>
          <w:szCs w:val="20"/>
        </w:rPr>
        <w:t>出席</w:t>
      </w:r>
      <w:r>
        <w:rPr>
          <w:rFonts w:hint="eastAsia" w:ascii="宋体" w:hAnsi="宋体" w:eastAsia="宋体" w:cs="Arial"/>
          <w:color w:val="333333"/>
          <w:sz w:val="20"/>
          <w:szCs w:val="20"/>
        </w:rPr>
        <w:t>马德里</w:t>
      </w:r>
      <w:r>
        <w:rPr>
          <w:rFonts w:ascii="宋体" w:hAnsi="宋体" w:eastAsia="宋体" w:cs="Arial"/>
          <w:color w:val="333333"/>
          <w:sz w:val="20"/>
          <w:szCs w:val="20"/>
        </w:rPr>
        <w:t>世界零售大会期间</w:t>
      </w:r>
      <w:r>
        <w:rPr>
          <w:rFonts w:hint="eastAsia" w:ascii="宋体" w:hAnsi="宋体" w:eastAsia="宋体" w:cs="Arial"/>
          <w:color w:val="333333"/>
          <w:sz w:val="20"/>
          <w:szCs w:val="20"/>
        </w:rPr>
        <w:t>接受专访时称，目前公司已将人工智能熟练应用于管理存货，无人仓库实现100%自动化，利用人工智能辨识货物。并提出未来十年的愿景：“有朝一日实现100%自动化。公司没有一个人类，全部由人工智能及机器人操作。”“如今我们公司有超过16万个全职岗位，希望未来十年这个数字能降到8万以下，减少一半。”</w:t>
      </w:r>
    </w:p>
    <w:p>
      <w:pPr>
        <w:ind w:firstLine="420"/>
        <w:rPr>
          <w:rFonts w:hint="eastAsia" w:ascii="宋体" w:hAnsi="宋体" w:eastAsia="宋体" w:cs="Arial"/>
          <w:color w:val="333333"/>
          <w:sz w:val="20"/>
          <w:szCs w:val="20"/>
        </w:rPr>
      </w:pPr>
      <w:r>
        <w:rPr>
          <w:rFonts w:hint="eastAsia" w:ascii="宋体" w:hAnsi="宋体" w:eastAsia="宋体" w:cs="Arial"/>
          <w:color w:val="333333"/>
          <w:sz w:val="20"/>
          <w:szCs w:val="20"/>
        </w:rPr>
        <w:t>此言一出，关于“京东要开除</w:t>
      </w:r>
      <w:r>
        <w:rPr>
          <w:rFonts w:ascii="宋体" w:hAnsi="宋体" w:eastAsia="宋体" w:cs="Arial"/>
          <w:color w:val="333333"/>
          <w:sz w:val="20"/>
          <w:szCs w:val="20"/>
        </w:rPr>
        <w:t>8万员工”的传言甚嚣尘上。部分人表示8万名曾经为公司加班加点做过贡献的员工面临被淘汰的风险。</w:t>
      </w:r>
    </w:p>
    <w:p>
      <w:pPr>
        <w:ind w:firstLine="420"/>
        <w:rPr>
          <w:rFonts w:ascii="宋体" w:hAnsi="宋体" w:eastAsia="宋体" w:cs="Arial"/>
          <w:color w:val="333333"/>
          <w:sz w:val="20"/>
          <w:szCs w:val="20"/>
        </w:rPr>
      </w:pPr>
      <w:r>
        <w:rPr>
          <w:rFonts w:hint="eastAsia" w:ascii="宋体" w:hAnsi="宋体" w:eastAsia="宋体" w:cs="Arial"/>
          <w:color w:val="333333"/>
          <w:sz w:val="20"/>
          <w:szCs w:val="20"/>
        </w:rPr>
        <w:t>站在舆论的风口浪尖，刘强东先生迅速回应：“这些完全是耸人听闻，是不准确的。我的原话是，如果按照今天京东的规模，如果用我们软件和硬件的人工智能技术来做的话，今天的工作其实我们只需</w:t>
      </w:r>
      <w:r>
        <w:rPr>
          <w:rFonts w:ascii="宋体" w:hAnsi="宋体" w:eastAsia="宋体" w:cs="Arial"/>
          <w:color w:val="333333"/>
          <w:sz w:val="20"/>
          <w:szCs w:val="20"/>
        </w:rPr>
        <w:t>8万员工就足够了……</w:t>
      </w:r>
      <w:r>
        <w:rPr>
          <w:rFonts w:hint="eastAsia" w:ascii="宋体" w:hAnsi="宋体" w:eastAsia="宋体" w:cs="Arial"/>
          <w:color w:val="333333"/>
          <w:sz w:val="20"/>
          <w:szCs w:val="20"/>
        </w:rPr>
        <w:t>但是京东还在发展，还在不断地高速发展，未来我们还有十倍二十倍的增长空间，所以我们还需要人。我们永远不会开除任何一位兄弟。”</w:t>
      </w:r>
    </w:p>
    <w:p>
      <w:pPr>
        <w:ind w:firstLine="420"/>
        <w:rPr>
          <w:rFonts w:hint="eastAsia" w:ascii="宋体" w:hAnsi="宋体" w:eastAsia="宋体" w:cs="Arial"/>
          <w:color w:val="333333"/>
          <w:sz w:val="20"/>
          <w:szCs w:val="20"/>
        </w:rPr>
      </w:pPr>
      <w:r>
        <w:rPr>
          <w:rFonts w:hint="eastAsia" w:ascii="宋体" w:hAnsi="宋体" w:eastAsia="宋体" w:cs="Arial"/>
          <w:color w:val="333333"/>
          <w:sz w:val="20"/>
          <w:szCs w:val="20"/>
        </w:rPr>
        <w:t>虽然做出了承诺，但近期京东因加班制度引发热议，仍有传言说是在用这种方式变相裁员。</w:t>
      </w:r>
    </w:p>
    <w:p>
      <w:pPr>
        <w:rPr>
          <w:rFonts w:hint="eastAsia" w:ascii="宋体" w:hAnsi="宋体" w:eastAsia="宋体" w:cs="Arial"/>
          <w:b/>
          <w:bCs/>
          <w:color w:val="333333"/>
          <w:sz w:val="20"/>
          <w:szCs w:val="20"/>
        </w:rPr>
      </w:pPr>
      <w:r>
        <w:rPr>
          <w:rFonts w:hint="eastAsia" w:ascii="宋体" w:hAnsi="宋体" w:eastAsia="宋体" w:cs="Arial"/>
          <w:b/>
          <w:bCs/>
          <w:color w:val="333333"/>
          <w:sz w:val="20"/>
          <w:szCs w:val="20"/>
        </w:rPr>
        <w:t>人工智能技术发展后对人类员工的需求必定减小，京东又不得不面对庞大的员工群体及其对企业的贡献和依赖。您认为应该如何正确看待二者之间的矛盾，以及如何解决？</w:t>
      </w:r>
    </w:p>
    <w:p>
      <w:pPr>
        <w:numPr>
          <w:ilvl w:val="0"/>
          <w:numId w:val="5"/>
        </w:numPr>
        <w:tabs>
          <w:tab w:val="clear" w:pos="312"/>
        </w:tabs>
        <w:ind w:firstLine="420" w:firstLineChars="0"/>
        <w:rPr>
          <w:rFonts w:hint="eastAsia" w:ascii="Calibri" w:hAnsi="Calibri" w:eastAsia="宋体" w:cs="宋体"/>
          <w:kern w:val="2"/>
          <w:sz w:val="21"/>
          <w:szCs w:val="24"/>
          <w:lang w:val="en-US" w:eastAsia="zh-CN" w:bidi="ar-SA"/>
        </w:rPr>
      </w:pPr>
      <w:r>
        <w:rPr>
          <w:rFonts w:hint="eastAsia"/>
          <w:lang w:val="en-US" w:eastAsia="zh-CN"/>
        </w:rPr>
        <w:t>有关物流问题</w:t>
      </w:r>
    </w:p>
    <w:p>
      <w:pPr>
        <w:numPr>
          <w:ilvl w:val="0"/>
          <w:numId w:val="0"/>
        </w:numPr>
        <w:ind w:firstLine="420" w:firstLineChars="0"/>
        <w:rPr>
          <w:rFonts w:hint="eastAsia" w:ascii="Calibri" w:hAnsi="Calibri" w:eastAsia="宋体" w:cs="宋体"/>
          <w:kern w:val="2"/>
          <w:sz w:val="21"/>
          <w:szCs w:val="24"/>
          <w:lang w:val="en-US" w:eastAsia="zh-CN" w:bidi="ar-SA"/>
        </w:rPr>
      </w:pPr>
      <w:r>
        <w:rPr>
          <w:rFonts w:hint="eastAsia" w:ascii="Calibri" w:hAnsi="Calibri" w:eastAsia="宋体" w:cs="宋体"/>
          <w:kern w:val="2"/>
          <w:sz w:val="21"/>
          <w:szCs w:val="24"/>
          <w:lang w:val="en-US" w:eastAsia="zh-CN" w:bidi="ar-SA"/>
        </w:rPr>
        <w:t>自创物流系统可算是京东的一大特色。因为自营物流，京东相比其他企业拥有了什么优势，又遇到了什么困难呢？</w:t>
      </w:r>
    </w:p>
    <w:p>
      <w:pPr>
        <w:numPr>
          <w:ilvl w:val="0"/>
          <w:numId w:val="5"/>
        </w:numPr>
        <w:tabs>
          <w:tab w:val="clear" w:pos="312"/>
        </w:tabs>
        <w:ind w:firstLine="420" w:firstLineChars="0"/>
        <w:rPr>
          <w:rFonts w:hint="eastAsia"/>
          <w:lang w:val="en-US" w:eastAsia="zh-CN"/>
        </w:rPr>
      </w:pPr>
      <w:r>
        <w:rPr>
          <w:rFonts w:hint="eastAsia"/>
          <w:lang w:val="en-US" w:eastAsia="zh-CN"/>
        </w:rPr>
        <w:t>京东图书</w:t>
      </w:r>
    </w:p>
    <w:p>
      <w:pPr>
        <w:numPr>
          <w:ilvl w:val="0"/>
          <w:numId w:val="0"/>
        </w:numPr>
        <w:ind w:firstLine="420" w:firstLineChars="0"/>
        <w:rPr>
          <w:rFonts w:hint="eastAsia"/>
          <w:lang w:val="en-US" w:eastAsia="zh-CN"/>
        </w:rPr>
      </w:pPr>
      <w:r>
        <w:rPr>
          <w:rFonts w:hint="eastAsia" w:ascii="Calibri" w:hAnsi="Calibri" w:eastAsia="宋体" w:cs="宋体"/>
          <w:kern w:val="2"/>
          <w:sz w:val="21"/>
          <w:szCs w:val="24"/>
          <w:lang w:val="en-US" w:eastAsia="zh-CN" w:bidi="ar-SA"/>
        </w:rPr>
        <w:t>在2011年的时候，京东为了拓展图书板块，东哥甚至下定了“京东图书5年不许盈利”这样的决心，现在京东图书板块的整体情况又如何了呢？</w:t>
      </w:r>
    </w:p>
    <w:p>
      <w:pPr>
        <w:numPr>
          <w:ilvl w:val="0"/>
          <w:numId w:val="5"/>
        </w:numPr>
        <w:tabs>
          <w:tab w:val="clear" w:pos="312"/>
        </w:tabs>
        <w:ind w:firstLine="420" w:firstLineChars="0"/>
        <w:rPr>
          <w:rFonts w:hint="eastAsia"/>
          <w:lang w:val="en-US" w:eastAsia="zh-CN"/>
        </w:rPr>
      </w:pPr>
      <w:r>
        <w:rPr>
          <w:rFonts w:hint="eastAsia"/>
          <w:lang w:val="en-US" w:eastAsia="zh-CN"/>
        </w:rPr>
        <w:t>用户数据</w:t>
      </w:r>
    </w:p>
    <w:p>
      <w:pPr>
        <w:numPr>
          <w:ilvl w:val="0"/>
          <w:numId w:val="0"/>
        </w:numPr>
        <w:ind w:firstLine="420" w:firstLineChars="0"/>
        <w:rPr>
          <w:rFonts w:hint="default"/>
          <w:lang w:val="en-US" w:eastAsia="zh-CN"/>
        </w:rPr>
      </w:pPr>
      <w:r>
        <w:rPr>
          <w:rFonts w:hint="eastAsia"/>
          <w:lang w:val="en-US" w:eastAsia="zh-CN"/>
        </w:rPr>
        <w:t>京东在用户大数据分析方面与其他竞争对手比有何优势？在这方面的进一步战略布局是什么？</w:t>
      </w:r>
    </w:p>
    <w:p>
      <w:pPr>
        <w:numPr>
          <w:ilvl w:val="0"/>
          <w:numId w:val="0"/>
        </w:numPr>
        <w:ind w:firstLine="420" w:firstLineChars="0"/>
        <w:rPr>
          <w:rFonts w:hint="eastAsia"/>
          <w:lang w:val="en-US" w:eastAsia="zh-CN"/>
        </w:rPr>
      </w:pPr>
      <w:r>
        <w:rPr>
          <w:rFonts w:hint="default"/>
          <w:lang w:val="en-US" w:eastAsia="zh-CN"/>
        </w:rPr>
        <w:t>自拼多多一炮而红之后，“社交电商”的新模式似乎逐渐开始流行；京东作为电商巨头，在发布2019年Q1财报时，也宣布了将与腾讯续签协议。那么京东将会如何根据现有用户数据以及对未来的预期，在探索和把握会员之间的连接方式的基础上，利用微信一级入口带来的海量用户资源，深度挖掘市场，尤其是拓宽小城市用户团体，去打造新场景和新模式下的社交电商平台？</w:t>
      </w:r>
    </w:p>
    <w:p>
      <w:pPr>
        <w:numPr>
          <w:ilvl w:val="0"/>
          <w:numId w:val="0"/>
        </w:numPr>
        <w:rPr>
          <w:rFonts w:hint="eastAsia"/>
          <w:lang w:val="en-US" w:eastAsia="zh-CN"/>
        </w:rPr>
      </w:pPr>
    </w:p>
    <w:p>
      <w:pPr>
        <w:numPr>
          <w:ilvl w:val="0"/>
          <w:numId w:val="4"/>
        </w:numPr>
        <w:rPr>
          <w:rFonts w:hint="eastAsia"/>
          <w:lang w:val="en-US" w:eastAsia="zh-CN"/>
        </w:rPr>
      </w:pPr>
      <w:r>
        <w:rPr>
          <w:rFonts w:hint="eastAsia"/>
          <w:lang w:val="en-US" w:eastAsia="zh-CN"/>
        </w:rPr>
        <w:t>当当</w:t>
      </w:r>
    </w:p>
    <w:p>
      <w:pPr>
        <w:numPr>
          <w:ilvl w:val="0"/>
          <w:numId w:val="6"/>
        </w:numPr>
        <w:tabs>
          <w:tab w:val="clear" w:pos="312"/>
        </w:tabs>
        <w:ind w:firstLine="420" w:firstLineChars="0"/>
        <w:rPr>
          <w:rFonts w:hint="eastAsia" w:ascii="Calibri" w:hAnsi="Calibri" w:eastAsia="宋体" w:cs="宋体"/>
          <w:kern w:val="2"/>
          <w:sz w:val="21"/>
          <w:szCs w:val="24"/>
          <w:lang w:val="en-US" w:eastAsia="zh-CN" w:bidi="ar-SA"/>
        </w:rPr>
      </w:pPr>
      <w:r>
        <w:rPr>
          <w:rFonts w:hint="eastAsia" w:cs="宋体"/>
          <w:kern w:val="2"/>
          <w:sz w:val="21"/>
          <w:szCs w:val="24"/>
          <w:lang w:val="en-US" w:eastAsia="zh-CN" w:bidi="ar-SA"/>
        </w:rPr>
        <w:t>公司起步</w:t>
      </w:r>
    </w:p>
    <w:p>
      <w:pPr>
        <w:numPr>
          <w:ilvl w:val="0"/>
          <w:numId w:val="0"/>
        </w:numPr>
        <w:ind w:firstLine="420" w:firstLineChars="0"/>
        <w:rPr>
          <w:rFonts w:hint="eastAsia" w:ascii="Calibri" w:hAnsi="Calibri" w:eastAsia="宋体" w:cs="宋体"/>
          <w:kern w:val="2"/>
          <w:sz w:val="21"/>
          <w:szCs w:val="24"/>
          <w:lang w:val="en-US" w:eastAsia="zh-CN" w:bidi="ar-SA"/>
        </w:rPr>
      </w:pPr>
      <w:r>
        <w:rPr>
          <w:rFonts w:hint="eastAsia"/>
          <w:lang w:val="en-US" w:eastAsia="zh-CN"/>
        </w:rPr>
        <w:t>和亚马逊公司一样，当当也是从图书售卖起家。那么，创立之初的当当在企业发展、市场定位、公司战略方面与亚马逊公司有何异同呢？在两个文化背景完全不同的国家的线上图书售卖行业有何差别？</w:t>
      </w:r>
    </w:p>
    <w:p>
      <w:pPr>
        <w:numPr>
          <w:ilvl w:val="0"/>
          <w:numId w:val="6"/>
        </w:numPr>
        <w:tabs>
          <w:tab w:val="clear" w:pos="312"/>
        </w:tabs>
        <w:ind w:firstLine="420" w:firstLineChars="0"/>
        <w:rPr>
          <w:rFonts w:hint="eastAsia" w:ascii="Calibri" w:hAnsi="Calibri" w:eastAsia="宋体" w:cs="宋体"/>
          <w:kern w:val="2"/>
          <w:sz w:val="21"/>
          <w:szCs w:val="24"/>
          <w:lang w:val="en-US" w:eastAsia="zh-CN" w:bidi="ar-SA"/>
        </w:rPr>
      </w:pPr>
      <w:r>
        <w:rPr>
          <w:rFonts w:hint="eastAsia" w:cs="宋体"/>
          <w:kern w:val="2"/>
          <w:sz w:val="21"/>
          <w:szCs w:val="24"/>
          <w:lang w:val="en-US" w:eastAsia="zh-CN" w:bidi="ar-SA"/>
        </w:rPr>
        <w:t>当当转型</w:t>
      </w:r>
    </w:p>
    <w:p>
      <w:pPr>
        <w:numPr>
          <w:ilvl w:val="0"/>
          <w:numId w:val="0"/>
        </w:numPr>
        <w:ind w:firstLine="420" w:firstLineChars="0"/>
        <w:rPr>
          <w:rFonts w:hint="eastAsia" w:ascii="Calibri" w:hAnsi="Calibri" w:eastAsia="宋体" w:cs="宋体"/>
          <w:kern w:val="2"/>
          <w:sz w:val="21"/>
          <w:szCs w:val="24"/>
          <w:lang w:val="en-US" w:eastAsia="zh-CN" w:bidi="ar-SA"/>
        </w:rPr>
      </w:pPr>
      <w:r>
        <w:rPr>
          <w:rFonts w:hint="eastAsia" w:ascii="Calibri" w:hAnsi="Calibri" w:eastAsia="宋体" w:cs="宋体"/>
          <w:kern w:val="2"/>
          <w:sz w:val="21"/>
          <w:szCs w:val="24"/>
          <w:lang w:val="en-US" w:eastAsia="zh-CN" w:bidi="ar-SA"/>
        </w:rPr>
        <w:t>当当最开始以销售图书为主，是什么样的契机和原因使得当当向服装与大宗商品等领域进军呢？</w:t>
      </w:r>
    </w:p>
    <w:p>
      <w:pPr>
        <w:numPr>
          <w:ilvl w:val="0"/>
          <w:numId w:val="0"/>
        </w:numPr>
        <w:ind w:firstLine="420" w:firstLineChars="0"/>
        <w:rPr>
          <w:rFonts w:hint="eastAsia"/>
          <w:lang w:val="en-US" w:eastAsia="zh-CN"/>
        </w:rPr>
      </w:pPr>
      <w:r>
        <w:rPr>
          <w:rFonts w:hint="eastAsia" w:cs="宋体"/>
          <w:kern w:val="2"/>
          <w:sz w:val="21"/>
          <w:szCs w:val="24"/>
          <w:lang w:val="en-US" w:eastAsia="zh-CN" w:bidi="ar-SA"/>
        </w:rPr>
        <w:t>现在当当的官网首页上，</w:t>
      </w:r>
      <w:r>
        <w:rPr>
          <w:rFonts w:hint="eastAsia" w:ascii="Calibri" w:hAnsi="Calibri" w:eastAsia="宋体" w:cs="宋体"/>
          <w:kern w:val="2"/>
          <w:sz w:val="21"/>
          <w:szCs w:val="24"/>
          <w:lang w:val="en-US" w:eastAsia="zh-CN" w:bidi="ar-SA"/>
        </w:rPr>
        <w:t>图书</w:t>
      </w:r>
      <w:r>
        <w:rPr>
          <w:rFonts w:hint="eastAsia" w:cs="宋体"/>
          <w:kern w:val="2"/>
          <w:sz w:val="21"/>
          <w:szCs w:val="24"/>
          <w:lang w:val="en-US" w:eastAsia="zh-CN" w:bidi="ar-SA"/>
        </w:rPr>
        <w:t>依然</w:t>
      </w:r>
      <w:r>
        <w:rPr>
          <w:rFonts w:hint="eastAsia" w:ascii="Calibri" w:hAnsi="Calibri" w:eastAsia="宋体" w:cs="宋体"/>
          <w:kern w:val="2"/>
          <w:sz w:val="21"/>
          <w:szCs w:val="24"/>
          <w:lang w:val="en-US" w:eastAsia="zh-CN" w:bidi="ar-SA"/>
        </w:rPr>
        <w:t>位于最显著的地方，且左侧导航栏默认为图书。</w:t>
      </w:r>
      <w:r>
        <w:rPr>
          <w:rFonts w:hint="eastAsia" w:cs="宋体"/>
          <w:kern w:val="2"/>
          <w:sz w:val="21"/>
          <w:szCs w:val="24"/>
          <w:lang w:val="en-US" w:eastAsia="zh-CN" w:bidi="ar-SA"/>
        </w:rPr>
        <w:t>而</w:t>
      </w:r>
      <w:r>
        <w:rPr>
          <w:rFonts w:hint="eastAsia" w:ascii="Calibri" w:hAnsi="Calibri" w:eastAsia="宋体" w:cs="宋体"/>
          <w:kern w:val="2"/>
          <w:sz w:val="21"/>
          <w:szCs w:val="24"/>
          <w:lang w:val="en-US" w:eastAsia="zh-CN" w:bidi="ar-SA"/>
        </w:rPr>
        <w:t>别的平台，如京东、亚马逊，</w:t>
      </w:r>
      <w:r>
        <w:rPr>
          <w:rFonts w:hint="eastAsia" w:cs="宋体"/>
          <w:kern w:val="2"/>
          <w:sz w:val="21"/>
          <w:szCs w:val="24"/>
          <w:lang w:val="en-US" w:eastAsia="zh-CN" w:bidi="ar-SA"/>
        </w:rPr>
        <w:t>对于</w:t>
      </w:r>
      <w:r>
        <w:rPr>
          <w:rFonts w:hint="eastAsia" w:ascii="Calibri" w:hAnsi="Calibri" w:eastAsia="宋体" w:cs="宋体"/>
          <w:kern w:val="2"/>
          <w:sz w:val="21"/>
          <w:szCs w:val="24"/>
          <w:lang w:val="en-US" w:eastAsia="zh-CN" w:bidi="ar-SA"/>
        </w:rPr>
        <w:t>各种门类的商品</w:t>
      </w:r>
      <w:r>
        <w:rPr>
          <w:rFonts w:hint="eastAsia" w:cs="宋体"/>
          <w:kern w:val="2"/>
          <w:sz w:val="21"/>
          <w:szCs w:val="24"/>
          <w:lang w:val="en-US" w:eastAsia="zh-CN" w:bidi="ar-SA"/>
        </w:rPr>
        <w:t>没有过多的偏重。</w:t>
      </w:r>
      <w:r>
        <w:rPr>
          <w:rFonts w:hint="eastAsia" w:ascii="Calibri" w:hAnsi="Calibri" w:eastAsia="宋体" w:cs="宋体"/>
          <w:kern w:val="2"/>
          <w:sz w:val="21"/>
          <w:szCs w:val="24"/>
          <w:lang w:val="en-US" w:eastAsia="zh-CN" w:bidi="ar-SA"/>
        </w:rPr>
        <w:t>当当</w:t>
      </w:r>
      <w:r>
        <w:rPr>
          <w:rFonts w:hint="eastAsia" w:cs="宋体"/>
          <w:kern w:val="2"/>
          <w:sz w:val="21"/>
          <w:szCs w:val="24"/>
          <w:lang w:val="en-US" w:eastAsia="zh-CN" w:bidi="ar-SA"/>
        </w:rPr>
        <w:t>转型后</w:t>
      </w:r>
      <w:r>
        <w:rPr>
          <w:rFonts w:hint="eastAsia" w:ascii="Calibri" w:hAnsi="Calibri" w:eastAsia="宋体" w:cs="宋体"/>
          <w:kern w:val="2"/>
          <w:sz w:val="21"/>
          <w:szCs w:val="24"/>
          <w:lang w:val="en-US" w:eastAsia="zh-CN" w:bidi="ar-SA"/>
        </w:rPr>
        <w:t>如今不同商品的占比是多少？每种商品的销售情况如何？</w:t>
      </w:r>
      <w:r>
        <w:rPr>
          <w:rFonts w:hint="eastAsia" w:cs="宋体"/>
          <w:kern w:val="2"/>
          <w:sz w:val="21"/>
          <w:szCs w:val="24"/>
          <w:lang w:val="en-US" w:eastAsia="zh-CN" w:bidi="ar-SA"/>
        </w:rPr>
        <w:t>图书在未来规划中仍然会作为主营吗，还是其地位会逐渐减弱？当当转型后面对的竞争更为激烈，对此当当在未来有何规划呢？</w:t>
      </w:r>
    </w:p>
    <w:p>
      <w:pPr>
        <w:numPr>
          <w:ilvl w:val="0"/>
          <w:numId w:val="0"/>
        </w:numPr>
        <w:ind w:firstLine="420" w:firstLineChars="0"/>
        <w:rPr>
          <w:rFonts w:hint="eastAsia" w:ascii="Calibri" w:hAnsi="Calibri" w:eastAsia="宋体" w:cs="宋体"/>
          <w:kern w:val="2"/>
          <w:sz w:val="21"/>
          <w:szCs w:val="24"/>
          <w:lang w:val="en-US" w:eastAsia="zh-CN" w:bidi="ar-SA"/>
        </w:rPr>
      </w:pPr>
    </w:p>
    <w:p>
      <w:pPr>
        <w:numPr>
          <w:ilvl w:val="0"/>
          <w:numId w:val="6"/>
        </w:numPr>
        <w:tabs>
          <w:tab w:val="clear" w:pos="312"/>
        </w:tabs>
        <w:ind w:firstLine="420" w:firstLineChars="0"/>
        <w:rPr>
          <w:rFonts w:hint="eastAsia"/>
          <w:lang w:val="en-US" w:eastAsia="zh-CN"/>
        </w:rPr>
      </w:pPr>
      <w:r>
        <w:rPr>
          <w:rFonts w:hint="eastAsia" w:cs="宋体"/>
          <w:kern w:val="2"/>
          <w:sz w:val="21"/>
          <w:szCs w:val="24"/>
          <w:lang w:val="en-US" w:eastAsia="zh-CN" w:bidi="ar-SA"/>
        </w:rPr>
        <w:t>纸质图书与电子书</w:t>
      </w:r>
    </w:p>
    <w:p>
      <w:pPr>
        <w:numPr>
          <w:ilvl w:val="0"/>
          <w:numId w:val="0"/>
        </w:numPr>
        <w:ind w:firstLine="420" w:firstLineChars="0"/>
        <w:rPr>
          <w:rFonts w:hint="eastAsia"/>
          <w:lang w:val="en-US" w:eastAsia="zh-CN"/>
        </w:rPr>
      </w:pPr>
      <w:r>
        <w:rPr>
          <w:rFonts w:hint="eastAsia" w:cs="宋体"/>
          <w:kern w:val="2"/>
          <w:sz w:val="21"/>
          <w:szCs w:val="24"/>
          <w:lang w:val="en-US" w:eastAsia="zh-CN" w:bidi="ar-SA"/>
        </w:rPr>
        <w:t>在线上图书售卖方面，面对那么多同类竞争者，当当如何在强大的市场竞争中占据领先地位的？电子书最近的兴起对当当纸质图书的销售有何影响，当当有什么策略来应对？在电子书市场方面是否将有进一步布局？</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本小组调研公司形成的成果在整个支队实践活动中的意义</w:t>
      </w:r>
    </w:p>
    <w:p>
      <w:pPr>
        <w:numPr>
          <w:ilvl w:val="0"/>
          <w:numId w:val="0"/>
        </w:numPr>
        <w:ind w:firstLine="420" w:firstLineChars="0"/>
        <w:rPr>
          <w:rFonts w:hint="eastAsia"/>
          <w:lang w:val="en-US" w:eastAsia="zh-CN"/>
        </w:rPr>
      </w:pPr>
      <w:r>
        <w:rPr>
          <w:rFonts w:hint="eastAsia"/>
          <w:lang w:val="en-US" w:eastAsia="zh-CN"/>
        </w:rPr>
        <w:t>京东作为具有创新的商业模式与独立仓储物流体系的电商企业独具特色，同时其在现代自动化仓储、大数据用户信息处理方面也与计算机系学生的专业知识相贴合，无论从商业模式角度还是计算机科学角度都有许多可以发掘的地方；当当网作为老牌线上图书品牌可以与同样在线上图书售卖方面有所侧重的亚马逊中国作为横向比较，同时在近几年电商行业风起云涌的背景下，当当作为老牌电商也得到了一些有关商业模式之后的评价，当当的转型是否合理，在近几年的战略是否过于保守等方面也值得探讨。</w:t>
      </w:r>
    </w:p>
    <w:p>
      <w:pPr>
        <w:pStyle w:val="3"/>
      </w:pPr>
      <w:r>
        <w:t>北京二组（美团、聚美优购）：</w:t>
      </w:r>
    </w:p>
    <w:p>
      <w:pPr>
        <w:pStyle w:val="9"/>
      </w:pPr>
      <w:r>
        <w:rPr>
          <w:rFonts w:hint="eastAsia"/>
        </w:rPr>
        <w:t>北京二组策划案</w:t>
      </w:r>
    </w:p>
    <w:p>
      <w:r>
        <w:rPr>
          <w:rFonts w:hint="eastAsia"/>
          <w:sz w:val="24"/>
        </w:rPr>
        <w:t>一、调研对象：</w:t>
      </w:r>
    </w:p>
    <w:p>
      <w:pPr>
        <w:ind w:left="210" w:leftChars="100"/>
        <w:rPr>
          <w:rFonts w:ascii="微软雅黑" w:hAnsi="微软雅黑" w:eastAsia="微软雅黑"/>
        </w:rPr>
      </w:pPr>
      <w:r>
        <w:rPr>
          <w:rFonts w:hint="eastAsia" w:ascii="微软雅黑" w:hAnsi="微软雅黑" w:eastAsia="微软雅黑"/>
          <w:sz w:val="22"/>
        </w:rPr>
        <w:t>美团</w:t>
      </w:r>
    </w:p>
    <w:p>
      <w:pPr>
        <w:rPr>
          <w:sz w:val="24"/>
        </w:rPr>
      </w:pPr>
      <w:r>
        <w:rPr>
          <w:rFonts w:hint="eastAsia"/>
          <w:sz w:val="24"/>
        </w:rPr>
        <w:t>二、公司的起步、近况、企业文化：</w:t>
      </w:r>
    </w:p>
    <w:p>
      <w:pPr>
        <w:ind w:left="210" w:leftChars="100"/>
        <w:rPr>
          <w:rFonts w:ascii="微软雅黑" w:hAnsi="微软雅黑" w:eastAsia="微软雅黑"/>
          <w:sz w:val="22"/>
        </w:rPr>
      </w:pPr>
      <w:r>
        <w:rPr>
          <w:rFonts w:hint="eastAsia" w:ascii="微软雅黑" w:hAnsi="微软雅黑" w:eastAsia="微软雅黑"/>
          <w:sz w:val="22"/>
        </w:rPr>
        <w:t>起步：</w:t>
      </w:r>
    </w:p>
    <w:p>
      <w:pPr>
        <w:ind w:left="210" w:leftChars="100" w:firstLine="420" w:firstLineChars="200"/>
        <w:rPr>
          <w:rFonts w:ascii="微软雅黑" w:hAnsi="微软雅黑" w:eastAsia="微软雅黑"/>
        </w:rPr>
      </w:pPr>
      <w:r>
        <w:rPr>
          <w:rFonts w:hint="eastAsia" w:ascii="微软雅黑" w:hAnsi="微软雅黑" w:eastAsia="微软雅黑"/>
        </w:rPr>
        <w:t>美团网</w:t>
      </w:r>
      <w:r>
        <w:rPr>
          <w:rFonts w:ascii="微软雅黑" w:hAnsi="微软雅黑" w:eastAsia="微软雅黑"/>
        </w:rPr>
        <w:t>，是2010年3月4日成立的团购网站。美团网有着“吃喝玩乐全都有”和“美团一次美一次”的服务宣传宗旨。总部位于北京市朝阳区望京东路6号。</w:t>
      </w:r>
    </w:p>
    <w:p>
      <w:pPr>
        <w:ind w:left="210" w:leftChars="100" w:firstLine="420" w:firstLineChars="200"/>
        <w:rPr>
          <w:rFonts w:ascii="微软雅黑" w:hAnsi="微软雅黑" w:eastAsia="微软雅黑"/>
        </w:rPr>
      </w:pPr>
      <w:r>
        <w:rPr>
          <w:rFonts w:ascii="微软雅黑" w:hAnsi="微软雅黑" w:eastAsia="微软雅黑"/>
        </w:rPr>
        <w:t>2014年美团全年交易额突破460亿元，较去年增长180%以上，市场份额占比超过60%，比2013年的53%增长了7个百分点。</w:t>
      </w:r>
    </w:p>
    <w:p>
      <w:pPr>
        <w:ind w:left="210" w:leftChars="100" w:firstLine="420" w:firstLineChars="200"/>
        <w:rPr>
          <w:rFonts w:ascii="微软雅黑" w:hAnsi="微软雅黑" w:eastAsia="微软雅黑"/>
        </w:rPr>
      </w:pPr>
      <w:r>
        <w:rPr>
          <w:rFonts w:ascii="微软雅黑" w:hAnsi="微软雅黑" w:eastAsia="微软雅黑"/>
        </w:rPr>
        <w:t>2015年1月18日，美团网CEO王兴表示，美团已经完成7亿美元融资，美团估值达到70亿美元，最近两年不考虑上市。</w:t>
      </w:r>
    </w:p>
    <w:p>
      <w:pPr>
        <w:ind w:left="210" w:leftChars="100" w:firstLine="420" w:firstLineChars="200"/>
        <w:rPr>
          <w:rFonts w:ascii="微软雅黑" w:hAnsi="微软雅黑" w:eastAsia="微软雅黑"/>
        </w:rPr>
      </w:pPr>
      <w:r>
        <w:rPr>
          <w:rFonts w:ascii="微软雅黑" w:hAnsi="微软雅黑" w:eastAsia="微软雅黑"/>
        </w:rPr>
        <w:t>2015年10月8日，大众点评与美团网宣布合并，美团CEO王兴和大众点评CEO张涛将会同时担任联席CEO和联席董事长。11月，阿里确认退出美团。</w:t>
      </w:r>
    </w:p>
    <w:p>
      <w:pPr>
        <w:ind w:left="210" w:leftChars="100" w:firstLine="420" w:firstLineChars="200"/>
        <w:rPr>
          <w:rFonts w:ascii="微软雅黑" w:hAnsi="微软雅黑" w:eastAsia="微软雅黑"/>
        </w:rPr>
      </w:pPr>
      <w:r>
        <w:rPr>
          <w:rFonts w:ascii="微软雅黑" w:hAnsi="微软雅黑" w:eastAsia="微软雅黑"/>
        </w:rPr>
        <w:t>2015年11月10日，美团CEO王兴发内部邮件表示，将不再担任联席董事长。</w:t>
      </w:r>
    </w:p>
    <w:p>
      <w:pPr>
        <w:ind w:left="210" w:leftChars="100" w:firstLine="420" w:firstLineChars="200"/>
        <w:rPr>
          <w:rFonts w:ascii="微软雅黑" w:hAnsi="微软雅黑" w:eastAsia="微软雅黑"/>
        </w:rPr>
      </w:pPr>
      <w:r>
        <w:rPr>
          <w:rFonts w:ascii="微软雅黑" w:hAnsi="微软雅黑" w:eastAsia="微软雅黑"/>
        </w:rPr>
        <w:t>2016年8月，北京市食药监局利用高科技手段对互联网违法行为进行搜索监测，为监管部门提供了一批违法线索，查处了一大批违法案件。8月10日，北京市食药监局对美团进行立案调查。</w:t>
      </w:r>
    </w:p>
    <w:p>
      <w:pPr>
        <w:ind w:left="210" w:leftChars="100"/>
        <w:rPr>
          <w:rFonts w:ascii="微软雅黑" w:hAnsi="微软雅黑" w:eastAsia="微软雅黑"/>
          <w:sz w:val="22"/>
        </w:rPr>
      </w:pPr>
      <w:r>
        <w:rPr>
          <w:rFonts w:hint="eastAsia" w:ascii="微软雅黑" w:hAnsi="微软雅黑" w:eastAsia="微软雅黑"/>
          <w:sz w:val="22"/>
        </w:rPr>
        <w:t>近况：</w:t>
      </w:r>
    </w:p>
    <w:p>
      <w:pPr>
        <w:ind w:left="210" w:leftChars="100" w:firstLine="420" w:firstLineChars="200"/>
        <w:rPr>
          <w:rFonts w:ascii="微软雅黑" w:hAnsi="微软雅黑" w:eastAsia="微软雅黑"/>
        </w:rPr>
      </w:pPr>
      <w:r>
        <w:rPr>
          <w:rFonts w:ascii="微软雅黑" w:hAnsi="微软雅黑" w:eastAsia="微软雅黑"/>
        </w:rPr>
        <w:t>2018年6月22日，美团点评正式向港交所递交IPO申请。  9月20日，美团点评登陆港交所</w:t>
      </w:r>
    </w:p>
    <w:p>
      <w:pPr>
        <w:ind w:left="210" w:leftChars="100" w:firstLine="420" w:firstLineChars="200"/>
        <w:rPr>
          <w:rFonts w:ascii="微软雅黑" w:hAnsi="微软雅黑" w:eastAsia="微软雅黑"/>
        </w:rPr>
      </w:pPr>
      <w:r>
        <w:rPr>
          <w:rFonts w:ascii="微软雅黑" w:hAnsi="微软雅黑" w:eastAsia="微软雅黑"/>
        </w:rPr>
        <w:t xml:space="preserve">2018年7月26日，美团无人配送开放平台宣布上线，2019年实现片区规模化运营。 </w:t>
      </w:r>
    </w:p>
    <w:p>
      <w:pPr>
        <w:ind w:left="210" w:leftChars="100" w:firstLine="420" w:firstLineChars="200"/>
        <w:rPr>
          <w:rFonts w:ascii="微软雅黑" w:hAnsi="微软雅黑" w:eastAsia="微软雅黑"/>
        </w:rPr>
      </w:pPr>
      <w:r>
        <w:rPr>
          <w:rFonts w:ascii="微软雅黑" w:hAnsi="微软雅黑" w:eastAsia="微软雅黑"/>
        </w:rPr>
        <w:t xml:space="preserve">2018年9月20日，美团点评登陆港交所。 </w:t>
      </w:r>
    </w:p>
    <w:p>
      <w:pPr>
        <w:ind w:left="210" w:leftChars="100" w:firstLine="420" w:firstLineChars="200"/>
        <w:rPr>
          <w:rFonts w:ascii="微软雅黑" w:hAnsi="微软雅黑" w:eastAsia="微软雅黑"/>
        </w:rPr>
      </w:pPr>
      <w:r>
        <w:rPr>
          <w:rFonts w:ascii="微软雅黑" w:hAnsi="微软雅黑" w:eastAsia="微软雅黑"/>
        </w:rPr>
        <w:t xml:space="preserve">2018年11月，美团已经关停了已经运营近一年的分时租赁业务。知情人士称，美团之所以关掉这个业务，主要是因为，“商业模式无法跑通，也很难实现盈利”。 </w:t>
      </w:r>
    </w:p>
    <w:p>
      <w:pPr>
        <w:ind w:left="210" w:leftChars="100"/>
        <w:rPr>
          <w:rFonts w:ascii="微软雅黑" w:hAnsi="微软雅黑" w:eastAsia="微软雅黑"/>
          <w:sz w:val="22"/>
        </w:rPr>
      </w:pPr>
      <w:r>
        <w:rPr>
          <w:rFonts w:hint="eastAsia" w:ascii="微软雅黑" w:hAnsi="微软雅黑" w:eastAsia="微软雅黑"/>
          <w:sz w:val="22"/>
        </w:rPr>
        <w:t>企业文化（价值观）</w:t>
      </w:r>
      <w:r>
        <w:rPr>
          <w:rFonts w:ascii="微软雅黑" w:hAnsi="微软雅黑" w:eastAsia="微软雅黑"/>
          <w:sz w:val="22"/>
        </w:rPr>
        <w:t>：</w:t>
      </w:r>
    </w:p>
    <w:p>
      <w:pPr>
        <w:ind w:left="210" w:leftChars="100" w:firstLine="420" w:firstLineChars="200"/>
        <w:rPr>
          <w:rFonts w:ascii="微软雅黑" w:hAnsi="微软雅黑" w:eastAsia="微软雅黑"/>
        </w:rPr>
      </w:pPr>
      <w:r>
        <w:rPr>
          <w:rFonts w:ascii="微软雅黑" w:hAnsi="微软雅黑" w:eastAsia="微软雅黑"/>
        </w:rPr>
        <w:t>1、消费者第一，商家第二</w:t>
      </w:r>
    </w:p>
    <w:p>
      <w:pPr>
        <w:ind w:left="210" w:leftChars="100" w:firstLine="420" w:firstLineChars="200"/>
        <w:rPr>
          <w:rFonts w:ascii="微软雅黑" w:hAnsi="微软雅黑" w:eastAsia="微软雅黑"/>
        </w:rPr>
      </w:pPr>
      <w:r>
        <w:rPr>
          <w:rFonts w:hint="eastAsia" w:ascii="微软雅黑" w:hAnsi="微软雅黑" w:eastAsia="微软雅黑"/>
        </w:rPr>
        <w:t>随时随地维护美团形象，积极主动为商家解决问题，即使不是自己的责任，也不推诿，站在商家立场思考问题，最终达到商家满意。具有超前服务意识，防患于未然。</w:t>
      </w:r>
    </w:p>
    <w:p>
      <w:pPr>
        <w:ind w:left="210" w:leftChars="100" w:firstLine="420" w:firstLineChars="200"/>
        <w:rPr>
          <w:rFonts w:ascii="微软雅黑" w:hAnsi="微软雅黑" w:eastAsia="微软雅黑"/>
        </w:rPr>
      </w:pPr>
      <w:r>
        <w:rPr>
          <w:rFonts w:ascii="微软雅黑" w:hAnsi="微软雅黑" w:eastAsia="微软雅黑"/>
        </w:rPr>
        <w:t>2、激情</w:t>
      </w:r>
    </w:p>
    <w:p>
      <w:pPr>
        <w:ind w:left="210" w:leftChars="100" w:firstLine="420" w:firstLineChars="200"/>
        <w:rPr>
          <w:rFonts w:ascii="微软雅黑" w:hAnsi="微软雅黑" w:eastAsia="微软雅黑"/>
        </w:rPr>
      </w:pPr>
      <w:r>
        <w:rPr>
          <w:rFonts w:hint="eastAsia" w:ascii="微软雅黑" w:hAnsi="微软雅黑" w:eastAsia="微软雅黑"/>
        </w:rPr>
        <w:t>喜欢自己的工作，认同美团文化</w:t>
      </w:r>
      <w:r>
        <w:rPr>
          <w:rFonts w:ascii="微软雅黑" w:hAnsi="微软雅黑" w:eastAsia="微软雅黑"/>
        </w:rPr>
        <w:t xml:space="preserve"> ，热爱美团，不计较个人得失。碰到困难不退缩，敢打硬仗</w:t>
      </w:r>
    </w:p>
    <w:p>
      <w:pPr>
        <w:ind w:left="210" w:leftChars="100" w:firstLine="420" w:firstLineChars="200"/>
        <w:rPr>
          <w:rFonts w:ascii="微软雅黑" w:hAnsi="微软雅黑" w:eastAsia="微软雅黑"/>
        </w:rPr>
      </w:pPr>
      <w:r>
        <w:rPr>
          <w:rFonts w:hint="eastAsia" w:ascii="微软雅黑" w:hAnsi="微软雅黑" w:eastAsia="微软雅黑"/>
        </w:rPr>
        <w:t>狼性团队，善打硬仗，今天的最高表现，是明天的最低要求，言行一致，不受利益和压力的影响。</w:t>
      </w:r>
    </w:p>
    <w:p>
      <w:pPr>
        <w:ind w:left="210" w:leftChars="100" w:firstLine="420" w:firstLineChars="200"/>
        <w:rPr>
          <w:rFonts w:ascii="微软雅黑" w:hAnsi="微软雅黑" w:eastAsia="微软雅黑"/>
        </w:rPr>
      </w:pPr>
      <w:r>
        <w:rPr>
          <w:rFonts w:ascii="微软雅黑" w:hAnsi="微软雅黑" w:eastAsia="微软雅黑"/>
        </w:rPr>
        <w:t>3、诚信</w:t>
      </w:r>
    </w:p>
    <w:p>
      <w:pPr>
        <w:ind w:left="210" w:leftChars="100" w:firstLine="420" w:firstLineChars="200"/>
        <w:rPr>
          <w:rFonts w:ascii="微软雅黑" w:hAnsi="微软雅黑" w:eastAsia="微软雅黑"/>
        </w:rPr>
      </w:pPr>
      <w:r>
        <w:rPr>
          <w:rFonts w:hint="eastAsia" w:ascii="微软雅黑" w:hAnsi="微软雅黑" w:eastAsia="微软雅黑"/>
        </w:rPr>
        <w:t>诚实正直，言出必践，言行一致，不受利益和压力的影响。通过正确的渠道和流程，准确表达自己的观点。表达批评意见的同时，能提出建设性意见，不传播未经证实的消息，不背后不负责任议论人和事，勇于承认错误，敢于承担责任。</w:t>
      </w:r>
    </w:p>
    <w:p>
      <w:pPr>
        <w:ind w:left="210" w:leftChars="100" w:firstLine="420" w:firstLineChars="200"/>
        <w:rPr>
          <w:rFonts w:ascii="微软雅黑" w:hAnsi="微软雅黑" w:eastAsia="微软雅黑"/>
        </w:rPr>
      </w:pPr>
      <w:r>
        <w:rPr>
          <w:rFonts w:ascii="微软雅黑" w:hAnsi="微软雅黑" w:eastAsia="微软雅黑"/>
        </w:rPr>
        <w:t>4、敬业</w:t>
      </w:r>
    </w:p>
    <w:p>
      <w:pPr>
        <w:ind w:left="210" w:leftChars="100" w:firstLine="420" w:firstLineChars="200"/>
        <w:rPr>
          <w:rFonts w:ascii="微软雅黑" w:hAnsi="微软雅黑" w:eastAsia="微软雅黑"/>
        </w:rPr>
      </w:pPr>
      <w:r>
        <w:rPr>
          <w:rFonts w:hint="eastAsia" w:ascii="微软雅黑" w:hAnsi="微软雅黑" w:eastAsia="微软雅黑"/>
        </w:rPr>
        <w:t>上班只做和工作有关的事情，没有因工作失职造成的重复错误，今天的事情不推到明天，遵循必要的工作流程。持续学习，自我完善，做事情充分体验以结果为导向，正确安排工作优先级，做正确的事，持续改善，把事情做到极致。</w:t>
      </w:r>
    </w:p>
    <w:p>
      <w:pPr>
        <w:rPr>
          <w:sz w:val="24"/>
        </w:rPr>
      </w:pPr>
      <w:r>
        <w:rPr>
          <w:rFonts w:hint="eastAsia"/>
          <w:sz w:val="24"/>
        </w:rPr>
        <w:t>三、企业的盈利模式或者竞争立足点：</w:t>
      </w:r>
    </w:p>
    <w:p>
      <w:pPr>
        <w:ind w:left="210" w:leftChars="100" w:firstLine="440" w:firstLineChars="200"/>
        <w:rPr>
          <w:rFonts w:ascii="微软雅黑" w:hAnsi="微软雅黑" w:eastAsia="微软雅黑"/>
          <w:sz w:val="22"/>
        </w:rPr>
      </w:pPr>
      <w:r>
        <w:rPr>
          <w:rFonts w:hint="eastAsia" w:ascii="微软雅黑" w:hAnsi="微软雅黑" w:eastAsia="微软雅黑"/>
          <w:sz w:val="22"/>
        </w:rPr>
        <w:t>美团点评是一家独特的公司。在团购热火朝天的时候，它对标公司是美国的团购网站</w:t>
      </w:r>
      <w:r>
        <w:rPr>
          <w:rFonts w:ascii="微软雅黑" w:hAnsi="微软雅黑" w:eastAsia="微软雅黑"/>
          <w:sz w:val="22"/>
        </w:rPr>
        <w:t>GroupOn。但随着它一步一步拓展了外卖、酒店、交通票务、ERP、生鲜等等业务之后，再放眼望去，你会发现已经无法再在业务层面找到一家与之相似的公司了。</w:t>
      </w:r>
    </w:p>
    <w:p>
      <w:pPr>
        <w:ind w:left="210" w:leftChars="100" w:firstLine="440" w:firstLineChars="200"/>
        <w:rPr>
          <w:rFonts w:ascii="微软雅黑" w:hAnsi="微软雅黑" w:eastAsia="微软雅黑"/>
          <w:sz w:val="22"/>
        </w:rPr>
      </w:pPr>
      <w:r>
        <w:rPr>
          <w:rFonts w:hint="eastAsia" w:ascii="微软雅黑" w:hAnsi="微软雅黑" w:eastAsia="微软雅黑"/>
          <w:sz w:val="22"/>
        </w:rPr>
        <w:t>同为电商平台，美团所做的事情也是连接</w:t>
      </w:r>
      <w:r>
        <w:rPr>
          <w:rFonts w:ascii="微软雅黑" w:hAnsi="微软雅黑" w:eastAsia="微软雅黑"/>
          <w:sz w:val="22"/>
        </w:rPr>
        <w:t>B端（服务提供商）和用户。但服务电商平台和实物电商平台之间还是存在微妙的区别——由于服务有着无法库存、即时使用、对地理位置敏感等特点，所以连接的方式存在两种。一是把商家生产的东西带给消费者（餐饮外卖为主），二是把消费者带到商家去（所谓到店业务）。不过，不管是货物还是服务，客户对选择、便利以及低价的需求是相通的。</w:t>
      </w:r>
    </w:p>
    <w:p>
      <w:pPr>
        <w:ind w:left="210" w:leftChars="100" w:firstLine="440" w:firstLineChars="200"/>
        <w:rPr>
          <w:rFonts w:ascii="微软雅黑" w:hAnsi="微软雅黑" w:eastAsia="微软雅黑"/>
          <w:sz w:val="22"/>
        </w:rPr>
      </w:pPr>
      <w:r>
        <w:rPr>
          <w:rFonts w:hint="eastAsia" w:ascii="微软雅黑" w:hAnsi="微软雅黑" w:eastAsia="微软雅黑"/>
          <w:sz w:val="22"/>
        </w:rPr>
        <w:t>美团业务看似到处开花，实际上主线脉络是清晰，餐饮外卖和到店、酒店及旅游两大业务分别占总营收的</w:t>
      </w:r>
      <w:r>
        <w:rPr>
          <w:rFonts w:ascii="微软雅黑" w:hAnsi="微软雅黑" w:eastAsia="微软雅黑"/>
          <w:sz w:val="22"/>
        </w:rPr>
        <w:t>62%和32%。而新业务里，生鲜超市和非餐饮外卖服务都是餐饮外卖的拓展，通过共用基础设施（即时配送网络），可以获得更优的成本结构。交通服务（共享单车、网约车等），则是想要包揽“到店”的前置流程，从提升用户体验上讲也是具有一定合理性</w:t>
      </w:r>
      <w:r>
        <w:rPr>
          <w:rFonts w:hint="eastAsia" w:ascii="微软雅黑" w:hAnsi="微软雅黑" w:eastAsia="微软雅黑"/>
          <w:sz w:val="22"/>
        </w:rPr>
        <w:t>。</w:t>
      </w:r>
    </w:p>
    <w:p>
      <w:pPr>
        <w:ind w:left="210" w:leftChars="100" w:firstLine="440" w:firstLineChars="200"/>
        <w:rPr>
          <w:rFonts w:ascii="微软雅黑" w:hAnsi="微软雅黑" w:eastAsia="微软雅黑"/>
          <w:sz w:val="22"/>
        </w:rPr>
      </w:pPr>
      <w:r>
        <w:rPr>
          <w:rFonts w:hint="eastAsia" w:ascii="微软雅黑" w:hAnsi="微软雅黑" w:eastAsia="微软雅黑"/>
          <w:sz w:val="22"/>
        </w:rPr>
        <w:t>此外，如果按照业务类型的维度划分，我们可以看到在线营销服务、其他服务及销售（云端</w:t>
      </w:r>
      <w:r>
        <w:rPr>
          <w:rFonts w:ascii="微软雅黑" w:hAnsi="微软雅黑" w:eastAsia="微软雅黑"/>
          <w:sz w:val="22"/>
        </w:rPr>
        <w:t>ERP、供应链解决方案等）的营收占比达到13.3%，7.0%。这些业务代表着美团进一步深入B端的意图，以提高B端效率的方式，改善整个行业的成本结构。</w:t>
      </w:r>
    </w:p>
    <w:p>
      <w:pPr>
        <w:ind w:left="210" w:leftChars="100" w:firstLine="440" w:firstLineChars="200"/>
        <w:rPr>
          <w:rFonts w:ascii="微软雅黑" w:hAnsi="微软雅黑" w:eastAsia="微软雅黑"/>
          <w:b/>
          <w:sz w:val="22"/>
        </w:rPr>
      </w:pPr>
      <w:r>
        <w:rPr>
          <w:rFonts w:hint="eastAsia" w:ascii="微软雅黑" w:hAnsi="微软雅黑" w:eastAsia="微软雅黑"/>
          <w:b/>
          <w:sz w:val="22"/>
        </w:rPr>
        <w:t>核心竞争力：“选择</w:t>
      </w:r>
      <w:r>
        <w:rPr>
          <w:rFonts w:ascii="微软雅黑" w:hAnsi="微软雅黑" w:eastAsia="微软雅黑"/>
          <w:b/>
          <w:sz w:val="22"/>
        </w:rPr>
        <w:t>&amp;便利——用户体验——流量——B端”</w:t>
      </w:r>
    </w:p>
    <w:p>
      <w:pPr>
        <w:ind w:left="210" w:leftChars="100" w:firstLine="440" w:firstLineChars="200"/>
        <w:rPr>
          <w:rFonts w:ascii="微软雅黑" w:hAnsi="微软雅黑" w:eastAsia="微软雅黑"/>
          <w:sz w:val="22"/>
        </w:rPr>
      </w:pPr>
      <w:r>
        <w:rPr>
          <w:rFonts w:hint="eastAsia" w:ascii="微软雅黑" w:hAnsi="微软雅黑" w:eastAsia="微软雅黑"/>
          <w:sz w:val="22"/>
        </w:rPr>
        <w:t>围绕着消费者的需求，美团先后进入了电影票、餐饮外卖、酒店预定、景点门票、火车票机票等领域，并且在合并大众点评后进一步丰富业务线，真正成为了本地生活服务的超级电商平台。自此，</w:t>
      </w:r>
      <w:r>
        <w:rPr>
          <w:rFonts w:ascii="微软雅黑" w:hAnsi="微软雅黑" w:eastAsia="微软雅黑"/>
          <w:sz w:val="22"/>
        </w:rPr>
        <w:t>O2O行业的战局变成了超级平台美团与饿了么、携程等垂直领域巨头的对决。对于超级平台VS垂直巨头，王兴曾说过，“如果垂直巨头无法在竞争对手到来之前建立壁垒，那么后来者会携带更先进的理念或技术颠覆更早进入的玩家”。</w:t>
      </w:r>
    </w:p>
    <w:p>
      <w:pPr>
        <w:ind w:left="210" w:leftChars="100" w:firstLine="440" w:firstLineChars="200"/>
        <w:rPr>
          <w:rFonts w:ascii="微软雅黑" w:hAnsi="微软雅黑" w:eastAsia="微软雅黑"/>
          <w:sz w:val="22"/>
        </w:rPr>
      </w:pPr>
      <w:r>
        <w:rPr>
          <w:rFonts w:hint="eastAsia" w:ascii="微软雅黑" w:hAnsi="微软雅黑" w:eastAsia="微软雅黑"/>
          <w:sz w:val="22"/>
        </w:rPr>
        <w:t>这点实际上在中国电商发展历程中不断上演，早期的电商垂直巨头除了京东（</w:t>
      </w:r>
      <w:r>
        <w:rPr>
          <w:rFonts w:ascii="微软雅黑" w:hAnsi="微软雅黑" w:eastAsia="微软雅黑"/>
          <w:sz w:val="22"/>
        </w:rPr>
        <w:t>3C）外，当当网（图书）、凡客诚品（服饰）、兰亭集势（跨境）、红孩子（母婴）、聚美优品（化妆品）、1号店（快消品）如今都已沦为时代的眼泪，归根结底还是超级平台在飞轮转动之后，它可以实现远低于垂直巨头的获客成本以及获取远高于垂直巨头的用户生命周期价值。</w:t>
      </w:r>
    </w:p>
    <w:p>
      <w:pPr>
        <w:ind w:left="210" w:leftChars="100" w:firstLine="440" w:firstLineChars="200"/>
        <w:rPr>
          <w:rFonts w:ascii="微软雅黑" w:hAnsi="微软雅黑" w:eastAsia="微软雅黑"/>
          <w:sz w:val="22"/>
        </w:rPr>
      </w:pPr>
      <w:r>
        <w:rPr>
          <w:rFonts w:hint="eastAsia" w:ascii="微软雅黑" w:hAnsi="微软雅黑" w:eastAsia="微软雅黑"/>
          <w:sz w:val="22"/>
        </w:rPr>
        <w:t>下面就具体来看美团的情况：根据招股书</w:t>
      </w:r>
      <w:r>
        <w:rPr>
          <w:rFonts w:ascii="微软雅黑" w:hAnsi="微软雅黑" w:eastAsia="微软雅黑"/>
          <w:sz w:val="22"/>
        </w:rPr>
        <w:t>2015-2017年，美团点评的月度活跃用户数（去重）分别为1.68亿、2亿、2.89亿。根据艾瑞，其中 “美团”、“大众点评”的月活跃用户分别在1.6亿及1.1亿水平，占大头。虽然看上去与微信10亿、微博4.3亿的月活有一定差距，但是相比之下，美团流量具有交易意愿强，更易变现的特点，所以用户价值更高。过去三年，美团的交易用户分别为2.06亿、2.59亿、3.1亿。</w:t>
      </w:r>
    </w:p>
    <w:p>
      <w:pPr>
        <w:ind w:left="210" w:leftChars="100" w:firstLine="440" w:firstLineChars="200"/>
        <w:rPr>
          <w:rFonts w:ascii="微软雅黑" w:hAnsi="微软雅黑" w:eastAsia="微软雅黑"/>
          <w:sz w:val="22"/>
        </w:rPr>
      </w:pPr>
      <w:r>
        <w:rPr>
          <w:rFonts w:hint="eastAsia" w:ascii="微软雅黑" w:hAnsi="微软雅黑" w:eastAsia="微软雅黑"/>
          <w:sz w:val="22"/>
        </w:rPr>
        <w:t>另外，由于美团与腾讯间的战略合作关系，美团外卖、大众点评及摩拜单车应用被嵌入了腾讯的微信及</w:t>
      </w:r>
      <w:r>
        <w:rPr>
          <w:rFonts w:ascii="微软雅黑" w:hAnsi="微软雅黑" w:eastAsia="微软雅黑"/>
          <w:sz w:val="22"/>
        </w:rPr>
        <w:t>QQ移动应用。在微信钱包的12个第三方入口中，美团是唯一一家拥有三个不同入口的第三方服务提供商</w:t>
      </w:r>
      <w:r>
        <w:rPr>
          <w:rFonts w:hint="eastAsia" w:ascii="微软雅黑" w:hAnsi="微软雅黑" w:eastAsia="微软雅黑"/>
          <w:sz w:val="22"/>
        </w:rPr>
        <w:t>。</w:t>
      </w:r>
    </w:p>
    <w:p>
      <w:pPr>
        <w:ind w:left="210" w:leftChars="100" w:firstLine="440" w:firstLineChars="200"/>
        <w:rPr>
          <w:rFonts w:ascii="微软雅黑" w:hAnsi="微软雅黑" w:eastAsia="微软雅黑"/>
          <w:sz w:val="22"/>
        </w:rPr>
      </w:pPr>
      <w:r>
        <w:rPr>
          <w:rFonts w:hint="eastAsia" w:ascii="微软雅黑" w:hAnsi="微软雅黑" w:eastAsia="微软雅黑"/>
          <w:sz w:val="22"/>
        </w:rPr>
        <w:t>有了庞大的用户规模，再通过高频业务带动低频业务的方式完成交叉销售，就能大大降低获客成本。根据招股书披露，在</w:t>
      </w:r>
      <w:r>
        <w:rPr>
          <w:rFonts w:ascii="微软雅黑" w:hAnsi="微软雅黑" w:eastAsia="微软雅黑"/>
          <w:sz w:val="22"/>
        </w:rPr>
        <w:t>2017年，超过80%的酒店预订新增交易用户及约74%的其他生活服务新增交易用户是从餐饮外卖及到店餐饮这两个核心品类交易用户转化而来。</w:t>
      </w:r>
    </w:p>
    <w:p>
      <w:pPr>
        <w:ind w:left="210" w:leftChars="100" w:firstLine="440" w:firstLineChars="200"/>
        <w:rPr>
          <w:rFonts w:ascii="微软雅黑" w:hAnsi="微软雅黑" w:eastAsia="微软雅黑"/>
          <w:sz w:val="22"/>
        </w:rPr>
      </w:pPr>
      <w:r>
        <w:rPr>
          <w:rFonts w:hint="eastAsia" w:ascii="微软雅黑" w:hAnsi="微软雅黑" w:eastAsia="微软雅黑"/>
          <w:sz w:val="22"/>
        </w:rPr>
        <w:t>从利润表上看，美团的销售及营销开支占总收入的比例自</w:t>
      </w:r>
      <w:r>
        <w:rPr>
          <w:rFonts w:ascii="微软雅黑" w:hAnsi="微软雅黑" w:eastAsia="微软雅黑"/>
          <w:sz w:val="22"/>
        </w:rPr>
        <w:t>2015年的177.7%降至2016年的64.2%，并于2017年进一步降至32.2%，以及由截至2017年4月30日止四个月的32.3%降至2018年同期的25.9%。其中给予交易用户的激励占营收比例要从2015年的97.8%下降到2018年4月30日止四个月的9.4%。当补贴不再成为行业主旋律，美团作为超级平台就开始慢慢显现其在获客上的巨大优势。</w:t>
      </w:r>
    </w:p>
    <w:p>
      <w:pPr>
        <w:rPr>
          <w:sz w:val="24"/>
        </w:rPr>
      </w:pPr>
      <w:r>
        <w:rPr>
          <w:rFonts w:hint="eastAsia"/>
          <w:sz w:val="24"/>
        </w:rPr>
        <w:t>四、疑问：</w:t>
      </w:r>
    </w:p>
    <w:p>
      <w:pPr>
        <w:ind w:left="210" w:leftChars="100"/>
        <w:rPr>
          <w:rFonts w:ascii="微软雅黑" w:hAnsi="微软雅黑" w:eastAsia="微软雅黑"/>
          <w:sz w:val="22"/>
        </w:rPr>
      </w:pPr>
      <w:r>
        <w:rPr>
          <w:rFonts w:hint="eastAsia" w:ascii="微软雅黑" w:hAnsi="微软雅黑" w:eastAsia="微软雅黑"/>
          <w:sz w:val="22"/>
        </w:rPr>
        <w:t>1</w:t>
      </w:r>
      <w:r>
        <w:rPr>
          <w:rFonts w:ascii="微软雅黑" w:hAnsi="微软雅黑" w:eastAsia="微软雅黑"/>
          <w:sz w:val="22"/>
        </w:rPr>
        <w:t>.</w:t>
      </w:r>
      <w:r>
        <w:rPr>
          <w:rFonts w:hint="eastAsia" w:ascii="微软雅黑" w:hAnsi="微软雅黑" w:eastAsia="微软雅黑"/>
          <w:sz w:val="22"/>
        </w:rPr>
        <w:t>美团作为一家2</w:t>
      </w:r>
      <w:r>
        <w:rPr>
          <w:rFonts w:ascii="微软雅黑" w:hAnsi="微软雅黑" w:eastAsia="微软雅黑"/>
          <w:sz w:val="22"/>
        </w:rPr>
        <w:t>010</w:t>
      </w:r>
      <w:r>
        <w:rPr>
          <w:rFonts w:hint="eastAsia" w:ascii="微软雅黑" w:hAnsi="微软雅黑" w:eastAsia="微软雅黑"/>
          <w:sz w:val="22"/>
        </w:rPr>
        <w:t>年创办的年轻公司，到今天已经成为国内主流的购物网站，改变着人们的生活方式。您认为美团快速取得成功的最主要原因是什么？</w:t>
      </w:r>
    </w:p>
    <w:p>
      <w:pPr>
        <w:ind w:left="210" w:leftChars="100"/>
        <w:rPr>
          <w:rFonts w:ascii="微软雅黑" w:hAnsi="微软雅黑" w:eastAsia="微软雅黑"/>
          <w:sz w:val="22"/>
        </w:rPr>
      </w:pPr>
      <w:r>
        <w:rPr>
          <w:rFonts w:hint="eastAsia" w:ascii="微软雅黑" w:hAnsi="微软雅黑" w:eastAsia="微软雅黑"/>
          <w:sz w:val="22"/>
        </w:rPr>
        <w:t>2</w:t>
      </w:r>
      <w:r>
        <w:rPr>
          <w:rFonts w:ascii="微软雅黑" w:hAnsi="微软雅黑" w:eastAsia="微软雅黑"/>
          <w:sz w:val="22"/>
        </w:rPr>
        <w:t>.</w:t>
      </w:r>
      <w:r>
        <w:rPr>
          <w:rFonts w:hint="eastAsia" w:ascii="微软雅黑" w:hAnsi="微软雅黑" w:eastAsia="微软雅黑"/>
          <w:sz w:val="22"/>
        </w:rPr>
        <w:t>美团的主要业务涉及团购、外卖、出行旅游等，近期美团又收购摩拜单车，推出美团打车，可以说覆盖了生活中的食、住、行。请问美团怎么看待这几个主要业务中的联系？是否有必要或是有可能将它们整合到一个</w:t>
      </w:r>
      <w:r>
        <w:rPr>
          <w:rFonts w:ascii="微软雅黑" w:hAnsi="微软雅黑" w:eastAsia="微软雅黑"/>
          <w:sz w:val="22"/>
        </w:rPr>
        <w:t>APP</w:t>
      </w:r>
      <w:r>
        <w:rPr>
          <w:rFonts w:hint="eastAsia" w:ascii="微软雅黑" w:hAnsi="微软雅黑" w:eastAsia="微软雅黑"/>
          <w:sz w:val="22"/>
        </w:rPr>
        <w:t>中？</w:t>
      </w:r>
    </w:p>
    <w:p>
      <w:pPr>
        <w:ind w:left="210" w:leftChars="100"/>
        <w:rPr>
          <w:rFonts w:ascii="微软雅黑" w:hAnsi="微软雅黑" w:eastAsia="微软雅黑"/>
          <w:sz w:val="22"/>
        </w:rPr>
      </w:pPr>
      <w:r>
        <w:rPr>
          <w:rFonts w:hint="eastAsia" w:ascii="微软雅黑" w:hAnsi="微软雅黑" w:eastAsia="微软雅黑"/>
          <w:sz w:val="22"/>
        </w:rPr>
        <w:t>3.美团的商业模式和盈利方式主要是什么？如何实现的多方共赢的局面？</w:t>
      </w:r>
    </w:p>
    <w:p>
      <w:pPr>
        <w:ind w:left="210" w:leftChars="100"/>
        <w:rPr>
          <w:rFonts w:ascii="微软雅黑" w:hAnsi="微软雅黑" w:eastAsia="微软雅黑"/>
          <w:sz w:val="22"/>
        </w:rPr>
      </w:pPr>
      <w:r>
        <w:rPr>
          <w:rFonts w:hint="eastAsia" w:ascii="微软雅黑" w:hAnsi="微软雅黑" w:eastAsia="微软雅黑"/>
          <w:sz w:val="22"/>
        </w:rPr>
        <w:t>4</w:t>
      </w:r>
      <w:r>
        <w:rPr>
          <w:rFonts w:ascii="微软雅黑" w:hAnsi="微软雅黑" w:eastAsia="微软雅黑"/>
          <w:sz w:val="22"/>
        </w:rPr>
        <w:t>.</w:t>
      </w:r>
      <w:r>
        <w:rPr>
          <w:rFonts w:hint="eastAsia" w:ascii="微软雅黑" w:hAnsi="微软雅黑" w:eastAsia="微软雅黑"/>
          <w:sz w:val="22"/>
        </w:rPr>
        <w:t>在电商领域中有阿里巴巴这样的巨头，美团的主要业务中也不乏实力强劲的对手。美团的核心竞争力在于什么？</w:t>
      </w:r>
    </w:p>
    <w:p>
      <w:pPr>
        <w:ind w:left="210" w:leftChars="100"/>
        <w:rPr>
          <w:rFonts w:ascii="微软雅黑" w:hAnsi="微软雅黑" w:eastAsia="微软雅黑"/>
          <w:sz w:val="22"/>
        </w:rPr>
      </w:pPr>
      <w:r>
        <w:rPr>
          <w:rFonts w:ascii="微软雅黑" w:hAnsi="微软雅黑" w:eastAsia="微软雅黑"/>
          <w:sz w:val="22"/>
        </w:rPr>
        <w:t>5.</w:t>
      </w:r>
      <w:r>
        <w:rPr>
          <w:rFonts w:hint="eastAsia" w:ascii="微软雅黑" w:hAnsi="微软雅黑" w:eastAsia="微软雅黑"/>
          <w:sz w:val="22"/>
        </w:rPr>
        <w:t>在不同层次的城市之间，美团在运营策略上是否有区别？美团是否打算深入县城甚至乡村？</w:t>
      </w:r>
    </w:p>
    <w:p>
      <w:pPr>
        <w:rPr>
          <w:sz w:val="24"/>
        </w:rPr>
      </w:pPr>
      <w:r>
        <w:rPr>
          <w:rFonts w:hint="eastAsia"/>
          <w:sz w:val="24"/>
        </w:rPr>
        <w:t>五、调研意义：</w:t>
      </w:r>
    </w:p>
    <w:p>
      <w:pPr>
        <w:ind w:firstLine="420" w:firstLineChars="200"/>
        <w:rPr>
          <w:rFonts w:ascii="微软雅黑" w:hAnsi="微软雅黑" w:eastAsia="微软雅黑"/>
        </w:rPr>
      </w:pPr>
      <w:r>
        <w:rPr>
          <w:rFonts w:hint="eastAsia" w:ascii="微软雅黑" w:hAnsi="微软雅黑" w:eastAsia="微软雅黑"/>
        </w:rPr>
        <w:t>作为中国领先的生活服务电子商务平台，公司拥有美团、大众点评、美团外卖、美团打车、摩拜单车等消费者熟知的</w:t>
      </w:r>
      <w:r>
        <w:rPr>
          <w:rFonts w:ascii="微软雅黑" w:hAnsi="微软雅黑" w:eastAsia="微软雅黑"/>
        </w:rPr>
        <w:t>App，服务涵盖餐饮、外卖、打车、共享单车、酒店旅游、电影、休闲娱乐等200多个品类，业务覆盖全国2800个县区市。2018年全年，美团的总交易金额达5156.4亿元人民币，同比增加44.3%。截至2018年12月31日止过去十二个月，美团年度交易用户总数达4.0亿，平台活跃商家总数达580万。2018年9月20日，美团点评（股票代码：3690.HK）正式在港交所挂牌上市。</w:t>
      </w:r>
    </w:p>
    <w:p>
      <w:pPr>
        <w:ind w:firstLine="420" w:firstLineChars="200"/>
        <w:rPr>
          <w:rFonts w:ascii="微软雅黑" w:hAnsi="微软雅黑" w:eastAsia="微软雅黑"/>
        </w:rPr>
      </w:pPr>
      <w:r>
        <w:rPr>
          <w:rFonts w:hint="eastAsia" w:ascii="微软雅黑" w:hAnsi="微软雅黑" w:eastAsia="微软雅黑"/>
        </w:rPr>
        <w:t>美团的使命是“帮大家吃得更好，生活更好”。当前，美团战略聚焦</w:t>
      </w:r>
      <w:r>
        <w:rPr>
          <w:rFonts w:ascii="微软雅黑" w:hAnsi="微软雅黑" w:eastAsia="微软雅黑"/>
        </w:rPr>
        <w:t xml:space="preserve"> Food +Platform，正以“吃”为核心，建设生活服务业从需求侧到供给侧的多层次科技服务平台。与此同时，美团正着力将自己建设成为一家社会企业，希望通过和党政部门、高校及研究院所、主流媒体、公益组织、生态伙伴等的深入合作，构建智慧城市，共创美好生活。</w:t>
      </w:r>
    </w:p>
    <w:p>
      <w:pPr>
        <w:ind w:firstLine="420" w:firstLineChars="200"/>
        <w:rPr>
          <w:rFonts w:ascii="微软雅黑" w:hAnsi="微软雅黑" w:eastAsia="微软雅黑"/>
        </w:rPr>
      </w:pPr>
      <w:r>
        <w:rPr>
          <w:rFonts w:hint="eastAsia" w:ascii="微软雅黑" w:hAnsi="微软雅黑" w:eastAsia="微软雅黑"/>
        </w:rPr>
        <w:t>研究美团有助于了解生活服务类电子商务的发展历程、现状和前景，了解如何在日常生活的衣食住行中发现电子商务的新商机，探索与大众生活紧密结合的电子商务新模式。</w:t>
      </w:r>
    </w:p>
    <w:p>
      <w:pPr>
        <w:ind w:firstLine="420" w:firstLineChars="200"/>
        <w:rPr>
          <w:rFonts w:hint="eastAsia" w:ascii="微软雅黑" w:hAnsi="微软雅黑" w:eastAsia="微软雅黑"/>
        </w:rPr>
      </w:pPr>
    </w:p>
    <w:p>
      <w:r>
        <w:rPr>
          <w:rFonts w:hint="eastAsia"/>
          <w:sz w:val="24"/>
        </w:rPr>
        <w:t>一、调研对象：</w:t>
      </w:r>
    </w:p>
    <w:p>
      <w:pPr>
        <w:ind w:left="210" w:leftChars="100"/>
        <w:rPr>
          <w:rFonts w:ascii="微软雅黑" w:hAnsi="微软雅黑" w:eastAsia="微软雅黑"/>
        </w:rPr>
      </w:pPr>
      <w:r>
        <w:rPr>
          <w:rFonts w:hint="eastAsia" w:ascii="微软雅黑" w:hAnsi="微软雅黑" w:eastAsia="微软雅黑"/>
          <w:sz w:val="22"/>
        </w:rPr>
        <w:t>美团</w:t>
      </w:r>
    </w:p>
    <w:p>
      <w:pPr>
        <w:rPr>
          <w:sz w:val="24"/>
        </w:rPr>
      </w:pPr>
      <w:r>
        <w:rPr>
          <w:rFonts w:hint="eastAsia"/>
          <w:sz w:val="24"/>
        </w:rPr>
        <w:t>二、公司的起步、近况、企业文化</w:t>
      </w:r>
    </w:p>
    <w:p>
      <w:pPr>
        <w:ind w:left="210" w:leftChars="100"/>
        <w:rPr>
          <w:rFonts w:ascii="微软雅黑" w:hAnsi="微软雅黑" w:eastAsia="微软雅黑"/>
          <w:sz w:val="22"/>
        </w:rPr>
      </w:pPr>
      <w:r>
        <w:rPr>
          <w:rFonts w:ascii="微软雅黑" w:hAnsi="微软雅黑" w:eastAsia="微软雅黑"/>
          <w:sz w:val="22"/>
        </w:rPr>
        <w:t>起步：</w:t>
      </w:r>
    </w:p>
    <w:p>
      <w:pPr>
        <w:ind w:left="210" w:leftChars="100" w:firstLine="420" w:firstLineChars="200"/>
        <w:rPr>
          <w:rFonts w:ascii="微软雅黑" w:hAnsi="微软雅黑" w:eastAsia="微软雅黑"/>
        </w:rPr>
      </w:pPr>
      <w:r>
        <w:rPr>
          <w:rFonts w:hint="eastAsia" w:ascii="微软雅黑" w:hAnsi="微软雅黑" w:eastAsia="微软雅黑"/>
        </w:rPr>
        <w:t>聚美优品是一家</w:t>
      </w:r>
      <w:r>
        <w:fldChar w:fldCharType="begin"/>
      </w:r>
      <w:r>
        <w:instrText xml:space="preserve"> HYPERLINK "https://baike.baidu.com/item/%E5%8C%96%E5%A6%86/2611435" \t "/Users/wanggaoyuan/Documents\x/_blank" </w:instrText>
      </w:r>
      <w:r>
        <w:fldChar w:fldCharType="separate"/>
      </w:r>
      <w:r>
        <w:rPr>
          <w:rFonts w:hint="eastAsia" w:ascii="微软雅黑" w:hAnsi="微软雅黑" w:eastAsia="微软雅黑"/>
        </w:rPr>
        <w:t>化妆</w:t>
      </w:r>
      <w:r>
        <w:rPr>
          <w:rFonts w:hint="eastAsia" w:ascii="微软雅黑" w:hAnsi="微软雅黑" w:eastAsia="微软雅黑"/>
        </w:rPr>
        <w:fldChar w:fldCharType="end"/>
      </w:r>
      <w:r>
        <w:rPr>
          <w:rFonts w:hint="eastAsia" w:ascii="微软雅黑" w:hAnsi="微软雅黑" w:eastAsia="微软雅黑"/>
        </w:rPr>
        <w:t>品限时特卖商城，其前身为团美网，由</w:t>
      </w:r>
      <w:r>
        <w:fldChar w:fldCharType="begin"/>
      </w:r>
      <w:r>
        <w:instrText xml:space="preserve"> HYPERLINK "https://baike.baidu.com/item/%E9%99%88%E6%AC%A7/21946" \t "/Users/wanggaoyuan/Documents\x/_blank" </w:instrText>
      </w:r>
      <w:r>
        <w:fldChar w:fldCharType="separate"/>
      </w:r>
      <w:r>
        <w:rPr>
          <w:rFonts w:hint="eastAsia" w:ascii="微软雅黑" w:hAnsi="微软雅黑" w:eastAsia="微软雅黑"/>
        </w:rPr>
        <w:t>陈欧</w:t>
      </w:r>
      <w:r>
        <w:rPr>
          <w:rFonts w:hint="eastAsia" w:ascii="微软雅黑" w:hAnsi="微软雅黑" w:eastAsia="微软雅黑"/>
        </w:rPr>
        <w:fldChar w:fldCharType="end"/>
      </w:r>
      <w:r>
        <w:rPr>
          <w:rFonts w:hint="eastAsia" w:ascii="微软雅黑" w:hAnsi="微软雅黑" w:eastAsia="微软雅黑"/>
        </w:rPr>
        <w:t>、</w:t>
      </w:r>
      <w:r>
        <w:fldChar w:fldCharType="begin"/>
      </w:r>
      <w:r>
        <w:instrText xml:space="preserve"> HYPERLINK "https://baike.baidu.com/item/%E6%88%B4%E9%9B%A8%E6%A3%AE/4699973" \t "/Users/wanggaoyuan/Documents\x/_blank" </w:instrText>
      </w:r>
      <w:r>
        <w:fldChar w:fldCharType="separate"/>
      </w:r>
      <w:r>
        <w:rPr>
          <w:rFonts w:hint="eastAsia" w:ascii="微软雅黑" w:hAnsi="微软雅黑" w:eastAsia="微软雅黑"/>
        </w:rPr>
        <w:t>戴雨森</w:t>
      </w:r>
      <w:r>
        <w:rPr>
          <w:rFonts w:hint="eastAsia" w:ascii="微软雅黑" w:hAnsi="微软雅黑" w:eastAsia="微软雅黑"/>
        </w:rPr>
        <w:fldChar w:fldCharType="end"/>
      </w:r>
      <w:r>
        <w:rPr>
          <w:rFonts w:hint="eastAsia" w:ascii="微软雅黑" w:hAnsi="微软雅黑" w:eastAsia="微软雅黑"/>
        </w:rPr>
        <w:t>等创立于2010年3月。2010年9月，团美网正式全面启用聚美优品新品牌，并且</w:t>
      </w:r>
      <w:r>
        <w:fldChar w:fldCharType="begin"/>
      </w:r>
      <w:r>
        <w:instrText xml:space="preserve"> HYPERLINK "https://baike.baidu.com/item/%E5%90%AF%E7%94%A8/6787997" \t "/Users/wanggaoyuan/Documents\x/_blank" </w:instrText>
      </w:r>
      <w:r>
        <w:fldChar w:fldCharType="separate"/>
      </w:r>
      <w:r>
        <w:rPr>
          <w:rFonts w:hint="eastAsia" w:ascii="微软雅黑" w:hAnsi="微软雅黑" w:eastAsia="微软雅黑"/>
        </w:rPr>
        <w:t>启用</w:t>
      </w:r>
      <w:r>
        <w:rPr>
          <w:rFonts w:hint="eastAsia" w:ascii="微软雅黑" w:hAnsi="微软雅黑" w:eastAsia="微软雅黑"/>
        </w:rPr>
        <w:fldChar w:fldCharType="end"/>
      </w:r>
      <w:r>
        <w:rPr>
          <w:rFonts w:hint="eastAsia" w:ascii="微软雅黑" w:hAnsi="微软雅黑" w:eastAsia="微软雅黑"/>
        </w:rPr>
        <w:t>全新顶级</w:t>
      </w:r>
      <w:r>
        <w:fldChar w:fldCharType="begin"/>
      </w:r>
      <w:r>
        <w:instrText xml:space="preserve"> HYPERLINK "https://baike.baidu.com/item/%E5%9F%9F%E5%90%8D" \t "/Users/wanggaoyuan/Documents\x/_blank" </w:instrText>
      </w:r>
      <w:r>
        <w:fldChar w:fldCharType="separate"/>
      </w:r>
      <w:r>
        <w:rPr>
          <w:rFonts w:hint="eastAsia" w:ascii="微软雅黑" w:hAnsi="微软雅黑" w:eastAsia="微软雅黑"/>
        </w:rPr>
        <w:t>域名</w:t>
      </w:r>
      <w:r>
        <w:rPr>
          <w:rFonts w:hint="eastAsia" w:ascii="微软雅黑" w:hAnsi="微软雅黑" w:eastAsia="微软雅黑"/>
        </w:rPr>
        <w:fldChar w:fldCharType="end"/>
      </w:r>
      <w:r>
        <w:rPr>
          <w:rFonts w:hint="eastAsia" w:ascii="微软雅黑" w:hAnsi="微软雅黑" w:eastAsia="微软雅黑"/>
        </w:rPr>
        <w:t>。</w:t>
      </w:r>
      <w:r>
        <w:rPr>
          <w:rFonts w:ascii="微软雅黑" w:hAnsi="微软雅黑" w:eastAsia="微软雅黑"/>
        </w:rPr>
        <w:t>该公司</w:t>
      </w:r>
      <w:r>
        <w:rPr>
          <w:rFonts w:hint="eastAsia" w:ascii="微软雅黑" w:hAnsi="微软雅黑" w:eastAsia="微软雅黑"/>
        </w:rPr>
        <w:t>首创“化妆品团购”模式</w:t>
      </w:r>
      <w:r>
        <w:rPr>
          <w:rFonts w:ascii="微软雅黑" w:hAnsi="微软雅黑" w:eastAsia="微软雅黑"/>
        </w:rPr>
        <w:t>，通过搬迁改善库房、提高运营和物流能力、优化购物平台得到了迅速发展。</w:t>
      </w:r>
    </w:p>
    <w:p>
      <w:pPr>
        <w:ind w:left="210" w:leftChars="100"/>
        <w:rPr>
          <w:rFonts w:ascii="微软雅黑" w:hAnsi="微软雅黑" w:eastAsia="微软雅黑"/>
          <w:sz w:val="22"/>
        </w:rPr>
      </w:pPr>
      <w:r>
        <w:rPr>
          <w:rFonts w:ascii="微软雅黑" w:hAnsi="微软雅黑" w:eastAsia="微软雅黑"/>
          <w:sz w:val="22"/>
        </w:rPr>
        <w:t>近况：</w:t>
      </w:r>
    </w:p>
    <w:p>
      <w:pPr>
        <w:ind w:left="210" w:leftChars="100" w:firstLine="420" w:firstLineChars="200"/>
        <w:rPr>
          <w:rFonts w:ascii="微软雅黑" w:hAnsi="微软雅黑" w:eastAsia="微软雅黑"/>
        </w:rPr>
      </w:pPr>
      <w:r>
        <w:rPr>
          <w:rFonts w:ascii="微软雅黑" w:hAnsi="微软雅黑" w:eastAsia="微软雅黑"/>
        </w:rPr>
        <w:t>三年的高速发展让聚美优品辉煌无比，但上市近三年时间聚美优品市值跌为4亿美元左右，缩水近九成，经历了假货风波以及如今有淘宝、小红书等竞争的情况下，公司的近况并不是很乐观。</w:t>
      </w:r>
    </w:p>
    <w:p>
      <w:pPr>
        <w:ind w:left="210" w:leftChars="100"/>
        <w:rPr>
          <w:rFonts w:ascii="微软雅黑" w:hAnsi="微软雅黑" w:eastAsia="微软雅黑"/>
          <w:sz w:val="22"/>
        </w:rPr>
      </w:pPr>
      <w:r>
        <w:rPr>
          <w:rFonts w:ascii="微软雅黑" w:hAnsi="微软雅黑" w:eastAsia="微软雅黑"/>
          <w:sz w:val="22"/>
        </w:rPr>
        <w:t>企业文化：</w:t>
      </w:r>
    </w:p>
    <w:p>
      <w:pPr>
        <w:ind w:left="210" w:leftChars="100" w:firstLine="420" w:firstLineChars="200"/>
        <w:rPr>
          <w:rFonts w:ascii="微软雅黑" w:hAnsi="微软雅黑" w:eastAsia="微软雅黑"/>
        </w:rPr>
      </w:pPr>
      <w:r>
        <w:rPr>
          <w:rFonts w:ascii="微软雅黑" w:hAnsi="微软雅黑" w:eastAsia="微软雅黑"/>
        </w:rPr>
        <w:t>公司核心理念是聚集美丽，成人之美；愿景是让变美更简单。从创办之初聚美优品的理念就十分清晰，公司承诺正品，设置自己的质检员，让用户拥有良好的服务体验，并凭借口碑迅速传播。且公司内部提倡“狼性文化”，从CEO到下都通过“苛责”激励进步</w:t>
      </w:r>
      <w:r>
        <w:rPr>
          <w:rFonts w:hint="eastAsia" w:ascii="微软雅黑" w:hAnsi="微软雅黑" w:eastAsia="微软雅黑"/>
        </w:rPr>
        <w:t>。</w:t>
      </w:r>
    </w:p>
    <w:p>
      <w:pPr>
        <w:rPr>
          <w:sz w:val="24"/>
        </w:rPr>
      </w:pPr>
      <w:r>
        <w:rPr>
          <w:rFonts w:hint="eastAsia"/>
          <w:sz w:val="24"/>
        </w:rPr>
        <w:t>三、企业的盈利模式或者竞争立足点：</w:t>
      </w:r>
    </w:p>
    <w:p>
      <w:pPr>
        <w:ind w:left="210" w:leftChars="100" w:firstLine="440" w:firstLineChars="200"/>
        <w:rPr>
          <w:rFonts w:ascii="微软雅黑" w:hAnsi="微软雅黑" w:eastAsia="微软雅黑"/>
          <w:sz w:val="22"/>
        </w:rPr>
      </w:pPr>
      <w:r>
        <w:rPr>
          <w:rFonts w:hint="eastAsia" w:ascii="微软雅黑" w:hAnsi="微软雅黑" w:eastAsia="微软雅黑"/>
          <w:sz w:val="22"/>
        </w:rPr>
        <w:t>聚美优品是一家专业的垂直类团购网站，垂直类团购网站被誉为未来团购网站三大主流趋势之一，更容易做到服务标准化、更容易吸引忠诚度高的客户。</w:t>
      </w:r>
    </w:p>
    <w:p>
      <w:pPr>
        <w:ind w:left="210" w:leftChars="100" w:firstLine="440" w:firstLineChars="200"/>
        <w:rPr>
          <w:rFonts w:ascii="微软雅黑" w:hAnsi="微软雅黑" w:eastAsia="微软雅黑"/>
          <w:sz w:val="22"/>
        </w:rPr>
      </w:pPr>
      <w:r>
        <w:rPr>
          <w:rFonts w:hint="eastAsia" w:ascii="微软雅黑" w:hAnsi="微软雅黑" w:eastAsia="微软雅黑"/>
          <w:sz w:val="22"/>
        </w:rPr>
        <w:t>聚美优品是一个利用团购的形式来进行B2C的，聚美优品就是一个大大的网店，是一个专业的女性化妆品网站，所以它的盈利模式与一般网站相似。它的盈利模式分为直接销售商品带来的收入：聚美优品有自己的货源、仓库以及物流渠道；合作厂家的广告收入：合作商家在网站上面做广告，以赢取广告收入；交易抽取的佣金。</w:t>
      </w:r>
    </w:p>
    <w:p>
      <w:pPr>
        <w:ind w:left="210" w:leftChars="100"/>
        <w:rPr>
          <w:rFonts w:ascii="微软雅黑" w:hAnsi="微软雅黑" w:eastAsia="微软雅黑"/>
          <w:sz w:val="22"/>
        </w:rPr>
      </w:pPr>
      <w:r>
        <w:rPr>
          <w:rFonts w:hint="eastAsia" w:ascii="微软雅黑" w:hAnsi="微软雅黑" w:eastAsia="微软雅黑"/>
          <w:sz w:val="22"/>
        </w:rPr>
        <w:t>具体分析：</w:t>
      </w:r>
    </w:p>
    <w:p>
      <w:pPr>
        <w:ind w:left="420" w:leftChars="200" w:firstLine="420" w:firstLineChars="200"/>
        <w:rPr>
          <w:rFonts w:ascii="微软雅黑" w:hAnsi="微软雅黑" w:eastAsia="微软雅黑"/>
        </w:rPr>
      </w:pPr>
      <w:r>
        <w:rPr>
          <w:rFonts w:hint="eastAsia" w:ascii="微软雅黑" w:hAnsi="微软雅黑" w:eastAsia="微软雅黑"/>
        </w:rPr>
        <w:t>以团购的形式来运营垂直类女性话的化妆品B2C这是聚美优品的盈利模式的核心，所以也有专家说这是一个披着团购外衣的传统B2C。</w:t>
      </w:r>
    </w:p>
    <w:p>
      <w:pPr>
        <w:ind w:left="420" w:leftChars="200"/>
        <w:rPr>
          <w:rFonts w:ascii="微软雅黑" w:hAnsi="微软雅黑" w:eastAsia="微软雅黑"/>
          <w:sz w:val="22"/>
        </w:rPr>
      </w:pPr>
      <w:r>
        <w:rPr>
          <w:rFonts w:hint="eastAsia" w:ascii="微软雅黑" w:hAnsi="微软雅黑" w:eastAsia="微软雅黑"/>
          <w:sz w:val="22"/>
        </w:rPr>
        <w:t>每日多团</w:t>
      </w:r>
    </w:p>
    <w:p>
      <w:pPr>
        <w:ind w:left="420" w:leftChars="200" w:firstLine="420" w:firstLineChars="200"/>
        <w:rPr>
          <w:rFonts w:ascii="微软雅黑" w:hAnsi="微软雅黑" w:eastAsia="微软雅黑"/>
        </w:rPr>
      </w:pPr>
      <w:r>
        <w:rPr>
          <w:rFonts w:hint="eastAsia" w:ascii="微软雅黑" w:hAnsi="微软雅黑" w:eastAsia="微软雅黑"/>
        </w:rPr>
        <w:t>聚美优品从开始的每日一团到现在的每日多团，增加了客户的选择，同事也吸引了更多的女性。</w:t>
      </w:r>
    </w:p>
    <w:p>
      <w:pPr>
        <w:ind w:left="420" w:leftChars="200"/>
        <w:rPr>
          <w:rFonts w:ascii="微软雅黑" w:hAnsi="微软雅黑" w:eastAsia="微软雅黑"/>
          <w:sz w:val="22"/>
        </w:rPr>
      </w:pPr>
      <w:r>
        <w:rPr>
          <w:rFonts w:hint="eastAsia" w:ascii="微软雅黑" w:hAnsi="微软雅黑" w:eastAsia="微软雅黑"/>
          <w:sz w:val="22"/>
        </w:rPr>
        <w:t>以女性为主打</w:t>
      </w:r>
    </w:p>
    <w:p>
      <w:pPr>
        <w:ind w:left="420" w:leftChars="200" w:firstLine="420" w:firstLineChars="200"/>
        <w:rPr>
          <w:rFonts w:ascii="微软雅黑" w:hAnsi="微软雅黑" w:eastAsia="微软雅黑"/>
        </w:rPr>
      </w:pPr>
      <w:r>
        <w:rPr>
          <w:rFonts w:hint="eastAsia" w:ascii="微软雅黑" w:hAnsi="微软雅黑" w:eastAsia="微软雅黑"/>
        </w:rPr>
        <w:t>聚美优品网站专注于服务女性，根据女性的特点来设计整个网站，比如网站的界面采用粉红色，代表高雅、温柔、甜美可爱的形象，是众多女性喜欢的颜色，同时粉色也有舒缓精神压力的作用，让女性顾客，一边浏览商品，一边放松心情。而且网站还有一些男性的化妆品，这也很好的展示了女性顾客顾家的形象，关爱自己的同时也不忘关心家人。</w:t>
      </w:r>
    </w:p>
    <w:p>
      <w:pPr>
        <w:ind w:left="420" w:leftChars="200"/>
        <w:rPr>
          <w:rFonts w:ascii="微软雅黑" w:hAnsi="微软雅黑" w:eastAsia="微软雅黑"/>
          <w:sz w:val="22"/>
        </w:rPr>
      </w:pPr>
      <w:r>
        <w:rPr>
          <w:rFonts w:hint="eastAsia" w:ascii="微软雅黑" w:hAnsi="微软雅黑" w:eastAsia="微软雅黑"/>
          <w:sz w:val="22"/>
        </w:rPr>
        <w:t>推广渠道的多样性</w:t>
      </w:r>
    </w:p>
    <w:p>
      <w:pPr>
        <w:ind w:left="420" w:leftChars="200" w:firstLine="420" w:firstLineChars="200"/>
        <w:rPr>
          <w:rFonts w:ascii="微软雅黑" w:hAnsi="微软雅黑" w:eastAsia="微软雅黑"/>
        </w:rPr>
      </w:pPr>
      <w:r>
        <w:rPr>
          <w:rFonts w:hint="eastAsia" w:ascii="微软雅黑" w:hAnsi="微软雅黑" w:eastAsia="微软雅黑"/>
        </w:rPr>
        <w:t>1.利用明星代言推广娱乐营销</w:t>
      </w:r>
    </w:p>
    <w:p>
      <w:pPr>
        <w:ind w:left="420" w:leftChars="200" w:firstLine="420" w:firstLineChars="200"/>
        <w:rPr>
          <w:rFonts w:ascii="微软雅黑" w:hAnsi="微软雅黑" w:eastAsia="微软雅黑"/>
        </w:rPr>
      </w:pPr>
      <w:r>
        <w:rPr>
          <w:rFonts w:hint="eastAsia" w:ascii="微软雅黑" w:hAnsi="微软雅黑" w:eastAsia="微软雅黑"/>
        </w:rPr>
        <w:t>2.博客、微博推广</w:t>
      </w:r>
    </w:p>
    <w:p>
      <w:pPr>
        <w:ind w:left="420" w:leftChars="200" w:firstLine="420" w:firstLineChars="200"/>
        <w:rPr>
          <w:rFonts w:ascii="微软雅黑" w:hAnsi="微软雅黑" w:eastAsia="微软雅黑"/>
        </w:rPr>
      </w:pPr>
      <w:r>
        <w:rPr>
          <w:rFonts w:hint="eastAsia" w:ascii="微软雅黑" w:hAnsi="微软雅黑" w:eastAsia="微软雅黑"/>
        </w:rPr>
        <w:t>3.奖励会员推广</w:t>
      </w:r>
    </w:p>
    <w:p>
      <w:pPr>
        <w:ind w:left="420" w:leftChars="200" w:firstLine="420" w:firstLineChars="200"/>
        <w:rPr>
          <w:rFonts w:ascii="微软雅黑" w:hAnsi="微软雅黑" w:eastAsia="微软雅黑"/>
        </w:rPr>
      </w:pPr>
      <w:r>
        <w:rPr>
          <w:rFonts w:hint="eastAsia" w:ascii="微软雅黑" w:hAnsi="微软雅黑" w:eastAsia="微软雅黑"/>
        </w:rPr>
        <w:t>4.利用其他媒体进行推广</w:t>
      </w:r>
    </w:p>
    <w:p>
      <w:pPr>
        <w:ind w:left="420" w:leftChars="200" w:firstLine="420" w:firstLineChars="200"/>
        <w:rPr>
          <w:rFonts w:ascii="微软雅黑" w:hAnsi="微软雅黑" w:eastAsia="微软雅黑"/>
        </w:rPr>
      </w:pPr>
      <w:r>
        <w:rPr>
          <w:rFonts w:hint="eastAsia" w:ascii="微软雅黑" w:hAnsi="微软雅黑" w:eastAsia="微软雅黑"/>
        </w:rPr>
        <w:t>5.增加分享</w:t>
      </w:r>
    </w:p>
    <w:p>
      <w:pPr>
        <w:ind w:left="420" w:leftChars="200" w:firstLine="420" w:firstLineChars="200"/>
        <w:rPr>
          <w:rFonts w:ascii="微软雅黑" w:hAnsi="微软雅黑" w:eastAsia="微软雅黑"/>
        </w:rPr>
      </w:pPr>
      <w:r>
        <w:rPr>
          <w:rFonts w:hint="eastAsia" w:ascii="微软雅黑" w:hAnsi="微软雅黑" w:eastAsia="微软雅黑"/>
        </w:rPr>
        <w:t>6.口碑来传播</w:t>
      </w:r>
    </w:p>
    <w:p>
      <w:pPr>
        <w:ind w:left="210" w:leftChars="100"/>
        <w:rPr>
          <w:rFonts w:ascii="微软雅黑" w:hAnsi="微软雅黑" w:eastAsia="微软雅黑"/>
          <w:sz w:val="22"/>
        </w:rPr>
      </w:pPr>
      <w:r>
        <w:rPr>
          <w:rFonts w:hint="eastAsia" w:ascii="微软雅黑" w:hAnsi="微软雅黑" w:eastAsia="微软雅黑"/>
          <w:sz w:val="22"/>
        </w:rPr>
        <w:t>盈利模式：</w:t>
      </w:r>
    </w:p>
    <w:p>
      <w:pPr>
        <w:ind w:left="420" w:leftChars="200" w:firstLine="420" w:firstLineChars="200"/>
        <w:rPr>
          <w:rFonts w:ascii="微软雅黑" w:hAnsi="微软雅黑" w:eastAsia="微软雅黑"/>
        </w:rPr>
      </w:pPr>
      <w:r>
        <w:rPr>
          <w:rFonts w:hint="eastAsia" w:ascii="微软雅黑" w:hAnsi="微软雅黑" w:eastAsia="微软雅黑"/>
        </w:rPr>
        <w:t>1.玩转信用卡快捷支付</w:t>
      </w:r>
    </w:p>
    <w:p>
      <w:pPr>
        <w:ind w:left="420" w:leftChars="200" w:firstLine="420" w:firstLineChars="200"/>
        <w:rPr>
          <w:rFonts w:ascii="微软雅黑" w:hAnsi="微软雅黑" w:eastAsia="微软雅黑"/>
        </w:rPr>
      </w:pPr>
      <w:r>
        <w:rPr>
          <w:rFonts w:hint="eastAsia" w:ascii="微软雅黑" w:hAnsi="微软雅黑" w:eastAsia="微软雅黑"/>
        </w:rPr>
        <w:t>2.在线查询</w:t>
      </w:r>
    </w:p>
    <w:p>
      <w:pPr>
        <w:ind w:left="420" w:leftChars="200" w:firstLine="420" w:firstLineChars="200"/>
        <w:rPr>
          <w:rFonts w:ascii="微软雅黑" w:hAnsi="微软雅黑" w:eastAsia="微软雅黑"/>
        </w:rPr>
      </w:pPr>
      <w:r>
        <w:rPr>
          <w:rFonts w:hint="eastAsia" w:ascii="微软雅黑" w:hAnsi="微软雅黑" w:eastAsia="微软雅黑"/>
        </w:rPr>
        <w:t>3.手机订阅</w:t>
      </w:r>
    </w:p>
    <w:p>
      <w:pPr>
        <w:rPr>
          <w:sz w:val="24"/>
        </w:rPr>
      </w:pPr>
      <w:r>
        <w:rPr>
          <w:rFonts w:hint="eastAsia"/>
          <w:sz w:val="24"/>
        </w:rPr>
        <w:t>四、疑问：</w:t>
      </w:r>
    </w:p>
    <w:p>
      <w:pPr>
        <w:ind w:left="210" w:leftChars="100"/>
        <w:rPr>
          <w:rFonts w:ascii="微软雅黑" w:hAnsi="微软雅黑" w:eastAsia="微软雅黑"/>
          <w:sz w:val="22"/>
        </w:rPr>
      </w:pPr>
      <w:r>
        <w:rPr>
          <w:rFonts w:hint="eastAsia" w:ascii="微软雅黑" w:hAnsi="微软雅黑" w:eastAsia="微软雅黑"/>
          <w:sz w:val="22"/>
        </w:rPr>
        <w:t>公司本身——</w:t>
      </w:r>
    </w:p>
    <w:p>
      <w:pPr>
        <w:ind w:left="420" w:leftChars="200"/>
        <w:rPr>
          <w:rFonts w:ascii="微软雅黑" w:hAnsi="微软雅黑" w:eastAsia="微软雅黑"/>
        </w:rPr>
      </w:pPr>
      <w:r>
        <w:rPr>
          <w:rFonts w:hint="eastAsia" w:ascii="微软雅黑" w:hAnsi="微软雅黑" w:eastAsia="微软雅黑"/>
        </w:rPr>
        <w:t>1.贵公司的企业文化核心词是什么？</w:t>
      </w:r>
    </w:p>
    <w:p>
      <w:pPr>
        <w:ind w:left="420" w:leftChars="200"/>
        <w:rPr>
          <w:rFonts w:ascii="微软雅黑" w:hAnsi="微软雅黑" w:eastAsia="微软雅黑"/>
        </w:rPr>
      </w:pPr>
      <w:r>
        <w:rPr>
          <w:rFonts w:hint="eastAsia" w:ascii="微软雅黑" w:hAnsi="微软雅黑" w:eastAsia="微软雅黑"/>
        </w:rPr>
        <w:t>2.贵公司是如何进入电商圈的（创业灵感来源）？</w:t>
      </w:r>
    </w:p>
    <w:p>
      <w:pPr>
        <w:ind w:left="420" w:leftChars="200"/>
        <w:rPr>
          <w:rFonts w:ascii="微软雅黑" w:hAnsi="微软雅黑" w:eastAsia="微软雅黑"/>
        </w:rPr>
      </w:pPr>
      <w:r>
        <w:rPr>
          <w:rFonts w:hint="eastAsia" w:ascii="微软雅黑" w:hAnsi="微软雅黑" w:eastAsia="微软雅黑"/>
        </w:rPr>
        <w:t>3.贵公司在发展电商过程中遇到过哪些障碍，又是怎么解决的？</w:t>
      </w:r>
    </w:p>
    <w:p>
      <w:pPr>
        <w:ind w:left="420" w:leftChars="200"/>
        <w:rPr>
          <w:rFonts w:ascii="微软雅黑" w:hAnsi="微软雅黑" w:eastAsia="微软雅黑"/>
        </w:rPr>
      </w:pPr>
      <w:r>
        <w:rPr>
          <w:rFonts w:hint="eastAsia" w:ascii="微软雅黑" w:hAnsi="微软雅黑" w:eastAsia="微软雅黑"/>
        </w:rPr>
        <w:t>（管理、资金、技术、平台、政策）</w:t>
      </w:r>
    </w:p>
    <w:p>
      <w:pPr>
        <w:ind w:left="420" w:leftChars="200"/>
        <w:rPr>
          <w:rFonts w:ascii="微软雅黑" w:hAnsi="微软雅黑" w:eastAsia="微软雅黑"/>
        </w:rPr>
      </w:pPr>
      <w:r>
        <w:rPr>
          <w:rFonts w:hint="eastAsia" w:ascii="微软雅黑" w:hAnsi="微软雅黑" w:eastAsia="微软雅黑"/>
        </w:rPr>
        <w:t>4.贵公司对员工的要求如何？</w:t>
      </w:r>
    </w:p>
    <w:p>
      <w:pPr>
        <w:ind w:left="420" w:leftChars="200"/>
        <w:rPr>
          <w:rFonts w:ascii="微软雅黑" w:hAnsi="微软雅黑" w:eastAsia="微软雅黑"/>
        </w:rPr>
      </w:pPr>
      <w:r>
        <w:rPr>
          <w:rFonts w:hint="eastAsia" w:ascii="微软雅黑" w:hAnsi="微软雅黑" w:eastAsia="微软雅黑"/>
        </w:rPr>
        <w:t>5.贵公司的核心竞争力是什么？如何获得这样的核心竞争力？</w:t>
      </w:r>
    </w:p>
    <w:p>
      <w:pPr>
        <w:ind w:left="210" w:leftChars="100"/>
        <w:rPr>
          <w:rFonts w:ascii="微软雅黑" w:hAnsi="微软雅黑" w:eastAsia="微软雅黑"/>
          <w:sz w:val="22"/>
        </w:rPr>
      </w:pPr>
      <w:r>
        <w:rPr>
          <w:rFonts w:hint="eastAsia" w:ascii="微软雅黑" w:hAnsi="微软雅黑" w:eastAsia="微软雅黑"/>
          <w:sz w:val="22"/>
        </w:rPr>
        <w:t>未来发展——</w:t>
      </w:r>
    </w:p>
    <w:p>
      <w:pPr>
        <w:ind w:left="420" w:leftChars="200"/>
        <w:rPr>
          <w:rFonts w:ascii="微软雅黑" w:hAnsi="微软雅黑" w:eastAsia="微软雅黑"/>
        </w:rPr>
      </w:pPr>
      <w:r>
        <w:rPr>
          <w:rFonts w:hint="eastAsia" w:ascii="微软雅黑" w:hAnsi="微软雅黑" w:eastAsia="微软雅黑"/>
        </w:rPr>
        <w:t>6.贵公司在国内已经引领行业，之后有什么进一步的打算？</w:t>
      </w:r>
    </w:p>
    <w:p>
      <w:pPr>
        <w:ind w:left="420" w:leftChars="200"/>
        <w:rPr>
          <w:rFonts w:ascii="微软雅黑" w:hAnsi="微软雅黑" w:eastAsia="微软雅黑"/>
        </w:rPr>
      </w:pPr>
      <w:r>
        <w:rPr>
          <w:rFonts w:hint="eastAsia" w:ascii="微软雅黑" w:hAnsi="微软雅黑" w:eastAsia="微软雅黑"/>
        </w:rPr>
        <w:t>7.未来电商行业是否会持续火热，竞争是否会更加激烈？</w:t>
      </w:r>
    </w:p>
    <w:p>
      <w:pPr>
        <w:rPr>
          <w:sz w:val="24"/>
        </w:rPr>
      </w:pPr>
      <w:r>
        <w:rPr>
          <w:rFonts w:hint="eastAsia"/>
          <w:sz w:val="24"/>
        </w:rPr>
        <w:t>五、调研意义：</w:t>
      </w:r>
    </w:p>
    <w:p>
      <w:pPr>
        <w:ind w:left="210" w:leftChars="100" w:firstLine="440" w:firstLineChars="200"/>
        <w:rPr>
          <w:rFonts w:ascii="微软雅黑" w:hAnsi="微软雅黑" w:eastAsia="微软雅黑"/>
          <w:sz w:val="22"/>
        </w:rPr>
      </w:pPr>
      <w:r>
        <w:rPr>
          <w:rFonts w:hint="eastAsia" w:ascii="微软雅黑" w:hAnsi="微软雅黑" w:eastAsia="微软雅黑"/>
          <w:sz w:val="22"/>
        </w:rPr>
        <w:t>聚美优品从美妆类的垂直电商，转型为主营美妆、服饰、母婴、保健品、轻奢等女性时尚品类的电商平台，始终针对年轻女性群体，建立在“她时代”的品牌和渠道优势。在转型过程中，聚美优品多次尝试跨界新领域，进军母婴、智能家居、共享充电宝，甚至投资女性情感电视剧、推出“现金贷”。以上领域的发展均不如人意，且其主营的美妆业务也逐渐被网易考拉、唯品会等电商平台超越。聚美优品及时切入线下，通过大力开设旗舰店来提高顾客对于网购的信任度，曾占有了最大的女性化妆品市场。这一次调研可以使我们探寻其占据大量市场份额的原因，了解电子商务发展过程中线下和线上的结合情况，对电子商务有更深的认识。</w:t>
      </w:r>
    </w:p>
    <w:p>
      <w:pPr>
        <w:ind w:left="210" w:leftChars="100" w:firstLine="440" w:firstLineChars="200"/>
        <w:rPr>
          <w:rFonts w:ascii="微软雅黑" w:hAnsi="微软雅黑" w:eastAsia="微软雅黑"/>
          <w:sz w:val="22"/>
        </w:rPr>
      </w:pPr>
      <w:r>
        <w:rPr>
          <w:rFonts w:hint="eastAsia" w:ascii="微软雅黑" w:hAnsi="微软雅黑" w:eastAsia="微软雅黑"/>
          <w:sz w:val="22"/>
        </w:rPr>
        <w:t>聚美优品曾因</w:t>
      </w:r>
      <w:r>
        <w:rPr>
          <w:rFonts w:ascii="微软雅黑" w:hAnsi="微软雅黑" w:eastAsia="微软雅黑"/>
          <w:sz w:val="22"/>
        </w:rPr>
        <w:t>100%保真的商品、精准的客群定位和出色的广告营销而名噪一时，现在却因假货泛滥、盲目扩张、私有化风波而恶评缠身。研究聚美优品的发展道路，有助于分析垂直电商的机遇与挑战，理解垂直电商向综合电商转型的优势和弊端。对聚美优品的分析还有助于阐释品控、营销、扩张战略对电商企业的重要意义，并为电商企业提供相关建议。</w:t>
      </w:r>
    </w:p>
    <w:p>
      <w:pPr>
        <w:ind w:left="210" w:leftChars="100" w:firstLine="440" w:firstLineChars="200"/>
        <w:rPr>
          <w:rFonts w:ascii="微软雅黑" w:hAnsi="微软雅黑" w:eastAsia="微软雅黑"/>
          <w:sz w:val="22"/>
        </w:rPr>
      </w:pPr>
      <w:r>
        <w:rPr>
          <w:rFonts w:hint="eastAsia" w:ascii="微软雅黑" w:hAnsi="微软雅黑" w:eastAsia="微软雅黑"/>
          <w:sz w:val="22"/>
        </w:rPr>
        <w:t>计算机学科是应用性的学科，和企业的结合有利于对专业知识的理解运用。聚美优品迅速走上顶峰，之后又有衰落的趋势，在经济方面也十分值得研究。</w:t>
      </w:r>
    </w:p>
    <w:p/>
    <w:p>
      <w:pPr>
        <w:pStyle w:val="3"/>
      </w:pPr>
      <w:r>
        <w:t>上海一组（拼多多、一号店）：</w:t>
      </w:r>
    </w:p>
    <w:p>
      <w:pPr>
        <w:numPr>
          <w:ilvl w:val="0"/>
          <w:numId w:val="0"/>
        </w:numPr>
        <w:jc w:val="center"/>
        <w:rPr>
          <w:rFonts w:hint="eastAsia" w:ascii="黑体" w:hAnsi="黑体" w:eastAsia="黑体" w:cs="黑体"/>
          <w:b w:val="0"/>
          <w:bCs w:val="0"/>
          <w:sz w:val="28"/>
          <w:szCs w:val="36"/>
          <w:lang w:val="en-US" w:eastAsia="zh-CN"/>
        </w:rPr>
      </w:pPr>
      <w:r>
        <w:rPr>
          <w:rFonts w:hint="eastAsia" w:ascii="黑体" w:hAnsi="黑体" w:eastAsia="黑体" w:cs="黑体"/>
          <w:b w:val="0"/>
          <w:bCs w:val="0"/>
          <w:sz w:val="28"/>
          <w:szCs w:val="36"/>
          <w:lang w:val="en-US" w:eastAsia="zh-CN"/>
        </w:rPr>
        <w:t>上海一组实践策划案</w:t>
      </w:r>
    </w:p>
    <w:p>
      <w:pPr>
        <w:numPr>
          <w:ilvl w:val="0"/>
          <w:numId w:val="7"/>
        </w:numPr>
        <w:rPr>
          <w:rFonts w:hint="eastAsia"/>
          <w:b/>
          <w:bCs/>
          <w:sz w:val="24"/>
          <w:szCs w:val="32"/>
          <w:lang w:val="en-US" w:eastAsia="zh-CN"/>
        </w:rPr>
      </w:pPr>
      <w:r>
        <w:rPr>
          <w:rFonts w:hint="eastAsia"/>
          <w:b/>
          <w:bCs/>
          <w:sz w:val="24"/>
          <w:szCs w:val="32"/>
          <w:lang w:val="en-US" w:eastAsia="zh-CN"/>
        </w:rPr>
        <w:t>实践目标</w:t>
      </w:r>
    </w:p>
    <w:p>
      <w:pPr>
        <w:numPr>
          <w:ilvl w:val="0"/>
          <w:numId w:val="0"/>
        </w:numPr>
        <w:ind w:firstLine="480" w:firstLineChars="200"/>
        <w:rPr>
          <w:rFonts w:hint="eastAsia"/>
          <w:sz w:val="24"/>
          <w:szCs w:val="32"/>
          <w:lang w:val="en-US" w:eastAsia="zh-CN"/>
        </w:rPr>
      </w:pPr>
      <w:r>
        <w:rPr>
          <w:rFonts w:hint="eastAsia"/>
          <w:sz w:val="24"/>
          <w:szCs w:val="32"/>
          <w:lang w:val="en-US" w:eastAsia="zh-CN"/>
        </w:rPr>
        <w:t>拼多多、一号店</w:t>
      </w:r>
    </w:p>
    <w:p>
      <w:pPr>
        <w:numPr>
          <w:ilvl w:val="0"/>
          <w:numId w:val="0"/>
        </w:numPr>
        <w:rPr>
          <w:rFonts w:hint="default"/>
          <w:b/>
          <w:bCs/>
          <w:sz w:val="24"/>
          <w:szCs w:val="32"/>
          <w:lang w:val="en-US" w:eastAsia="zh-CN"/>
        </w:rPr>
      </w:pPr>
      <w:r>
        <w:rPr>
          <w:rFonts w:hint="eastAsia"/>
          <w:b/>
          <w:bCs/>
          <w:sz w:val="24"/>
          <w:szCs w:val="32"/>
          <w:lang w:val="en-US" w:eastAsia="zh-CN"/>
        </w:rPr>
        <w:t>二、</w:t>
      </w:r>
      <w:r>
        <w:rPr>
          <w:rFonts w:hint="default"/>
          <w:b/>
          <w:bCs/>
          <w:sz w:val="24"/>
          <w:szCs w:val="32"/>
          <w:lang w:val="en-US" w:eastAsia="zh-CN"/>
        </w:rPr>
        <w:t>公司的起步、近况、企业文化</w:t>
      </w:r>
    </w:p>
    <w:p>
      <w:pPr>
        <w:numPr>
          <w:ilvl w:val="0"/>
          <w:numId w:val="0"/>
        </w:numPr>
        <w:rPr>
          <w:rFonts w:hint="eastAsia"/>
          <w:sz w:val="24"/>
          <w:szCs w:val="32"/>
          <w:lang w:val="en-US" w:eastAsia="zh-CN"/>
        </w:rPr>
      </w:pPr>
      <w:r>
        <w:rPr>
          <w:rFonts w:hint="eastAsia"/>
          <w:sz w:val="24"/>
          <w:szCs w:val="32"/>
          <w:lang w:val="en-US" w:eastAsia="zh-CN"/>
        </w:rPr>
        <w:t>（一）拼多多</w:t>
      </w:r>
    </w:p>
    <w:p>
      <w:pPr>
        <w:numPr>
          <w:ilvl w:val="0"/>
          <w:numId w:val="0"/>
        </w:numPr>
        <w:rPr>
          <w:rFonts w:hint="eastAsia"/>
          <w:sz w:val="24"/>
          <w:szCs w:val="32"/>
          <w:lang w:val="en-US" w:eastAsia="zh-CN"/>
        </w:rPr>
      </w:pPr>
      <w:r>
        <w:rPr>
          <w:rFonts w:hint="eastAsia"/>
          <w:sz w:val="24"/>
          <w:szCs w:val="32"/>
          <w:lang w:val="en-US" w:eastAsia="zh-CN"/>
        </w:rPr>
        <w:t>1、公司简介</w:t>
      </w:r>
    </w:p>
    <w:p>
      <w:pPr>
        <w:numPr>
          <w:ilvl w:val="0"/>
          <w:numId w:val="0"/>
        </w:numPr>
        <w:ind w:firstLine="480" w:firstLineChars="200"/>
        <w:rPr>
          <w:rFonts w:hint="eastAsia"/>
          <w:sz w:val="24"/>
          <w:szCs w:val="32"/>
          <w:lang w:val="en-US" w:eastAsia="zh-CN"/>
        </w:rPr>
      </w:pPr>
      <w:r>
        <w:rPr>
          <w:rFonts w:hint="eastAsia"/>
          <w:sz w:val="24"/>
          <w:szCs w:val="32"/>
          <w:lang w:val="en-US" w:eastAsia="zh-CN"/>
        </w:rPr>
        <w:t>拼多多是国内主流的手机购物APP，成立于2015年9月，用户通过发起和朋友，家人，邻居等的拼团，以更低的价格，拼团购买商品。旨在凝聚更多人的力量，用更低的价格买到更好的东西，体会更多的实惠和乐趣。</w:t>
      </w:r>
    </w:p>
    <w:p>
      <w:pPr>
        <w:numPr>
          <w:ilvl w:val="0"/>
          <w:numId w:val="0"/>
        </w:numPr>
        <w:ind w:firstLine="480" w:firstLineChars="200"/>
        <w:rPr>
          <w:rFonts w:hint="eastAsia"/>
          <w:sz w:val="24"/>
          <w:szCs w:val="32"/>
          <w:lang w:val="en-US" w:eastAsia="zh-CN"/>
        </w:rPr>
      </w:pPr>
      <w:r>
        <w:rPr>
          <w:rFonts w:hint="eastAsia"/>
          <w:sz w:val="24"/>
          <w:szCs w:val="32"/>
          <w:lang w:val="en-US" w:eastAsia="zh-CN"/>
        </w:rPr>
        <w:t>2018年7月26日，拼多多在美国上市。</w:t>
      </w:r>
    </w:p>
    <w:p>
      <w:pPr>
        <w:numPr>
          <w:ilvl w:val="0"/>
          <w:numId w:val="8"/>
        </w:numPr>
        <w:rPr>
          <w:rFonts w:hint="eastAsia"/>
          <w:sz w:val="24"/>
          <w:szCs w:val="32"/>
          <w:lang w:val="en-US" w:eastAsia="zh-CN"/>
        </w:rPr>
      </w:pPr>
      <w:r>
        <w:rPr>
          <w:rFonts w:hint="eastAsia"/>
          <w:sz w:val="24"/>
          <w:szCs w:val="32"/>
          <w:lang w:val="en-US" w:eastAsia="zh-CN"/>
        </w:rPr>
        <w:t>发展历程</w:t>
      </w:r>
    </w:p>
    <w:p>
      <w:pPr>
        <w:widowControl w:val="0"/>
        <w:numPr>
          <w:ilvl w:val="0"/>
          <w:numId w:val="0"/>
        </w:numPr>
        <w:ind w:firstLine="480" w:firstLineChars="200"/>
        <w:jc w:val="both"/>
        <w:rPr>
          <w:rFonts w:hint="default"/>
          <w:sz w:val="24"/>
          <w:szCs w:val="32"/>
          <w:lang w:val="en-US" w:eastAsia="zh-CN"/>
        </w:rPr>
      </w:pPr>
      <w:r>
        <w:rPr>
          <w:rFonts w:hint="default"/>
          <w:sz w:val="24"/>
          <w:szCs w:val="32"/>
          <w:lang w:val="en-US" w:eastAsia="zh-CN"/>
        </w:rPr>
        <w:t>2015年9月，拼多多正式上线。</w:t>
      </w:r>
    </w:p>
    <w:p>
      <w:pPr>
        <w:widowControl w:val="0"/>
        <w:numPr>
          <w:ilvl w:val="0"/>
          <w:numId w:val="0"/>
        </w:numPr>
        <w:ind w:firstLine="480" w:firstLineChars="200"/>
        <w:jc w:val="both"/>
        <w:rPr>
          <w:rFonts w:hint="default"/>
          <w:sz w:val="24"/>
          <w:szCs w:val="32"/>
          <w:lang w:val="en-US" w:eastAsia="zh-CN"/>
        </w:rPr>
      </w:pPr>
      <w:r>
        <w:rPr>
          <w:rFonts w:hint="default"/>
          <w:sz w:val="24"/>
          <w:szCs w:val="32"/>
          <w:lang w:val="en-US" w:eastAsia="zh-CN"/>
        </w:rPr>
        <w:t>2016年2月，拼多多单月成交额破1000万，付费用户突破2000万。</w:t>
      </w:r>
    </w:p>
    <w:p>
      <w:pPr>
        <w:widowControl w:val="0"/>
        <w:numPr>
          <w:ilvl w:val="0"/>
          <w:numId w:val="0"/>
        </w:numPr>
        <w:ind w:firstLine="480" w:firstLineChars="200"/>
        <w:jc w:val="both"/>
        <w:rPr>
          <w:rFonts w:hint="default"/>
          <w:sz w:val="24"/>
          <w:szCs w:val="32"/>
          <w:lang w:val="en-US" w:eastAsia="zh-CN"/>
        </w:rPr>
      </w:pPr>
      <w:r>
        <w:rPr>
          <w:rFonts w:hint="default"/>
          <w:sz w:val="24"/>
          <w:szCs w:val="32"/>
          <w:lang w:val="en-US" w:eastAsia="zh-CN"/>
        </w:rPr>
        <w:t>2016年7月，拼多多用户量突破1亿，获得B轮1.1亿美元融资，IDG资本、腾讯、高榕资本领投。</w:t>
      </w:r>
    </w:p>
    <w:p>
      <w:pPr>
        <w:widowControl w:val="0"/>
        <w:numPr>
          <w:ilvl w:val="0"/>
          <w:numId w:val="0"/>
        </w:numPr>
        <w:ind w:firstLine="480" w:firstLineChars="200"/>
        <w:jc w:val="both"/>
        <w:rPr>
          <w:rFonts w:hint="default"/>
          <w:sz w:val="24"/>
          <w:szCs w:val="32"/>
          <w:lang w:val="en-US" w:eastAsia="zh-CN"/>
        </w:rPr>
      </w:pPr>
      <w:r>
        <w:rPr>
          <w:rFonts w:hint="default"/>
          <w:sz w:val="24"/>
          <w:szCs w:val="32"/>
          <w:lang w:val="en-US" w:eastAsia="zh-CN"/>
        </w:rPr>
        <w:t>2016年9月，拼多多与拼好货宣布合并。</w:t>
      </w:r>
    </w:p>
    <w:p>
      <w:pPr>
        <w:widowControl w:val="0"/>
        <w:numPr>
          <w:ilvl w:val="0"/>
          <w:numId w:val="0"/>
        </w:numPr>
        <w:ind w:firstLine="480" w:firstLineChars="200"/>
        <w:jc w:val="both"/>
        <w:rPr>
          <w:rFonts w:hint="default"/>
          <w:sz w:val="24"/>
          <w:szCs w:val="32"/>
          <w:lang w:val="en-US" w:eastAsia="zh-CN"/>
        </w:rPr>
      </w:pPr>
      <w:r>
        <w:rPr>
          <w:rFonts w:hint="default"/>
          <w:sz w:val="24"/>
          <w:szCs w:val="32"/>
          <w:lang w:val="en-US" w:eastAsia="zh-CN"/>
        </w:rPr>
        <w:t>2016年10月10日，拼多多周年庆单日交易额超过1亿元。</w:t>
      </w:r>
    </w:p>
    <w:p>
      <w:pPr>
        <w:widowControl w:val="0"/>
        <w:numPr>
          <w:ilvl w:val="0"/>
          <w:numId w:val="0"/>
        </w:numPr>
        <w:ind w:firstLine="480" w:firstLineChars="200"/>
        <w:jc w:val="both"/>
        <w:rPr>
          <w:rFonts w:hint="default"/>
          <w:sz w:val="24"/>
          <w:szCs w:val="32"/>
          <w:lang w:val="en-US" w:eastAsia="zh-CN"/>
        </w:rPr>
      </w:pPr>
      <w:r>
        <w:rPr>
          <w:rFonts w:hint="default"/>
          <w:sz w:val="24"/>
          <w:szCs w:val="32"/>
          <w:lang w:val="en-US" w:eastAsia="zh-CN"/>
        </w:rPr>
        <w:t>2017年10月，拼多多近1个月长期占据iOS总榜及购物类第一名。</w:t>
      </w:r>
    </w:p>
    <w:p>
      <w:pPr>
        <w:widowControl w:val="0"/>
        <w:numPr>
          <w:ilvl w:val="0"/>
          <w:numId w:val="0"/>
        </w:numPr>
        <w:ind w:firstLine="480" w:firstLineChars="200"/>
        <w:jc w:val="both"/>
        <w:rPr>
          <w:rFonts w:hint="default"/>
          <w:sz w:val="24"/>
          <w:szCs w:val="32"/>
          <w:lang w:val="en-US" w:eastAsia="zh-CN"/>
        </w:rPr>
      </w:pPr>
      <w:r>
        <w:rPr>
          <w:rFonts w:hint="default"/>
          <w:sz w:val="24"/>
          <w:szCs w:val="32"/>
          <w:lang w:val="en-US" w:eastAsia="zh-CN"/>
        </w:rPr>
        <w:t>2018年7月25，纳斯达克上市前夕被一家北京纸尿裤公司“爸爸的选择”以商标侵权为由在纽约南区联邦法院提起诉讼。</w:t>
      </w:r>
    </w:p>
    <w:p>
      <w:pPr>
        <w:widowControl w:val="0"/>
        <w:numPr>
          <w:ilvl w:val="0"/>
          <w:numId w:val="0"/>
        </w:numPr>
        <w:ind w:firstLine="480" w:firstLineChars="200"/>
        <w:jc w:val="both"/>
        <w:rPr>
          <w:rFonts w:hint="default"/>
          <w:sz w:val="24"/>
          <w:szCs w:val="32"/>
          <w:lang w:val="en-US" w:eastAsia="zh-CN"/>
        </w:rPr>
      </w:pPr>
      <w:r>
        <w:rPr>
          <w:rFonts w:hint="default"/>
          <w:sz w:val="24"/>
          <w:szCs w:val="32"/>
          <w:lang w:val="en-US" w:eastAsia="zh-CN"/>
        </w:rPr>
        <w:t>2018年7月26日，拼多多正式登陆美国资本市场，发行价19美元，市值达到240亿美元。</w:t>
      </w:r>
    </w:p>
    <w:p>
      <w:pPr>
        <w:widowControl w:val="0"/>
        <w:numPr>
          <w:ilvl w:val="0"/>
          <w:numId w:val="0"/>
        </w:numPr>
        <w:ind w:firstLine="480" w:firstLineChars="200"/>
        <w:jc w:val="both"/>
        <w:rPr>
          <w:rFonts w:hint="default"/>
          <w:sz w:val="24"/>
          <w:szCs w:val="32"/>
          <w:lang w:val="en-US" w:eastAsia="zh-CN"/>
        </w:rPr>
      </w:pPr>
      <w:r>
        <w:rPr>
          <w:rFonts w:hint="default"/>
          <w:sz w:val="24"/>
          <w:szCs w:val="32"/>
          <w:lang w:val="en-US" w:eastAsia="zh-CN"/>
        </w:rPr>
        <w:t xml:space="preserve">2018年8月31日，拼多多(PDD)公布上市来首份财报，2Q营收同比增2489%。 </w:t>
      </w:r>
    </w:p>
    <w:p>
      <w:pPr>
        <w:widowControl w:val="0"/>
        <w:numPr>
          <w:ilvl w:val="0"/>
          <w:numId w:val="0"/>
        </w:numPr>
        <w:ind w:firstLine="480" w:firstLineChars="200"/>
        <w:jc w:val="both"/>
        <w:rPr>
          <w:rFonts w:hint="default"/>
          <w:sz w:val="24"/>
          <w:szCs w:val="32"/>
          <w:lang w:val="en-US" w:eastAsia="zh-CN"/>
        </w:rPr>
      </w:pPr>
      <w:r>
        <w:rPr>
          <w:rFonts w:hint="default"/>
          <w:sz w:val="24"/>
          <w:szCs w:val="32"/>
          <w:lang w:val="en-US" w:eastAsia="zh-CN"/>
        </w:rPr>
        <w:t>2018年10月，国美电器与拼多多已展开合作，前者为拼多多提供电器类商品经营业务。</w:t>
      </w:r>
    </w:p>
    <w:p>
      <w:pPr>
        <w:widowControl w:val="0"/>
        <w:numPr>
          <w:ilvl w:val="0"/>
          <w:numId w:val="0"/>
        </w:numPr>
        <w:ind w:firstLine="480" w:firstLineChars="200"/>
        <w:jc w:val="both"/>
        <w:rPr>
          <w:rFonts w:hint="default"/>
          <w:sz w:val="24"/>
          <w:szCs w:val="32"/>
          <w:lang w:val="en-US" w:eastAsia="zh-CN"/>
        </w:rPr>
      </w:pPr>
      <w:r>
        <w:rPr>
          <w:rFonts w:hint="default"/>
          <w:sz w:val="24"/>
          <w:szCs w:val="32"/>
          <w:lang w:val="en-US" w:eastAsia="zh-CN"/>
        </w:rPr>
        <w:t>2018年10月，拼多多发布了商家公告，对销售影音会员商品的准入条件进行了调整。调整后，商家在拼多多二级分类“音乐影视”下发布各大影视平台会员类商品，将需要提供相应的授权书，以证明视频平台会员业务运营方确授权商家在拼多多销售其会员商品。授权书包括但不限于销售授权书、销售代理协议等。</w:t>
      </w:r>
    </w:p>
    <w:p>
      <w:pPr>
        <w:widowControl w:val="0"/>
        <w:numPr>
          <w:ilvl w:val="0"/>
          <w:numId w:val="0"/>
        </w:numPr>
        <w:ind w:firstLine="480" w:firstLineChars="200"/>
        <w:jc w:val="both"/>
        <w:rPr>
          <w:rFonts w:hint="default"/>
          <w:sz w:val="24"/>
          <w:szCs w:val="32"/>
          <w:lang w:val="en-US" w:eastAsia="zh-CN"/>
        </w:rPr>
      </w:pPr>
      <w:r>
        <w:rPr>
          <w:rFonts w:hint="default"/>
          <w:sz w:val="24"/>
          <w:szCs w:val="32"/>
          <w:lang w:val="en-US" w:eastAsia="zh-CN"/>
        </w:rPr>
        <w:t>2019年2月，拼多多纳入MSCI。</w:t>
      </w:r>
    </w:p>
    <w:p>
      <w:pPr>
        <w:widowControl w:val="0"/>
        <w:numPr>
          <w:ilvl w:val="0"/>
          <w:numId w:val="8"/>
        </w:numPr>
        <w:ind w:left="0" w:leftChars="0" w:firstLine="0" w:firstLineChars="0"/>
        <w:jc w:val="both"/>
        <w:rPr>
          <w:rFonts w:hint="eastAsia"/>
          <w:sz w:val="24"/>
          <w:szCs w:val="32"/>
          <w:lang w:val="en-US" w:eastAsia="zh-CN"/>
        </w:rPr>
      </w:pPr>
      <w:r>
        <w:rPr>
          <w:rFonts w:hint="eastAsia"/>
          <w:sz w:val="24"/>
          <w:szCs w:val="32"/>
          <w:lang w:val="en-US" w:eastAsia="zh-CN"/>
        </w:rPr>
        <w:t>经营模式</w:t>
      </w:r>
    </w:p>
    <w:p>
      <w:pPr>
        <w:widowControl w:val="0"/>
        <w:numPr>
          <w:ilvl w:val="0"/>
          <w:numId w:val="0"/>
        </w:numPr>
        <w:ind w:leftChars="0" w:firstLine="480" w:firstLineChars="200"/>
        <w:jc w:val="both"/>
        <w:rPr>
          <w:rFonts w:hint="default"/>
          <w:sz w:val="24"/>
          <w:szCs w:val="32"/>
          <w:lang w:val="en-US" w:eastAsia="zh-CN"/>
        </w:rPr>
      </w:pPr>
      <w:r>
        <w:rPr>
          <w:rFonts w:hint="default"/>
          <w:sz w:val="24"/>
          <w:szCs w:val="32"/>
          <w:lang w:val="en-US" w:eastAsia="zh-CN"/>
        </w:rPr>
        <w:t>拼多多的用户通过和朋友、家人、邻居、亲戚或者平台的拼团推荐等发起拼团，以更低的价格，通过团购的方式来实现薄利多销，从而购买需要的商品，用更低的价格买到相对较好的东西。而拼多多的购买方式也是多样化，常见有4种方式分别是：直接拼单，参与拼单，砍价免单，单独购单。</w:t>
      </w:r>
    </w:p>
    <w:p>
      <w:pPr>
        <w:widowControl w:val="0"/>
        <w:numPr>
          <w:ilvl w:val="0"/>
          <w:numId w:val="0"/>
        </w:numPr>
        <w:ind w:firstLine="480" w:firstLineChars="200"/>
        <w:jc w:val="both"/>
        <w:rPr>
          <w:rFonts w:hint="default"/>
          <w:sz w:val="24"/>
          <w:szCs w:val="32"/>
          <w:lang w:val="en-US" w:eastAsia="zh-CN"/>
        </w:rPr>
      </w:pPr>
      <w:r>
        <w:rPr>
          <w:rFonts w:hint="default"/>
          <w:sz w:val="24"/>
          <w:szCs w:val="32"/>
          <w:lang w:val="en-US" w:eastAsia="zh-CN"/>
        </w:rPr>
        <w:t>拼多多以C2B模式为主，相对于C2B，C2M具有更好的吸引力，拼多多的零入住费用，零门槛模式，借助微信等社交互动，通过社交无限的传播潜力，将商品主动展示给消费者，大大的增加商品的曝光度，而且能迅速的获取新的用户。拼多多的拼单的模式非常新颖，特别对于中底部用户很少接触过，半信半疑</w:t>
      </w:r>
      <w:r>
        <w:rPr>
          <w:rFonts w:hint="eastAsia"/>
          <w:sz w:val="24"/>
          <w:szCs w:val="32"/>
          <w:lang w:val="en-US" w:eastAsia="zh-CN"/>
        </w:rPr>
        <w:t>地</w:t>
      </w:r>
      <w:r>
        <w:rPr>
          <w:rFonts w:hint="default"/>
          <w:sz w:val="24"/>
          <w:szCs w:val="32"/>
          <w:lang w:val="en-US" w:eastAsia="zh-CN"/>
        </w:rPr>
        <w:t>激活中低部用户的消费需求，大大提升了三四线的电商购物。</w:t>
      </w:r>
    </w:p>
    <w:p>
      <w:pPr>
        <w:widowControl w:val="0"/>
        <w:numPr>
          <w:ilvl w:val="0"/>
          <w:numId w:val="8"/>
        </w:numPr>
        <w:ind w:left="0" w:leftChars="0" w:firstLine="0" w:firstLineChars="0"/>
        <w:jc w:val="both"/>
        <w:rPr>
          <w:rFonts w:hint="eastAsia"/>
          <w:sz w:val="24"/>
          <w:szCs w:val="32"/>
          <w:lang w:val="en-US" w:eastAsia="zh-CN"/>
        </w:rPr>
      </w:pPr>
      <w:r>
        <w:rPr>
          <w:rFonts w:hint="eastAsia"/>
          <w:sz w:val="24"/>
          <w:szCs w:val="32"/>
          <w:lang w:val="en-US" w:eastAsia="zh-CN"/>
        </w:rPr>
        <w:t>企业文化</w:t>
      </w:r>
    </w:p>
    <w:p>
      <w:pPr>
        <w:widowControl w:val="0"/>
        <w:numPr>
          <w:ilvl w:val="0"/>
          <w:numId w:val="0"/>
        </w:numPr>
        <w:ind w:firstLine="480" w:firstLineChars="200"/>
        <w:jc w:val="both"/>
        <w:rPr>
          <w:rFonts w:hint="default"/>
          <w:sz w:val="24"/>
          <w:szCs w:val="32"/>
          <w:lang w:val="en-US" w:eastAsia="zh-CN"/>
        </w:rPr>
      </w:pPr>
      <w:r>
        <w:rPr>
          <w:rFonts w:hint="eastAsia"/>
          <w:sz w:val="24"/>
          <w:szCs w:val="32"/>
          <w:lang w:val="en-US" w:eastAsia="zh-CN"/>
        </w:rPr>
        <w:t>本分、社会责任</w:t>
      </w: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p>
    <w:p>
      <w:pPr>
        <w:numPr>
          <w:ilvl w:val="0"/>
          <w:numId w:val="9"/>
        </w:numPr>
        <w:rPr>
          <w:rFonts w:hint="eastAsia"/>
          <w:sz w:val="24"/>
          <w:szCs w:val="32"/>
          <w:lang w:val="en-US" w:eastAsia="zh-CN"/>
        </w:rPr>
      </w:pPr>
      <w:r>
        <w:rPr>
          <w:rFonts w:hint="eastAsia"/>
          <w:sz w:val="24"/>
          <w:szCs w:val="32"/>
          <w:lang w:val="en-US" w:eastAsia="zh-CN"/>
        </w:rPr>
        <w:t>一号店</w:t>
      </w:r>
    </w:p>
    <w:p>
      <w:pPr>
        <w:numPr>
          <w:ilvl w:val="0"/>
          <w:numId w:val="10"/>
        </w:numPr>
        <w:rPr>
          <w:rFonts w:hint="eastAsia"/>
          <w:sz w:val="24"/>
          <w:szCs w:val="32"/>
          <w:lang w:val="en-US" w:eastAsia="zh-CN"/>
        </w:rPr>
      </w:pPr>
      <w:r>
        <w:rPr>
          <w:rFonts w:hint="eastAsia"/>
          <w:sz w:val="24"/>
          <w:szCs w:val="32"/>
          <w:lang w:val="en-US" w:eastAsia="zh-CN"/>
        </w:rPr>
        <w:t>公司简介</w:t>
      </w:r>
    </w:p>
    <w:p>
      <w:pPr>
        <w:widowControl w:val="0"/>
        <w:numPr>
          <w:ilvl w:val="0"/>
          <w:numId w:val="0"/>
        </w:numPr>
        <w:ind w:firstLine="480" w:firstLineChars="200"/>
        <w:jc w:val="both"/>
        <w:rPr>
          <w:rFonts w:hint="default"/>
          <w:sz w:val="24"/>
          <w:szCs w:val="32"/>
          <w:lang w:val="en-US" w:eastAsia="zh-CN"/>
        </w:rPr>
      </w:pPr>
      <w:r>
        <w:rPr>
          <w:rFonts w:hint="default"/>
          <w:sz w:val="24"/>
          <w:szCs w:val="32"/>
          <w:lang w:val="en-US" w:eastAsia="zh-CN"/>
        </w:rPr>
        <w:t>1号店，电子商务型网站，上线于2008年7月 11日，开创了中国电子商务行业 “网上超市”的先河。该公司独立研发出多套具有国际领先水平的电子商务管理系统并拥有多项专利和软件著作权，并在系统平台、采购、仓储、配送和客户关系管理等方面大力投入，打造自身的核心竞争力，以确保高质量的商品能以低成本、快速度、高效率的流通，让顾客充分享受全新的生活方式和实惠方便的购物。</w:t>
      </w:r>
    </w:p>
    <w:p>
      <w:pPr>
        <w:widowControl w:val="0"/>
        <w:numPr>
          <w:ilvl w:val="0"/>
          <w:numId w:val="10"/>
        </w:numPr>
        <w:ind w:left="0" w:leftChars="0" w:firstLine="0" w:firstLineChars="0"/>
        <w:jc w:val="both"/>
        <w:rPr>
          <w:rFonts w:hint="eastAsia"/>
          <w:sz w:val="24"/>
          <w:szCs w:val="32"/>
          <w:lang w:val="en-US" w:eastAsia="zh-CN"/>
        </w:rPr>
      </w:pPr>
      <w:r>
        <w:rPr>
          <w:rFonts w:hint="eastAsia"/>
          <w:sz w:val="24"/>
          <w:szCs w:val="32"/>
          <w:lang w:val="en-US" w:eastAsia="zh-CN"/>
        </w:rPr>
        <w:t>发展历程</w:t>
      </w:r>
    </w:p>
    <w:p>
      <w:pPr>
        <w:widowControl w:val="0"/>
        <w:numPr>
          <w:ilvl w:val="0"/>
          <w:numId w:val="0"/>
        </w:numPr>
        <w:ind w:firstLine="480" w:firstLineChars="200"/>
        <w:jc w:val="both"/>
        <w:rPr>
          <w:rFonts w:hint="default"/>
          <w:sz w:val="24"/>
          <w:szCs w:val="32"/>
          <w:lang w:val="en-US" w:eastAsia="zh-CN"/>
        </w:rPr>
      </w:pPr>
      <w:r>
        <w:rPr>
          <w:rFonts w:hint="default"/>
          <w:sz w:val="24"/>
          <w:szCs w:val="32"/>
          <w:lang w:val="en-US" w:eastAsia="zh-CN"/>
        </w:rPr>
        <w:t>2008年7月 1号店网站正式上线，为顾客提供一站式网络购物。</w:t>
      </w:r>
    </w:p>
    <w:p>
      <w:pPr>
        <w:widowControl w:val="0"/>
        <w:numPr>
          <w:ilvl w:val="0"/>
          <w:numId w:val="0"/>
        </w:numPr>
        <w:ind w:firstLine="480" w:firstLineChars="200"/>
        <w:jc w:val="both"/>
        <w:rPr>
          <w:rFonts w:hint="default"/>
          <w:sz w:val="24"/>
          <w:szCs w:val="32"/>
          <w:lang w:val="en-US" w:eastAsia="zh-CN"/>
        </w:rPr>
      </w:pPr>
      <w:r>
        <w:rPr>
          <w:rFonts w:hint="default"/>
          <w:sz w:val="24"/>
          <w:szCs w:val="32"/>
          <w:lang w:val="en-US" w:eastAsia="zh-CN"/>
        </w:rPr>
        <w:t>2010年2月 北京仓储中心投入使用，加速开拓以北京为中心的京津唐地区业务发展。</w:t>
      </w:r>
    </w:p>
    <w:p>
      <w:pPr>
        <w:widowControl w:val="0"/>
        <w:numPr>
          <w:ilvl w:val="0"/>
          <w:numId w:val="0"/>
        </w:numPr>
        <w:ind w:firstLine="480" w:firstLineChars="200"/>
        <w:jc w:val="both"/>
        <w:rPr>
          <w:rFonts w:hint="default"/>
          <w:sz w:val="24"/>
          <w:szCs w:val="32"/>
          <w:lang w:val="en-US" w:eastAsia="zh-CN"/>
        </w:rPr>
      </w:pPr>
      <w:r>
        <w:rPr>
          <w:rFonts w:hint="default"/>
          <w:sz w:val="24"/>
          <w:szCs w:val="32"/>
          <w:lang w:val="en-US" w:eastAsia="zh-CN"/>
        </w:rPr>
        <w:t>2010年4月 为适应快速发展的业务，广州仓储中心投入使用，为以广州为中心的珠三角地区顾客提供更快捷、高效的配送服务。</w:t>
      </w:r>
    </w:p>
    <w:p>
      <w:pPr>
        <w:widowControl w:val="0"/>
        <w:numPr>
          <w:ilvl w:val="0"/>
          <w:numId w:val="0"/>
        </w:numPr>
        <w:ind w:firstLine="480" w:firstLineChars="200"/>
        <w:jc w:val="both"/>
        <w:rPr>
          <w:rFonts w:hint="default"/>
          <w:sz w:val="24"/>
          <w:szCs w:val="32"/>
          <w:lang w:val="en-US" w:eastAsia="zh-CN"/>
        </w:rPr>
      </w:pPr>
      <w:r>
        <w:rPr>
          <w:rFonts w:hint="default"/>
          <w:sz w:val="24"/>
          <w:szCs w:val="32"/>
          <w:lang w:val="en-US" w:eastAsia="zh-CN"/>
        </w:rPr>
        <w:t>2010年5月 1号医网、1号药网、信息网全面上线，提供更全面服务，满足一站式消费所需。</w:t>
      </w:r>
    </w:p>
    <w:p>
      <w:pPr>
        <w:widowControl w:val="0"/>
        <w:numPr>
          <w:ilvl w:val="0"/>
          <w:numId w:val="0"/>
        </w:numPr>
        <w:ind w:firstLine="480" w:firstLineChars="200"/>
        <w:jc w:val="both"/>
        <w:rPr>
          <w:rFonts w:hint="default"/>
          <w:sz w:val="24"/>
          <w:szCs w:val="32"/>
          <w:lang w:val="en-US" w:eastAsia="zh-CN"/>
        </w:rPr>
      </w:pPr>
      <w:r>
        <w:rPr>
          <w:rFonts w:hint="default"/>
          <w:sz w:val="24"/>
          <w:szCs w:val="32"/>
          <w:lang w:val="en-US" w:eastAsia="zh-CN"/>
        </w:rPr>
        <w:t>2010年9月 荣获"2010年中国电子商务百强企业"称号，同时荣获"综合类B2C电子商务企业奖十强"。2010年10月 "无限货架"店中店项目正式上线，创新开展Fulfilled by Yihaodian 新合作模式。</w:t>
      </w:r>
    </w:p>
    <w:p>
      <w:pPr>
        <w:widowControl w:val="0"/>
        <w:numPr>
          <w:ilvl w:val="0"/>
          <w:numId w:val="0"/>
        </w:numPr>
        <w:ind w:firstLine="480" w:firstLineChars="200"/>
        <w:jc w:val="both"/>
        <w:rPr>
          <w:rFonts w:hint="default"/>
          <w:sz w:val="24"/>
          <w:szCs w:val="32"/>
          <w:lang w:val="en-US" w:eastAsia="zh-CN"/>
        </w:rPr>
      </w:pPr>
      <w:r>
        <w:rPr>
          <w:rFonts w:hint="default"/>
          <w:sz w:val="24"/>
          <w:szCs w:val="32"/>
          <w:lang w:val="en-US" w:eastAsia="zh-CN"/>
        </w:rPr>
        <w:t>2010年11月 汽配事业部成立，志在提供最优秀的汽配采购和服务提供商。</w:t>
      </w:r>
    </w:p>
    <w:p>
      <w:pPr>
        <w:widowControl w:val="0"/>
        <w:numPr>
          <w:ilvl w:val="0"/>
          <w:numId w:val="0"/>
        </w:numPr>
        <w:ind w:firstLine="480" w:firstLineChars="200"/>
        <w:jc w:val="both"/>
        <w:rPr>
          <w:rFonts w:hint="default"/>
          <w:sz w:val="24"/>
          <w:szCs w:val="32"/>
          <w:lang w:val="en-US" w:eastAsia="zh-CN"/>
        </w:rPr>
      </w:pPr>
      <w:r>
        <w:rPr>
          <w:rFonts w:hint="default"/>
          <w:sz w:val="24"/>
          <w:szCs w:val="32"/>
          <w:lang w:val="en-US" w:eastAsia="zh-CN"/>
        </w:rPr>
        <w:t>2010年12月 1号店全年实现销售额超8亿。</w:t>
      </w:r>
    </w:p>
    <w:p>
      <w:pPr>
        <w:widowControl w:val="0"/>
        <w:numPr>
          <w:ilvl w:val="0"/>
          <w:numId w:val="0"/>
        </w:numPr>
        <w:ind w:firstLine="480" w:firstLineChars="200"/>
        <w:jc w:val="both"/>
        <w:rPr>
          <w:rFonts w:hint="default"/>
          <w:sz w:val="24"/>
          <w:szCs w:val="32"/>
          <w:lang w:val="en-US" w:eastAsia="zh-CN"/>
        </w:rPr>
      </w:pPr>
      <w:r>
        <w:rPr>
          <w:rFonts w:hint="default"/>
          <w:sz w:val="24"/>
          <w:szCs w:val="32"/>
          <w:lang w:val="en-US" w:eastAsia="zh-CN"/>
        </w:rPr>
        <w:t>2011年3月 上海新库投入使用，上海地区仓储面积突破6万平米。</w:t>
      </w:r>
    </w:p>
    <w:p>
      <w:pPr>
        <w:widowControl w:val="0"/>
        <w:numPr>
          <w:ilvl w:val="0"/>
          <w:numId w:val="0"/>
        </w:numPr>
        <w:ind w:firstLine="480" w:firstLineChars="200"/>
        <w:jc w:val="both"/>
        <w:rPr>
          <w:rFonts w:hint="default"/>
          <w:sz w:val="24"/>
          <w:szCs w:val="32"/>
          <w:lang w:val="en-US" w:eastAsia="zh-CN"/>
        </w:rPr>
      </w:pPr>
      <w:r>
        <w:rPr>
          <w:rFonts w:hint="default"/>
          <w:sz w:val="24"/>
          <w:szCs w:val="32"/>
          <w:lang w:val="en-US" w:eastAsia="zh-CN"/>
        </w:rPr>
        <w:t>2011年5月 扬州呼叫中心投入运营，设立近400个坐席，每天能处理18000通客户来电，快速提升顾客体验服务。</w:t>
      </w:r>
    </w:p>
    <w:p>
      <w:pPr>
        <w:widowControl w:val="0"/>
        <w:numPr>
          <w:ilvl w:val="0"/>
          <w:numId w:val="0"/>
        </w:numPr>
        <w:ind w:firstLine="480" w:firstLineChars="200"/>
        <w:jc w:val="both"/>
        <w:rPr>
          <w:rFonts w:hint="default"/>
          <w:sz w:val="24"/>
          <w:szCs w:val="32"/>
          <w:lang w:val="en-US" w:eastAsia="zh-CN"/>
        </w:rPr>
      </w:pPr>
      <w:r>
        <w:rPr>
          <w:rFonts w:hint="default"/>
          <w:sz w:val="24"/>
          <w:szCs w:val="32"/>
          <w:lang w:val="en-US" w:eastAsia="zh-CN"/>
        </w:rPr>
        <w:t>2013年3月1号店自营生鲜品类正式上线，成为国内首家以自营模式试水生鲜领域的综合电商。</w:t>
      </w:r>
    </w:p>
    <w:p>
      <w:pPr>
        <w:widowControl w:val="0"/>
        <w:numPr>
          <w:ilvl w:val="0"/>
          <w:numId w:val="0"/>
        </w:numPr>
        <w:ind w:firstLine="480" w:firstLineChars="200"/>
        <w:jc w:val="both"/>
        <w:rPr>
          <w:rFonts w:hint="eastAsia"/>
          <w:sz w:val="24"/>
          <w:szCs w:val="32"/>
          <w:lang w:val="en-US" w:eastAsia="zh-CN"/>
        </w:rPr>
      </w:pPr>
      <w:r>
        <w:rPr>
          <w:rFonts w:hint="default"/>
          <w:sz w:val="24"/>
          <w:szCs w:val="32"/>
          <w:lang w:val="en-US" w:eastAsia="zh-CN"/>
        </w:rPr>
        <w:t>2013年3月20日，1号店与百度宣布战略合作后，双方在业务领域的协作日趋紧密。1号店正式入驻百度微购平台，为消费者提供便捷的购物体验</w:t>
      </w:r>
      <w:r>
        <w:rPr>
          <w:rFonts w:hint="eastAsia"/>
          <w:sz w:val="24"/>
          <w:szCs w:val="32"/>
          <w:lang w:val="en-US" w:eastAsia="zh-CN"/>
        </w:rPr>
        <w:t>。</w:t>
      </w:r>
    </w:p>
    <w:p>
      <w:pPr>
        <w:widowControl w:val="0"/>
        <w:numPr>
          <w:ilvl w:val="0"/>
          <w:numId w:val="0"/>
        </w:numPr>
        <w:ind w:firstLine="480" w:firstLineChars="200"/>
        <w:jc w:val="both"/>
        <w:rPr>
          <w:rFonts w:hint="eastAsia"/>
          <w:sz w:val="24"/>
          <w:szCs w:val="32"/>
          <w:lang w:val="en-US" w:eastAsia="zh-CN"/>
        </w:rPr>
      </w:pPr>
      <w:r>
        <w:rPr>
          <w:rFonts w:hint="default"/>
          <w:sz w:val="24"/>
          <w:szCs w:val="32"/>
          <w:lang w:val="en-US" w:eastAsia="zh-CN"/>
        </w:rPr>
        <w:t>2014年2月28日，当当和1号店已经签订合作协议，当当将在1号店销售图书，1号店将在当当平台上销售食品和日用百货</w:t>
      </w:r>
      <w:r>
        <w:rPr>
          <w:rFonts w:hint="eastAsia"/>
          <w:sz w:val="24"/>
          <w:szCs w:val="32"/>
          <w:lang w:val="en-US" w:eastAsia="zh-CN"/>
        </w:rPr>
        <w:t>。</w:t>
      </w:r>
    </w:p>
    <w:p>
      <w:pPr>
        <w:widowControl w:val="0"/>
        <w:numPr>
          <w:ilvl w:val="0"/>
          <w:numId w:val="0"/>
        </w:numPr>
        <w:ind w:firstLine="480" w:firstLineChars="200"/>
        <w:jc w:val="both"/>
        <w:rPr>
          <w:rFonts w:hint="default"/>
          <w:sz w:val="24"/>
          <w:szCs w:val="32"/>
          <w:lang w:val="en-US" w:eastAsia="zh-CN"/>
        </w:rPr>
      </w:pPr>
      <w:r>
        <w:rPr>
          <w:rFonts w:hint="default"/>
          <w:sz w:val="24"/>
          <w:szCs w:val="32"/>
          <w:lang w:val="en-US" w:eastAsia="zh-CN"/>
        </w:rPr>
        <w:t>2015年7月沃尔玛从创始人和平安手中收购一号店股份。沃尔玛收购尚未持有的一号店股份，将对后者全资控股。一号店将继续以现有名称运营。由沃尔玛全球电子商务亚洲区总裁王路将执掌1号店。</w:t>
      </w:r>
    </w:p>
    <w:p>
      <w:pPr>
        <w:widowControl w:val="0"/>
        <w:numPr>
          <w:ilvl w:val="0"/>
          <w:numId w:val="0"/>
        </w:numPr>
        <w:ind w:firstLine="480" w:firstLineChars="200"/>
        <w:jc w:val="both"/>
        <w:rPr>
          <w:rFonts w:hint="default"/>
          <w:sz w:val="24"/>
          <w:szCs w:val="32"/>
          <w:lang w:val="en-US" w:eastAsia="zh-CN"/>
        </w:rPr>
      </w:pPr>
      <w:r>
        <w:rPr>
          <w:rFonts w:hint="default"/>
          <w:sz w:val="24"/>
          <w:szCs w:val="32"/>
          <w:lang w:val="en-US" w:eastAsia="zh-CN"/>
        </w:rPr>
        <w:t>2016年6月，京东宣布，与沃尔玛达成深度战略合作。作为合作的一部分，沃尔玛旗下1号店将并入京东。消息宣布后，京东股价上涨近5%。</w:t>
      </w:r>
    </w:p>
    <w:p>
      <w:pPr>
        <w:widowControl w:val="0"/>
        <w:numPr>
          <w:ilvl w:val="0"/>
          <w:numId w:val="0"/>
        </w:numPr>
        <w:ind w:firstLine="480" w:firstLineChars="200"/>
        <w:jc w:val="both"/>
        <w:rPr>
          <w:rFonts w:hint="default"/>
          <w:sz w:val="24"/>
          <w:szCs w:val="32"/>
          <w:lang w:val="en-US" w:eastAsia="zh-CN"/>
        </w:rPr>
      </w:pPr>
      <w:r>
        <w:rPr>
          <w:rFonts w:hint="default"/>
          <w:sz w:val="24"/>
          <w:szCs w:val="32"/>
          <w:lang w:val="en-US" w:eastAsia="zh-CN"/>
        </w:rPr>
        <w:t>2017年9月，国内电商平台1号店宣布将进一步与京东集团实现战略协同，实现联合采购，进行供应链升级</w:t>
      </w:r>
      <w:r>
        <w:rPr>
          <w:rFonts w:hint="eastAsia"/>
          <w:sz w:val="24"/>
          <w:szCs w:val="32"/>
          <w:lang w:val="en-US" w:eastAsia="zh-CN"/>
        </w:rPr>
        <w:t>。</w:t>
      </w:r>
    </w:p>
    <w:p>
      <w:pPr>
        <w:widowControl w:val="0"/>
        <w:numPr>
          <w:ilvl w:val="0"/>
          <w:numId w:val="0"/>
        </w:numPr>
        <w:ind w:firstLine="480" w:firstLineChars="200"/>
        <w:jc w:val="both"/>
        <w:rPr>
          <w:rFonts w:hint="default"/>
          <w:sz w:val="24"/>
          <w:szCs w:val="32"/>
          <w:lang w:val="en-US" w:eastAsia="zh-CN"/>
        </w:rPr>
      </w:pPr>
      <w:r>
        <w:rPr>
          <w:rFonts w:hint="default"/>
          <w:sz w:val="24"/>
          <w:szCs w:val="32"/>
          <w:lang w:val="en-US" w:eastAsia="zh-CN"/>
        </w:rPr>
        <w:t>2017年10月，1号店成为上海首批敬老卡联盟单位中首个商业企业，持“上海市敬老卡”的老年人经注册、验证成为VIP会员，并享受到“专门会员”、“专属页面”、“专享优惠”、“专项福利”和“专题活动”的“五专”福利。</w:t>
      </w:r>
    </w:p>
    <w:p>
      <w:pPr>
        <w:widowControl w:val="0"/>
        <w:numPr>
          <w:ilvl w:val="0"/>
          <w:numId w:val="10"/>
        </w:numPr>
        <w:ind w:left="0" w:leftChars="0" w:firstLine="0" w:firstLineChars="0"/>
        <w:jc w:val="both"/>
        <w:rPr>
          <w:rFonts w:hint="eastAsia"/>
          <w:sz w:val="24"/>
          <w:szCs w:val="32"/>
          <w:lang w:val="en-US" w:eastAsia="zh-CN"/>
        </w:rPr>
      </w:pPr>
      <w:r>
        <w:rPr>
          <w:rFonts w:hint="eastAsia"/>
          <w:sz w:val="24"/>
          <w:szCs w:val="32"/>
          <w:lang w:val="en-US" w:eastAsia="zh-CN"/>
        </w:rPr>
        <w:t>企业文化</w:t>
      </w:r>
    </w:p>
    <w:p>
      <w:pPr>
        <w:widowControl w:val="0"/>
        <w:numPr>
          <w:ilvl w:val="0"/>
          <w:numId w:val="0"/>
        </w:numPr>
        <w:ind w:firstLine="480" w:firstLineChars="200"/>
        <w:jc w:val="both"/>
        <w:rPr>
          <w:rFonts w:hint="default"/>
          <w:sz w:val="24"/>
          <w:szCs w:val="32"/>
          <w:lang w:val="en-US" w:eastAsia="zh-CN"/>
        </w:rPr>
      </w:pPr>
      <w:r>
        <w:rPr>
          <w:rFonts w:hint="default"/>
          <w:sz w:val="24"/>
          <w:szCs w:val="32"/>
          <w:lang w:val="en-US" w:eastAsia="zh-CN"/>
        </w:rPr>
        <w:t>1号店企业文化很简单，称之为“八字箴言”：诚信INTEGRITY,，顾客CUSTOMER,，执行EXECUTION和创新INNOVATION。</w:t>
      </w:r>
    </w:p>
    <w:p>
      <w:pPr>
        <w:widowControl w:val="0"/>
        <w:numPr>
          <w:ilvl w:val="0"/>
          <w:numId w:val="0"/>
        </w:numPr>
        <w:jc w:val="both"/>
        <w:rPr>
          <w:rFonts w:hint="default"/>
          <w:sz w:val="24"/>
          <w:szCs w:val="32"/>
          <w:lang w:val="en-US" w:eastAsia="zh-CN"/>
        </w:rPr>
      </w:pPr>
    </w:p>
    <w:p>
      <w:pPr>
        <w:numPr>
          <w:ilvl w:val="0"/>
          <w:numId w:val="11"/>
        </w:numPr>
        <w:rPr>
          <w:rFonts w:hint="default"/>
          <w:b/>
          <w:bCs/>
          <w:sz w:val="24"/>
          <w:szCs w:val="32"/>
          <w:lang w:val="en-US" w:eastAsia="zh-CN"/>
        </w:rPr>
      </w:pPr>
      <w:r>
        <w:rPr>
          <w:rFonts w:hint="default"/>
          <w:b/>
          <w:bCs/>
          <w:sz w:val="24"/>
          <w:szCs w:val="32"/>
          <w:lang w:val="en-US" w:eastAsia="zh-CN"/>
        </w:rPr>
        <w:t>企业的盈利模式或者竞争立足点</w:t>
      </w:r>
    </w:p>
    <w:p>
      <w:pPr>
        <w:widowControl w:val="0"/>
        <w:numPr>
          <w:ilvl w:val="0"/>
          <w:numId w:val="12"/>
        </w:numPr>
        <w:jc w:val="both"/>
        <w:rPr>
          <w:rFonts w:hint="eastAsia"/>
          <w:sz w:val="24"/>
          <w:szCs w:val="32"/>
          <w:lang w:val="en-US" w:eastAsia="zh-CN"/>
        </w:rPr>
      </w:pPr>
      <w:r>
        <w:rPr>
          <w:rFonts w:hint="eastAsia"/>
          <w:sz w:val="24"/>
          <w:szCs w:val="32"/>
          <w:lang w:val="en-US" w:eastAsia="zh-CN"/>
        </w:rPr>
        <w:t>拼多多</w:t>
      </w:r>
    </w:p>
    <w:p>
      <w:pPr>
        <w:widowControl w:val="0"/>
        <w:numPr>
          <w:ilvl w:val="0"/>
          <w:numId w:val="0"/>
        </w:numPr>
        <w:ind w:firstLine="480" w:firstLineChars="200"/>
        <w:jc w:val="both"/>
        <w:rPr>
          <w:rFonts w:hint="eastAsia"/>
          <w:sz w:val="24"/>
          <w:szCs w:val="32"/>
          <w:lang w:val="en-US" w:eastAsia="zh-CN"/>
        </w:rPr>
      </w:pPr>
      <w:r>
        <w:rPr>
          <w:rFonts w:hint="eastAsia"/>
          <w:sz w:val="24"/>
          <w:szCs w:val="32"/>
          <w:lang w:val="en-US" w:eastAsia="zh-CN"/>
        </w:rPr>
        <w:t>拼多多是一个社交拼团购物平台，其发展之处是一个垂直水果电商拼团商城，后来逐渐演变成如今的形态。</w:t>
      </w:r>
    </w:p>
    <w:p>
      <w:pPr>
        <w:widowControl w:val="0"/>
        <w:numPr>
          <w:ilvl w:val="0"/>
          <w:numId w:val="0"/>
        </w:numPr>
        <w:ind w:firstLine="480" w:firstLineChars="200"/>
        <w:jc w:val="both"/>
        <w:rPr>
          <w:rFonts w:hint="eastAsia"/>
          <w:sz w:val="24"/>
          <w:szCs w:val="32"/>
          <w:lang w:val="en-US" w:eastAsia="zh-CN"/>
        </w:rPr>
      </w:pPr>
      <w:r>
        <w:rPr>
          <w:rFonts w:hint="eastAsia"/>
          <w:sz w:val="24"/>
          <w:szCs w:val="32"/>
          <w:lang w:val="en-US" w:eastAsia="zh-CN"/>
        </w:rPr>
        <w:t>在用户拉新手段上，拼多多主打低价模式。这与淘宝当初的一元秒杀，9.9元包邮策略雷同，但随着淘宝逐渐壮大之后，淘宝为了遏制商家用低价大爆款的模式，在很多类目设置了最低售价门槛，低于类目均价的商品在搜索时间会被屏蔽。比如同一款拼多多上销售火爆17元的卫衣，在淘宝上低于28元售价就无法检索到，这给拼多多留下了一定的运维空间。</w:t>
      </w:r>
    </w:p>
    <w:p>
      <w:pPr>
        <w:widowControl w:val="0"/>
        <w:numPr>
          <w:ilvl w:val="0"/>
          <w:numId w:val="0"/>
        </w:numPr>
        <w:ind w:firstLine="480" w:firstLineChars="200"/>
        <w:jc w:val="both"/>
        <w:rPr>
          <w:rFonts w:hint="eastAsia"/>
          <w:sz w:val="24"/>
          <w:szCs w:val="32"/>
          <w:lang w:val="en-US" w:eastAsia="zh-CN"/>
        </w:rPr>
      </w:pPr>
      <w:r>
        <w:rPr>
          <w:rFonts w:hint="eastAsia"/>
          <w:sz w:val="24"/>
          <w:szCs w:val="32"/>
          <w:lang w:val="en-US" w:eastAsia="zh-CN"/>
        </w:rPr>
        <w:t>这样，空出的巨大“低消费市场”，给了拼多多极大的发展空间，拼多多承接了淘宝升级后的“消费转移”，瞄准价格敏感型人群。打开拼多多界面，醒目的“低价爆款”，仿佛打开当年的淘宝。</w:t>
      </w:r>
    </w:p>
    <w:p>
      <w:pPr>
        <w:widowControl w:val="0"/>
        <w:numPr>
          <w:ilvl w:val="0"/>
          <w:numId w:val="0"/>
        </w:numPr>
        <w:ind w:firstLine="480" w:firstLineChars="200"/>
        <w:jc w:val="both"/>
        <w:rPr>
          <w:rFonts w:hint="eastAsia"/>
          <w:sz w:val="24"/>
          <w:szCs w:val="32"/>
          <w:lang w:val="en-US" w:eastAsia="zh-CN"/>
        </w:rPr>
      </w:pPr>
      <w:r>
        <w:rPr>
          <w:rFonts w:hint="eastAsia"/>
          <w:sz w:val="24"/>
          <w:szCs w:val="32"/>
          <w:lang w:val="en-US" w:eastAsia="zh-CN"/>
        </w:rPr>
        <w:t>其次，拼多多的引流渠道上，主要用户来自与微信。淘宝因被腾讯给封杀，无法获取到微信巨大的社交流量红利，无形中给拼多多构筑了一道防御工事。淘宝只能眼睁睁的看着拼多多快速发展，却毫无办法，毕竟这类用户群除去微信之外，几乎不会使用其他第三方软件了，淘宝无法抓取类似低消费水平的用户流量渠道。</w:t>
      </w:r>
    </w:p>
    <w:p>
      <w:pPr>
        <w:widowControl w:val="0"/>
        <w:numPr>
          <w:ilvl w:val="0"/>
          <w:numId w:val="0"/>
        </w:numPr>
        <w:ind w:firstLine="480" w:firstLineChars="200"/>
        <w:jc w:val="both"/>
        <w:rPr>
          <w:rFonts w:hint="eastAsia"/>
          <w:sz w:val="24"/>
          <w:szCs w:val="32"/>
          <w:lang w:val="en-US" w:eastAsia="zh-CN"/>
        </w:rPr>
      </w:pPr>
      <w:r>
        <w:rPr>
          <w:rFonts w:hint="eastAsia"/>
          <w:sz w:val="24"/>
          <w:szCs w:val="32"/>
          <w:lang w:val="en-US" w:eastAsia="zh-CN"/>
        </w:rPr>
        <w:t>拼多多模式牛逼之处还在于微分销+团购。大家都知道做电商前期最难在于所谓的补贴培养用户习惯，为产品打开知名度。结果事实上，有补贴了用户就买，没补贴了用户就走。前期砸的钱真的是无底洞，参考京东苏宁易迅当时猛砸钱的情形。拼多多初期利用的也是低价，组团邀请好友成团的形式，被邀请的人需要注册提供手机号、地址。即便是用便宜的商品来获得用户，多次分享的曝光很快就让产品的知名度打出去，同时获取大量用户注册。</w:t>
      </w:r>
    </w:p>
    <w:p>
      <w:pPr>
        <w:widowControl w:val="0"/>
        <w:numPr>
          <w:ilvl w:val="0"/>
          <w:numId w:val="0"/>
        </w:numPr>
        <w:ind w:firstLine="480" w:firstLineChars="200"/>
        <w:jc w:val="both"/>
        <w:rPr>
          <w:rFonts w:hint="eastAsia"/>
          <w:sz w:val="24"/>
          <w:szCs w:val="32"/>
          <w:lang w:val="en-US" w:eastAsia="zh-CN"/>
        </w:rPr>
      </w:pPr>
    </w:p>
    <w:p>
      <w:pPr>
        <w:widowControl w:val="0"/>
        <w:numPr>
          <w:ilvl w:val="0"/>
          <w:numId w:val="12"/>
        </w:numPr>
        <w:ind w:left="0" w:leftChars="0" w:firstLine="0" w:firstLineChars="0"/>
        <w:jc w:val="both"/>
        <w:rPr>
          <w:rFonts w:hint="eastAsia"/>
          <w:sz w:val="24"/>
          <w:szCs w:val="32"/>
          <w:lang w:val="en-US" w:eastAsia="zh-CN"/>
        </w:rPr>
      </w:pPr>
      <w:r>
        <w:rPr>
          <w:rFonts w:hint="eastAsia"/>
          <w:sz w:val="24"/>
          <w:szCs w:val="32"/>
          <w:lang w:val="en-US" w:eastAsia="zh-CN"/>
        </w:rPr>
        <w:t>一号店</w:t>
      </w:r>
    </w:p>
    <w:p>
      <w:pPr>
        <w:widowControl w:val="0"/>
        <w:numPr>
          <w:ilvl w:val="0"/>
          <w:numId w:val="0"/>
        </w:numPr>
        <w:ind w:firstLine="480" w:firstLineChars="200"/>
        <w:jc w:val="both"/>
        <w:rPr>
          <w:rFonts w:hint="default"/>
          <w:sz w:val="24"/>
          <w:szCs w:val="32"/>
          <w:highlight w:val="none"/>
          <w:lang w:val="en-US" w:eastAsia="zh-CN"/>
        </w:rPr>
      </w:pPr>
      <w:r>
        <w:rPr>
          <w:rFonts w:hint="default"/>
          <w:sz w:val="24"/>
          <w:szCs w:val="32"/>
          <w:highlight w:val="none"/>
          <w:lang w:val="en-US" w:eastAsia="zh-CN"/>
        </w:rPr>
        <w:t>1号店自主研发的五大模块，组成的超级平台，具有高效率、低成本、高兼容性、可扩性。</w:t>
      </w:r>
    </w:p>
    <w:p>
      <w:pPr>
        <w:widowControl w:val="0"/>
        <w:numPr>
          <w:ilvl w:val="0"/>
          <w:numId w:val="0"/>
        </w:numPr>
        <w:jc w:val="both"/>
        <w:rPr>
          <w:rFonts w:hint="default"/>
          <w:sz w:val="24"/>
          <w:szCs w:val="32"/>
          <w:highlight w:val="none"/>
          <w:lang w:val="en-US" w:eastAsia="zh-CN"/>
        </w:rPr>
      </w:pPr>
      <w:r>
        <w:rPr>
          <w:rFonts w:hint="eastAsia"/>
          <w:sz w:val="24"/>
          <w:szCs w:val="32"/>
          <w:highlight w:val="none"/>
          <w:lang w:val="en-US" w:eastAsia="zh-CN"/>
        </w:rPr>
        <w:t>1、</w:t>
      </w:r>
      <w:r>
        <w:rPr>
          <w:rFonts w:hint="default"/>
          <w:sz w:val="24"/>
          <w:szCs w:val="32"/>
          <w:highlight w:val="none"/>
          <w:lang w:val="en-US" w:eastAsia="zh-CN"/>
        </w:rPr>
        <w:t>全国布局</w:t>
      </w:r>
    </w:p>
    <w:p>
      <w:pPr>
        <w:widowControl w:val="0"/>
        <w:numPr>
          <w:ilvl w:val="0"/>
          <w:numId w:val="0"/>
        </w:numPr>
        <w:ind w:firstLine="480" w:firstLineChars="200"/>
        <w:jc w:val="both"/>
        <w:rPr>
          <w:rFonts w:hint="default"/>
          <w:sz w:val="24"/>
          <w:szCs w:val="32"/>
          <w:highlight w:val="none"/>
          <w:lang w:val="en-US" w:eastAsia="zh-CN"/>
        </w:rPr>
      </w:pPr>
      <w:r>
        <w:rPr>
          <w:rFonts w:hint="default"/>
          <w:sz w:val="24"/>
          <w:szCs w:val="32"/>
          <w:highlight w:val="none"/>
          <w:lang w:val="en-US" w:eastAsia="zh-CN"/>
        </w:rPr>
        <w:t>1号店在现有北京、上海、广州、成都、武汉、泉州、济南七大运营中心的基础之上，再在广东洪梅开建华南地区最大的自动化B2C电商仓库，在上海推出“准点达”，并推出“全国包邮”政策。</w:t>
      </w:r>
    </w:p>
    <w:p>
      <w:pPr>
        <w:widowControl w:val="0"/>
        <w:numPr>
          <w:ilvl w:val="0"/>
          <w:numId w:val="0"/>
        </w:numPr>
        <w:jc w:val="both"/>
        <w:rPr>
          <w:rFonts w:hint="default"/>
          <w:sz w:val="24"/>
          <w:szCs w:val="32"/>
          <w:highlight w:val="none"/>
          <w:lang w:val="en-US" w:eastAsia="zh-CN"/>
        </w:rPr>
      </w:pPr>
      <w:r>
        <w:rPr>
          <w:rFonts w:hint="eastAsia"/>
          <w:sz w:val="24"/>
          <w:szCs w:val="32"/>
          <w:highlight w:val="none"/>
          <w:lang w:val="en-US" w:eastAsia="zh-CN"/>
        </w:rPr>
        <w:t>2、</w:t>
      </w:r>
      <w:r>
        <w:rPr>
          <w:rFonts w:hint="default"/>
          <w:sz w:val="24"/>
          <w:szCs w:val="32"/>
          <w:highlight w:val="none"/>
          <w:lang w:val="en-US" w:eastAsia="zh-CN"/>
        </w:rPr>
        <w:t>系统优势</w:t>
      </w:r>
    </w:p>
    <w:p>
      <w:pPr>
        <w:widowControl w:val="0"/>
        <w:numPr>
          <w:ilvl w:val="0"/>
          <w:numId w:val="0"/>
        </w:numPr>
        <w:ind w:firstLine="480" w:firstLineChars="200"/>
        <w:jc w:val="both"/>
        <w:rPr>
          <w:rFonts w:hint="default"/>
          <w:sz w:val="24"/>
          <w:szCs w:val="32"/>
          <w:highlight w:val="none"/>
          <w:lang w:val="en-US" w:eastAsia="zh-CN"/>
        </w:rPr>
      </w:pPr>
      <w:r>
        <w:rPr>
          <w:rFonts w:hint="default"/>
          <w:sz w:val="24"/>
          <w:szCs w:val="32"/>
          <w:highlight w:val="none"/>
          <w:lang w:val="en-US" w:eastAsia="zh-CN"/>
        </w:rPr>
        <w:t>强大的PIS系统（价格智能管理系统）。1号店PIS系统通过实时监控全网70多家主流电商1700万种商品的价格和库存信息，根据1号店的价格策略实时调整价格，保证了1号店的价格竞争优势，为顾客省钱。同时，在价格规范监管方面，1号店在2013年上线了基准价流程，并在公司内部设立专人负责价格巡查，通过系统和人工方式对价格进行更严格的规范管理。</w:t>
      </w:r>
    </w:p>
    <w:p>
      <w:pPr>
        <w:widowControl w:val="0"/>
        <w:numPr>
          <w:ilvl w:val="0"/>
          <w:numId w:val="0"/>
        </w:numPr>
        <w:jc w:val="both"/>
        <w:rPr>
          <w:rFonts w:hint="default"/>
          <w:sz w:val="24"/>
          <w:szCs w:val="32"/>
          <w:highlight w:val="none"/>
          <w:lang w:val="en-US" w:eastAsia="zh-CN"/>
        </w:rPr>
      </w:pPr>
      <w:r>
        <w:rPr>
          <w:rFonts w:hint="default"/>
          <w:sz w:val="24"/>
          <w:szCs w:val="32"/>
          <w:highlight w:val="none"/>
          <w:lang w:val="en-US" w:eastAsia="zh-CN"/>
        </w:rPr>
        <w:t>3</w:t>
      </w:r>
      <w:r>
        <w:rPr>
          <w:rFonts w:hint="eastAsia"/>
          <w:sz w:val="24"/>
          <w:szCs w:val="32"/>
          <w:highlight w:val="none"/>
          <w:lang w:val="en-US" w:eastAsia="zh-CN"/>
        </w:rPr>
        <w:t>、</w:t>
      </w:r>
      <w:r>
        <w:rPr>
          <w:rFonts w:hint="default"/>
          <w:sz w:val="24"/>
          <w:szCs w:val="32"/>
          <w:highlight w:val="none"/>
          <w:lang w:val="en-US" w:eastAsia="zh-CN"/>
        </w:rPr>
        <w:t>严格的商品质量安全管理。</w:t>
      </w:r>
    </w:p>
    <w:p>
      <w:pPr>
        <w:widowControl w:val="0"/>
        <w:numPr>
          <w:ilvl w:val="0"/>
          <w:numId w:val="0"/>
        </w:numPr>
        <w:ind w:firstLine="480" w:firstLineChars="200"/>
        <w:jc w:val="both"/>
        <w:rPr>
          <w:rFonts w:hint="default"/>
          <w:sz w:val="24"/>
          <w:szCs w:val="32"/>
          <w:highlight w:val="none"/>
          <w:lang w:val="en-US" w:eastAsia="zh-CN"/>
        </w:rPr>
      </w:pPr>
      <w:r>
        <w:rPr>
          <w:rFonts w:hint="default"/>
          <w:sz w:val="24"/>
          <w:szCs w:val="32"/>
          <w:highlight w:val="none"/>
          <w:lang w:val="en-US" w:eastAsia="zh-CN"/>
        </w:rPr>
        <w:t>从2013年起，1号店开始对仓储、配送进行ISO9001质量管理体系认证。同时，1号店制定了 “4+1”质量控制安全管理体系，即在供应商审核、产品入库检查、存储配送管理、产品质量问题追溯等4个关键环节制定了详细的产品质量安全监督流程，并对供应商违法违规供货行为一查到底，全力维护消费者权益。数据显示，通过严格的标准管理。</w:t>
      </w:r>
    </w:p>
    <w:p>
      <w:pPr>
        <w:widowControl w:val="0"/>
        <w:numPr>
          <w:ilvl w:val="0"/>
          <w:numId w:val="0"/>
        </w:numPr>
        <w:jc w:val="both"/>
        <w:rPr>
          <w:rFonts w:hint="default"/>
          <w:sz w:val="24"/>
          <w:szCs w:val="32"/>
          <w:highlight w:val="none"/>
          <w:lang w:val="en-US" w:eastAsia="zh-CN"/>
        </w:rPr>
      </w:pPr>
      <w:r>
        <w:rPr>
          <w:rFonts w:hint="default"/>
          <w:sz w:val="24"/>
          <w:szCs w:val="32"/>
          <w:highlight w:val="none"/>
          <w:lang w:val="en-US" w:eastAsia="zh-CN"/>
        </w:rPr>
        <w:t>4</w:t>
      </w:r>
      <w:r>
        <w:rPr>
          <w:rFonts w:hint="eastAsia"/>
          <w:sz w:val="24"/>
          <w:szCs w:val="32"/>
          <w:highlight w:val="none"/>
          <w:lang w:val="en-US" w:eastAsia="zh-CN"/>
        </w:rPr>
        <w:t>、</w:t>
      </w:r>
      <w:r>
        <w:rPr>
          <w:rFonts w:hint="default"/>
          <w:sz w:val="24"/>
          <w:szCs w:val="32"/>
          <w:highlight w:val="none"/>
          <w:lang w:val="en-US" w:eastAsia="zh-CN"/>
        </w:rPr>
        <w:t>集成供应链</w:t>
      </w:r>
    </w:p>
    <w:p>
      <w:pPr>
        <w:widowControl w:val="0"/>
        <w:numPr>
          <w:ilvl w:val="0"/>
          <w:numId w:val="0"/>
        </w:numPr>
        <w:ind w:firstLine="480" w:firstLineChars="200"/>
        <w:jc w:val="both"/>
        <w:rPr>
          <w:rFonts w:hint="default"/>
          <w:sz w:val="24"/>
          <w:szCs w:val="32"/>
          <w:highlight w:val="none"/>
          <w:lang w:val="en-US" w:eastAsia="zh-CN"/>
        </w:rPr>
      </w:pPr>
      <w:r>
        <w:rPr>
          <w:rFonts w:hint="default"/>
          <w:sz w:val="24"/>
          <w:szCs w:val="32"/>
          <w:highlight w:val="none"/>
          <w:lang w:val="en-US" w:eastAsia="zh-CN"/>
        </w:rPr>
        <w:t>为了降低货损率、提升物流效率，1号店推出“托盘共用体系”，已经被“品牌直通车”合作品牌商宝洁、联合利华、雀巢、百事等跨国巨头采用；而“品牌直通车”同样是1号店的模式创新，通过与全球消费品巨头300个全球品牌达成销售信息、市场营销活动、库存备货、物流绿色通道、顾客满意度、运营数据、全球经验七个层面的“直通”，1号店为顾客提供更安全可信、更具价格优势的产品和服务。</w:t>
      </w:r>
    </w:p>
    <w:p>
      <w:pPr>
        <w:widowControl w:val="0"/>
        <w:numPr>
          <w:ilvl w:val="0"/>
          <w:numId w:val="0"/>
        </w:numPr>
        <w:jc w:val="both"/>
        <w:rPr>
          <w:rFonts w:hint="default"/>
          <w:sz w:val="24"/>
          <w:szCs w:val="32"/>
          <w:highlight w:val="none"/>
          <w:lang w:val="en-US" w:eastAsia="zh-CN"/>
        </w:rPr>
      </w:pPr>
      <w:r>
        <w:rPr>
          <w:rFonts w:hint="default"/>
          <w:sz w:val="24"/>
          <w:szCs w:val="32"/>
          <w:highlight w:val="none"/>
          <w:lang w:val="en-US" w:eastAsia="zh-CN"/>
        </w:rPr>
        <w:t>5</w:t>
      </w:r>
      <w:r>
        <w:rPr>
          <w:rFonts w:hint="eastAsia"/>
          <w:sz w:val="24"/>
          <w:szCs w:val="32"/>
          <w:highlight w:val="none"/>
          <w:lang w:val="en-US" w:eastAsia="zh-CN"/>
        </w:rPr>
        <w:t>、</w:t>
      </w:r>
      <w:r>
        <w:rPr>
          <w:rFonts w:hint="default"/>
          <w:sz w:val="24"/>
          <w:szCs w:val="32"/>
          <w:highlight w:val="none"/>
          <w:lang w:val="en-US" w:eastAsia="zh-CN"/>
        </w:rPr>
        <w:t>特色服务</w:t>
      </w:r>
    </w:p>
    <w:p>
      <w:pPr>
        <w:widowControl w:val="0"/>
        <w:numPr>
          <w:ilvl w:val="0"/>
          <w:numId w:val="0"/>
        </w:numPr>
        <w:ind w:firstLine="480" w:firstLineChars="200"/>
        <w:jc w:val="both"/>
        <w:rPr>
          <w:rFonts w:hint="default"/>
          <w:sz w:val="24"/>
          <w:szCs w:val="32"/>
          <w:highlight w:val="none"/>
          <w:lang w:val="en-US" w:eastAsia="zh-CN"/>
        </w:rPr>
      </w:pPr>
      <w:r>
        <w:rPr>
          <w:rFonts w:hint="default"/>
          <w:sz w:val="24"/>
          <w:szCs w:val="32"/>
          <w:highlight w:val="none"/>
          <w:lang w:val="en-US" w:eastAsia="zh-CN"/>
        </w:rPr>
        <w:t>多种支付方式--便捷、安全</w:t>
      </w:r>
    </w:p>
    <w:p>
      <w:pPr>
        <w:widowControl w:val="0"/>
        <w:numPr>
          <w:ilvl w:val="0"/>
          <w:numId w:val="0"/>
        </w:numPr>
        <w:ind w:firstLine="480" w:firstLineChars="200"/>
        <w:jc w:val="both"/>
        <w:rPr>
          <w:rFonts w:hint="default"/>
          <w:sz w:val="24"/>
          <w:szCs w:val="32"/>
          <w:highlight w:val="none"/>
          <w:lang w:val="en-US" w:eastAsia="zh-CN"/>
        </w:rPr>
      </w:pPr>
      <w:r>
        <w:rPr>
          <w:rFonts w:hint="default"/>
          <w:sz w:val="24"/>
          <w:szCs w:val="32"/>
          <w:highlight w:val="none"/>
          <w:lang w:val="en-US" w:eastAsia="zh-CN"/>
        </w:rPr>
        <w:t>货到付现金、货到刷卡（银行卡、购物卡等）、网上支付（支持9家银行卡及支付宝、银联在线等平台）、银行转账</w:t>
      </w:r>
    </w:p>
    <w:p>
      <w:pPr>
        <w:widowControl w:val="0"/>
        <w:numPr>
          <w:ilvl w:val="0"/>
          <w:numId w:val="0"/>
        </w:numPr>
        <w:ind w:firstLine="480" w:firstLineChars="200"/>
        <w:jc w:val="both"/>
        <w:rPr>
          <w:rFonts w:hint="default"/>
          <w:sz w:val="24"/>
          <w:szCs w:val="32"/>
          <w:highlight w:val="none"/>
          <w:lang w:val="en-US" w:eastAsia="zh-CN"/>
        </w:rPr>
      </w:pPr>
      <w:r>
        <w:rPr>
          <w:rFonts w:hint="default"/>
          <w:sz w:val="24"/>
          <w:szCs w:val="32"/>
          <w:highlight w:val="none"/>
          <w:lang w:val="en-US" w:eastAsia="zh-CN"/>
        </w:rPr>
        <w:t>满99免运费--省钱</w:t>
      </w:r>
    </w:p>
    <w:p>
      <w:pPr>
        <w:widowControl w:val="0"/>
        <w:numPr>
          <w:ilvl w:val="0"/>
          <w:numId w:val="0"/>
        </w:numPr>
        <w:ind w:firstLine="240" w:firstLineChars="100"/>
        <w:jc w:val="both"/>
        <w:rPr>
          <w:rFonts w:hint="default"/>
          <w:sz w:val="24"/>
          <w:szCs w:val="32"/>
          <w:highlight w:val="none"/>
          <w:lang w:val="en-US" w:eastAsia="zh-CN"/>
        </w:rPr>
      </w:pPr>
      <w:r>
        <w:rPr>
          <w:rFonts w:hint="default"/>
          <w:sz w:val="24"/>
          <w:szCs w:val="32"/>
          <w:highlight w:val="none"/>
          <w:lang w:val="en-US" w:eastAsia="zh-CN"/>
        </w:rPr>
        <w:t>假一赔三、小家电、家居用品30天无理由退换货</w:t>
      </w:r>
    </w:p>
    <w:p>
      <w:pPr>
        <w:widowControl w:val="0"/>
        <w:numPr>
          <w:ilvl w:val="0"/>
          <w:numId w:val="0"/>
        </w:numPr>
        <w:ind w:firstLine="240" w:firstLineChars="100"/>
        <w:jc w:val="both"/>
        <w:rPr>
          <w:rFonts w:hint="default"/>
          <w:sz w:val="24"/>
          <w:szCs w:val="32"/>
          <w:highlight w:val="none"/>
          <w:lang w:val="en-US" w:eastAsia="zh-CN"/>
        </w:rPr>
      </w:pPr>
    </w:p>
    <w:p>
      <w:pPr>
        <w:numPr>
          <w:ilvl w:val="0"/>
          <w:numId w:val="11"/>
        </w:numPr>
        <w:ind w:left="0" w:leftChars="0" w:firstLine="0" w:firstLineChars="0"/>
        <w:rPr>
          <w:rFonts w:hint="default"/>
          <w:b/>
          <w:bCs/>
          <w:sz w:val="24"/>
          <w:szCs w:val="32"/>
          <w:lang w:val="en-US" w:eastAsia="zh-CN"/>
        </w:rPr>
      </w:pPr>
      <w:r>
        <w:rPr>
          <w:rFonts w:hint="default"/>
          <w:b/>
          <w:bCs/>
          <w:sz w:val="24"/>
          <w:szCs w:val="32"/>
          <w:lang w:val="en-US" w:eastAsia="zh-CN"/>
        </w:rPr>
        <w:t>想要询问公司主要负责人的问题</w:t>
      </w:r>
    </w:p>
    <w:p>
      <w:pPr>
        <w:widowControl w:val="0"/>
        <w:numPr>
          <w:ilvl w:val="0"/>
          <w:numId w:val="0"/>
        </w:numPr>
        <w:jc w:val="both"/>
        <w:rPr>
          <w:rFonts w:hint="default"/>
          <w:sz w:val="24"/>
          <w:szCs w:val="32"/>
          <w:highlight w:val="none"/>
          <w:lang w:val="en-US" w:eastAsia="zh-CN"/>
        </w:rPr>
      </w:pPr>
      <w:r>
        <w:rPr>
          <w:rFonts w:hint="default"/>
          <w:sz w:val="24"/>
          <w:szCs w:val="32"/>
          <w:highlight w:val="none"/>
          <w:lang w:val="en-US" w:eastAsia="zh-CN"/>
        </w:rPr>
        <w:t>1.未来的计划(接下来的最大目标，如今面临的问题等)</w:t>
      </w:r>
    </w:p>
    <w:p>
      <w:pPr>
        <w:widowControl w:val="0"/>
        <w:numPr>
          <w:ilvl w:val="0"/>
          <w:numId w:val="0"/>
        </w:numPr>
        <w:jc w:val="both"/>
        <w:rPr>
          <w:rFonts w:hint="default"/>
          <w:sz w:val="24"/>
          <w:szCs w:val="32"/>
          <w:highlight w:val="none"/>
          <w:lang w:val="en-US" w:eastAsia="zh-CN"/>
        </w:rPr>
      </w:pPr>
      <w:r>
        <w:rPr>
          <w:rFonts w:hint="default"/>
          <w:sz w:val="24"/>
          <w:szCs w:val="32"/>
          <w:highlight w:val="none"/>
          <w:lang w:val="en-US" w:eastAsia="zh-CN"/>
        </w:rPr>
        <w:t>2.公司在海外市场的情况，进入海外市场时遇到的的问题</w:t>
      </w:r>
    </w:p>
    <w:p>
      <w:pPr>
        <w:widowControl w:val="0"/>
        <w:numPr>
          <w:ilvl w:val="0"/>
          <w:numId w:val="0"/>
        </w:numPr>
        <w:jc w:val="both"/>
        <w:rPr>
          <w:rFonts w:hint="default"/>
          <w:sz w:val="24"/>
          <w:szCs w:val="32"/>
          <w:highlight w:val="none"/>
          <w:lang w:val="en-US" w:eastAsia="zh-CN"/>
        </w:rPr>
      </w:pPr>
      <w:r>
        <w:rPr>
          <w:rFonts w:hint="default"/>
          <w:sz w:val="24"/>
          <w:szCs w:val="32"/>
          <w:highlight w:val="none"/>
          <w:lang w:val="en-US" w:eastAsia="zh-CN"/>
        </w:rPr>
        <w:t>3.“拼团来实现以更低的价格购买商品”此灵感来自什么? 刚开始遇到了什么困难</w:t>
      </w:r>
    </w:p>
    <w:p>
      <w:pPr>
        <w:widowControl w:val="0"/>
        <w:numPr>
          <w:ilvl w:val="0"/>
          <w:numId w:val="0"/>
        </w:numPr>
        <w:jc w:val="both"/>
        <w:rPr>
          <w:rFonts w:hint="default"/>
          <w:sz w:val="24"/>
          <w:szCs w:val="32"/>
          <w:highlight w:val="none"/>
          <w:lang w:val="en-US" w:eastAsia="zh-CN"/>
        </w:rPr>
      </w:pPr>
      <w:r>
        <w:rPr>
          <w:rFonts w:hint="default"/>
          <w:sz w:val="24"/>
          <w:szCs w:val="32"/>
          <w:highlight w:val="none"/>
          <w:lang w:val="en-US" w:eastAsia="zh-CN"/>
        </w:rPr>
        <w:t>4.技术上独一无二的地方</w:t>
      </w:r>
    </w:p>
    <w:p>
      <w:pPr>
        <w:widowControl w:val="0"/>
        <w:numPr>
          <w:ilvl w:val="0"/>
          <w:numId w:val="0"/>
        </w:numPr>
        <w:jc w:val="both"/>
        <w:rPr>
          <w:rFonts w:hint="default"/>
          <w:sz w:val="24"/>
          <w:szCs w:val="32"/>
          <w:highlight w:val="none"/>
          <w:lang w:val="en-US" w:eastAsia="zh-CN"/>
        </w:rPr>
      </w:pPr>
      <w:r>
        <w:rPr>
          <w:rFonts w:hint="default"/>
          <w:sz w:val="24"/>
          <w:szCs w:val="32"/>
          <w:highlight w:val="none"/>
          <w:lang w:val="en-US" w:eastAsia="zh-CN"/>
        </w:rPr>
        <w:t>5.“拼团” 有部分评价为不那么乐观，公司怎么得到用户的信用?</w:t>
      </w:r>
    </w:p>
    <w:p>
      <w:pPr>
        <w:widowControl w:val="0"/>
        <w:numPr>
          <w:ilvl w:val="0"/>
          <w:numId w:val="0"/>
        </w:numPr>
        <w:jc w:val="both"/>
        <w:rPr>
          <w:rFonts w:hint="default"/>
          <w:sz w:val="24"/>
          <w:szCs w:val="32"/>
          <w:highlight w:val="none"/>
          <w:lang w:val="en-US" w:eastAsia="zh-CN"/>
        </w:rPr>
      </w:pPr>
      <w:r>
        <w:rPr>
          <w:rFonts w:hint="default"/>
          <w:sz w:val="24"/>
          <w:szCs w:val="32"/>
          <w:highlight w:val="none"/>
          <w:lang w:val="en-US" w:eastAsia="zh-CN"/>
        </w:rPr>
        <w:t>6.用户隐私问题</w:t>
      </w:r>
    </w:p>
    <w:p>
      <w:pPr>
        <w:widowControl w:val="0"/>
        <w:numPr>
          <w:ilvl w:val="0"/>
          <w:numId w:val="0"/>
        </w:numPr>
        <w:jc w:val="both"/>
        <w:rPr>
          <w:rFonts w:hint="default"/>
          <w:sz w:val="24"/>
          <w:szCs w:val="32"/>
          <w:highlight w:val="yellow"/>
          <w:lang w:val="en-US" w:eastAsia="zh-CN"/>
        </w:rPr>
      </w:pPr>
    </w:p>
    <w:p>
      <w:pPr>
        <w:numPr>
          <w:ilvl w:val="0"/>
          <w:numId w:val="11"/>
        </w:numPr>
        <w:ind w:left="0" w:leftChars="0" w:firstLine="0" w:firstLineChars="0"/>
        <w:rPr>
          <w:rFonts w:hint="default"/>
          <w:b/>
          <w:bCs/>
          <w:sz w:val="24"/>
          <w:szCs w:val="32"/>
          <w:lang w:val="en-US" w:eastAsia="zh-CN"/>
        </w:rPr>
      </w:pPr>
      <w:r>
        <w:rPr>
          <w:rFonts w:hint="default"/>
          <w:b/>
          <w:bCs/>
          <w:sz w:val="24"/>
          <w:szCs w:val="32"/>
          <w:lang w:val="en-US" w:eastAsia="zh-CN"/>
        </w:rPr>
        <w:t>本小组调研公司形成的成果在整个支队实践活动中的意义</w:t>
      </w:r>
    </w:p>
    <w:p>
      <w:pPr>
        <w:widowControl w:val="0"/>
        <w:numPr>
          <w:ilvl w:val="0"/>
          <w:numId w:val="0"/>
        </w:numPr>
        <w:ind w:firstLine="480" w:firstLineChars="200"/>
        <w:jc w:val="both"/>
        <w:rPr>
          <w:rFonts w:hint="eastAsia"/>
          <w:sz w:val="24"/>
          <w:szCs w:val="32"/>
          <w:highlight w:val="none"/>
          <w:lang w:val="en-US" w:eastAsia="zh-CN"/>
        </w:rPr>
      </w:pPr>
      <w:r>
        <w:rPr>
          <w:rFonts w:hint="eastAsia"/>
          <w:sz w:val="24"/>
          <w:szCs w:val="32"/>
          <w:highlight w:val="none"/>
          <w:lang w:val="en-US" w:eastAsia="zh-CN"/>
        </w:rPr>
        <w:t>参观调研拼多多公司将让我们从一个宏观的层面了解现有电商平台的痛点，以及如何通过电商模式的创新达到占有市场的目的。这家成立于2015年的电商，仅仅用了三年便到达了市值逾200亿美元、赴美上市等其他许多竞争对手都不曾到达的一步。究其原因，除了巧妙借助微信的巨大流量与社交红利，以及主打“团购+低价”的竞争策略之外，还有更为深层次的社会现实原因。</w:t>
      </w:r>
    </w:p>
    <w:p>
      <w:pPr>
        <w:widowControl w:val="0"/>
        <w:numPr>
          <w:ilvl w:val="0"/>
          <w:numId w:val="0"/>
        </w:numPr>
        <w:ind w:firstLine="480" w:firstLineChars="200"/>
        <w:jc w:val="both"/>
        <w:rPr>
          <w:rFonts w:hint="eastAsia"/>
          <w:sz w:val="24"/>
          <w:szCs w:val="32"/>
          <w:highlight w:val="none"/>
          <w:lang w:val="en-US" w:eastAsia="zh-CN"/>
        </w:rPr>
      </w:pPr>
      <w:r>
        <w:rPr>
          <w:rFonts w:hint="eastAsia"/>
          <w:sz w:val="24"/>
          <w:szCs w:val="32"/>
          <w:highlight w:val="none"/>
          <w:lang w:val="en-US" w:eastAsia="zh-CN"/>
        </w:rPr>
        <w:t>而参观调研一号店，可以了解电商平台资源整合的方法，以及京东在收购1号店之后，1号店在京东整个战略体系中的地位和作用。京东收购1号店，除了为消灭竞争对手获得更大的市场占有率，还可以拿到所有1号店顾客和商家的数据，促进市场分析以得出更好的经营策略。</w:t>
      </w:r>
    </w:p>
    <w:p>
      <w:pPr>
        <w:widowControl w:val="0"/>
        <w:numPr>
          <w:ilvl w:val="0"/>
          <w:numId w:val="0"/>
        </w:numPr>
        <w:jc w:val="both"/>
        <w:rPr>
          <w:rFonts w:hint="default"/>
          <w:sz w:val="24"/>
          <w:szCs w:val="32"/>
          <w:lang w:val="en-US" w:eastAsia="zh-CN"/>
        </w:rPr>
      </w:pPr>
    </w:p>
    <w:p>
      <w:pPr>
        <w:pStyle w:val="3"/>
      </w:pPr>
      <w:r>
        <w:t>上海二组（沃尔玛、亚马逊中国）：</w:t>
      </w:r>
    </w:p>
    <w:p>
      <w:pPr>
        <w:jc w:val="center"/>
        <w:rPr>
          <w:sz w:val="28"/>
          <w:szCs w:val="28"/>
        </w:rPr>
      </w:pPr>
      <w:r>
        <w:rPr>
          <w:rFonts w:hint="eastAsia"/>
          <w:sz w:val="28"/>
          <w:szCs w:val="28"/>
        </w:rPr>
        <w:t>沃尔玛</w:t>
      </w:r>
    </w:p>
    <w:p>
      <w:r>
        <w:rPr>
          <w:rFonts w:hint="eastAsia"/>
        </w:rPr>
        <w:t>一、公司概况</w:t>
      </w:r>
    </w:p>
    <w:p>
      <w:pPr>
        <w:widowControl/>
        <w:ind w:firstLine="420" w:firstLineChars="200"/>
        <w:jc w:val="left"/>
        <w:rPr>
          <w:rFonts w:cs="Times New Roman" w:asciiTheme="minorEastAsia" w:hAnsiTheme="minorEastAsia"/>
          <w:kern w:val="0"/>
          <w:sz w:val="21"/>
          <w:szCs w:val="21"/>
        </w:rPr>
      </w:pPr>
      <w:r>
        <w:rPr>
          <w:rFonts w:cs="Arial" w:asciiTheme="minorEastAsia" w:hAnsiTheme="minorEastAsia"/>
          <w:kern w:val="0"/>
          <w:sz w:val="21"/>
          <w:szCs w:val="21"/>
          <w:shd w:val="clear" w:color="auto" w:fill="FFFFFF"/>
        </w:rPr>
        <w:t>沃尔玛公司由美国零售业的传奇人物山姆•沃尔顿先生于1962年在阿肯色州成立。经过五十多年的发展，沃尔玛公司已经成为世界最大的私人雇主和连锁零售商，多次荣登《财富》杂志世界500强榜首及当选最具价值品牌。</w:t>
      </w:r>
    </w:p>
    <w:p>
      <w:pPr>
        <w:shd w:val="clear" w:color="auto" w:fill="FFFFFF"/>
        <w:ind w:firstLine="420" w:firstLineChars="200"/>
        <w:rPr>
          <w:rFonts w:cs="Arial" w:asciiTheme="minorEastAsia" w:hAnsiTheme="minorEastAsia"/>
          <w:sz w:val="21"/>
          <w:szCs w:val="21"/>
          <w:shd w:val="clear" w:color="auto" w:fill="FFFFFF"/>
        </w:rPr>
      </w:pPr>
      <w:r>
        <w:rPr>
          <w:rFonts w:cs="Arial" w:asciiTheme="minorEastAsia" w:hAnsiTheme="minorEastAsia"/>
          <w:sz w:val="21"/>
          <w:szCs w:val="21"/>
        </w:rPr>
        <w:t>沃尔玛公司致力于通过实体零售店、在线电子商店、以及移动设备移动端等不同平台不同方式来帮助世界各地的人们随时随地节省开支，并生活得更好。每周，超过2.75亿名顾客和会员光顾</w:t>
      </w:r>
      <w:r>
        <w:rPr>
          <w:rFonts w:hint="eastAsia" w:cs="Arial" w:asciiTheme="minorEastAsia" w:hAnsiTheme="minorEastAsia"/>
          <w:sz w:val="21"/>
          <w:szCs w:val="21"/>
        </w:rPr>
        <w:t>沃尔玛</w:t>
      </w:r>
      <w:r>
        <w:rPr>
          <w:rFonts w:cs="Arial" w:asciiTheme="minorEastAsia" w:hAnsiTheme="minorEastAsia"/>
          <w:sz w:val="21"/>
          <w:szCs w:val="21"/>
        </w:rPr>
        <w:t>在27个国家拥有的58个品牌下的11,300多家分店以及电子商务网站。沃尔玛全球2019财年营收达到5144亿美元，</w:t>
      </w:r>
      <w:r>
        <w:rPr>
          <w:rFonts w:cs="Arial" w:asciiTheme="minorEastAsia" w:hAnsiTheme="minorEastAsia"/>
          <w:sz w:val="21"/>
          <w:szCs w:val="21"/>
          <w:shd w:val="clear" w:color="auto" w:fill="FFFFFF"/>
        </w:rPr>
        <w:t>全球员工总数超220万名。沃尔玛将继续在可持续发展、企业慈善以及就业机会领域担任担任领军者的角色。</w:t>
      </w:r>
    </w:p>
    <w:p>
      <w:pPr>
        <w:shd w:val="clear" w:color="auto" w:fill="FFFFFF"/>
        <w:ind w:firstLine="420" w:firstLineChars="200"/>
        <w:rPr>
          <w:rFonts w:cs="Arial" w:asciiTheme="minorEastAsia" w:hAnsiTheme="minorEastAsia"/>
          <w:sz w:val="21"/>
          <w:szCs w:val="21"/>
          <w:shd w:val="clear" w:color="auto" w:fill="FFFFFF"/>
        </w:rPr>
      </w:pPr>
      <w:r>
        <w:rPr>
          <w:rFonts w:cs="Arial" w:asciiTheme="minorEastAsia" w:hAnsiTheme="minorEastAsia"/>
          <w:sz w:val="21"/>
          <w:szCs w:val="21"/>
          <w:shd w:val="clear" w:color="auto" w:fill="FFFFFF"/>
        </w:rPr>
        <w:t>沃尔玛于1996年进入中国，在深圳开设了第一家沃尔玛购物广场和山姆会员商店。经过20多年在中国的发展，</w:t>
      </w:r>
      <w:r>
        <w:rPr>
          <w:rFonts w:hint="eastAsia" w:cs="Arial" w:asciiTheme="minorEastAsia" w:hAnsiTheme="minorEastAsia"/>
          <w:sz w:val="21"/>
          <w:szCs w:val="21"/>
          <w:shd w:val="clear" w:color="auto" w:fill="FFFFFF"/>
        </w:rPr>
        <w:t>沃尔玛中国</w:t>
      </w:r>
      <w:r>
        <w:rPr>
          <w:rFonts w:cs="Arial" w:asciiTheme="minorEastAsia" w:hAnsiTheme="minorEastAsia"/>
          <w:sz w:val="21"/>
          <w:szCs w:val="21"/>
          <w:shd w:val="clear" w:color="auto" w:fill="FFFFFF"/>
        </w:rPr>
        <w:t>已拥有约10万名员工。目前沃尔玛在中国经营多种业态和品牌，包括购物广场、山姆会员商店、沃尔玛惠选超市等。沃尔玛目前已经在全国180多个城市开设了400多家商场、约20家配送中心。沃尔玛进入中国以来累计服务顾客70亿人次。沃尔玛在中国的经营始终坚持本地采购，目前，沃尔玛中国与超过7,000家供应商建立了合作关系，销售的产品中本地产品超过95%。</w:t>
      </w:r>
    </w:p>
    <w:p>
      <w:pPr>
        <w:shd w:val="clear" w:color="auto" w:fill="FFFFFF"/>
        <w:ind w:firstLine="420" w:firstLineChars="200"/>
        <w:rPr>
          <w:rFonts w:cs="Arial" w:asciiTheme="minorEastAsia" w:hAnsiTheme="minorEastAsia"/>
          <w:sz w:val="21"/>
          <w:szCs w:val="21"/>
          <w:shd w:val="clear" w:color="auto" w:fill="FFFFFF"/>
        </w:rPr>
      </w:pPr>
      <w:r>
        <w:rPr>
          <w:rFonts w:cs="Arial" w:asciiTheme="minorEastAsia" w:hAnsiTheme="minorEastAsia"/>
          <w:sz w:val="21"/>
          <w:szCs w:val="21"/>
          <w:shd w:val="clear" w:color="auto" w:fill="FFFFFF"/>
        </w:rPr>
        <w:t>秉持着目前良好的发展势头，沃尔玛将持续扩大在华的投资，未来线上线下齐头并进给顾客提供更好的服务。同时，沃尔玛将继续升级现有门店、加强食品安全，与本土供应商共赢发展。沃尔玛希望能更好地适应中国经济新常态，创造更多就业岗位，在与中国经济共发展的同时成为消费者信赖的优秀企业公民。</w:t>
      </w:r>
    </w:p>
    <w:p>
      <w:pPr>
        <w:shd w:val="clear" w:color="auto" w:fill="FFFFFF"/>
        <w:ind w:firstLine="420" w:firstLineChars="200"/>
        <w:rPr>
          <w:rFonts w:cs="Arial" w:asciiTheme="minorEastAsia" w:hAnsiTheme="minorEastAsia"/>
          <w:sz w:val="21"/>
          <w:szCs w:val="21"/>
          <w:shd w:val="clear" w:color="auto" w:fill="FFFFFF"/>
        </w:rPr>
      </w:pPr>
      <w:r>
        <w:rPr>
          <w:rFonts w:cs="Arial" w:asciiTheme="minorEastAsia" w:hAnsiTheme="minorEastAsia"/>
          <w:sz w:val="21"/>
          <w:szCs w:val="21"/>
          <w:shd w:val="clear" w:color="auto" w:fill="FFFFFF"/>
        </w:rPr>
        <w:t>与在世界其它地方一样，沃尔玛在中国始终坚持“服务顾客、尊重个人、追求卓越、诚信行事”的四大核心价值观及行为，专注于开好每一家店，服务好每一位顾客，履行公司的核心使命，以不断地为我们的顾客、会员和员工创造非凡。</w:t>
      </w:r>
    </w:p>
    <w:p>
      <w:pPr>
        <w:rPr>
          <w:rFonts w:ascii="Arial" w:hAnsi="Arial" w:eastAsia="宋体" w:cs="Arial"/>
          <w:color w:val="666666"/>
          <w:kern w:val="0"/>
          <w:sz w:val="18"/>
          <w:szCs w:val="18"/>
          <w:shd w:val="clear" w:color="auto" w:fill="FFFFFF"/>
        </w:rPr>
      </w:pPr>
    </w:p>
    <w:p>
      <w:r>
        <w:rPr>
          <w:rFonts w:hint="eastAsia"/>
        </w:rPr>
        <w:t>二、盈利模式</w:t>
      </w:r>
    </w:p>
    <w:p>
      <w:pPr>
        <w:widowControl/>
        <w:shd w:val="clear" w:color="auto" w:fill="FFFFFF"/>
        <w:ind w:firstLine="420"/>
        <w:jc w:val="left"/>
        <w:rPr>
          <w:rFonts w:cs="Arial" w:asciiTheme="minorEastAsia" w:hAnsiTheme="minorEastAsia"/>
          <w:kern w:val="0"/>
          <w:sz w:val="21"/>
          <w:szCs w:val="21"/>
          <w:shd w:val="clear" w:color="auto" w:fill="FFFFFF"/>
        </w:rPr>
      </w:pPr>
      <w:r>
        <w:rPr>
          <w:rFonts w:cs="Arial" w:asciiTheme="minorEastAsia" w:hAnsiTheme="minorEastAsia"/>
          <w:kern w:val="0"/>
          <w:sz w:val="21"/>
          <w:szCs w:val="21"/>
          <w:shd w:val="clear" w:color="auto" w:fill="FFFFFF"/>
        </w:rPr>
        <w:t>沃尔玛在中国经营多种业态，包括购物广场、山姆会员商店两大主力业态及沃尔玛惠选超市业态。</w:t>
      </w:r>
    </w:p>
    <w:p>
      <w:pPr>
        <w:widowControl/>
        <w:shd w:val="clear" w:color="auto" w:fill="FFFFFF"/>
        <w:ind w:firstLine="420"/>
        <w:jc w:val="left"/>
        <w:rPr>
          <w:rFonts w:cs="Arial" w:asciiTheme="minorEastAsia" w:hAnsiTheme="minorEastAsia"/>
          <w:kern w:val="0"/>
          <w:sz w:val="21"/>
          <w:szCs w:val="21"/>
          <w:shd w:val="clear" w:color="auto" w:fill="FFFFFF"/>
        </w:rPr>
      </w:pPr>
    </w:p>
    <w:p>
      <w:pPr>
        <w:widowControl/>
        <w:shd w:val="clear" w:color="auto" w:fill="FFFFFF"/>
        <w:ind w:firstLine="420"/>
        <w:jc w:val="left"/>
        <w:rPr>
          <w:rFonts w:cs="Arial" w:asciiTheme="minorEastAsia" w:hAnsiTheme="minorEastAsia"/>
          <w:b/>
          <w:kern w:val="0"/>
          <w:sz w:val="21"/>
          <w:szCs w:val="21"/>
          <w:shd w:val="clear" w:color="auto" w:fill="FFFFFF"/>
        </w:rPr>
      </w:pPr>
      <w:r>
        <w:rPr>
          <w:rFonts w:cs="Arial" w:asciiTheme="minorEastAsia" w:hAnsiTheme="minorEastAsia"/>
          <w:b/>
          <w:kern w:val="0"/>
          <w:sz w:val="21"/>
          <w:szCs w:val="21"/>
          <w:shd w:val="clear" w:color="auto" w:fill="FFFFFF"/>
        </w:rPr>
        <w:t>沃尔玛购物广场</w:t>
      </w:r>
    </w:p>
    <w:p>
      <w:pPr>
        <w:widowControl/>
        <w:shd w:val="clear" w:color="auto" w:fill="FFFFFF"/>
        <w:ind w:firstLine="420"/>
        <w:jc w:val="left"/>
        <w:rPr>
          <w:rFonts w:cs="Arial" w:asciiTheme="minorEastAsia" w:hAnsiTheme="minorEastAsia"/>
          <w:kern w:val="0"/>
          <w:sz w:val="21"/>
          <w:szCs w:val="21"/>
          <w:shd w:val="clear" w:color="auto" w:fill="FFFFFF"/>
        </w:rPr>
      </w:pPr>
      <w:r>
        <w:rPr>
          <w:rFonts w:cs="Arial" w:asciiTheme="minorEastAsia" w:hAnsiTheme="minorEastAsia"/>
          <w:kern w:val="0"/>
          <w:sz w:val="21"/>
          <w:szCs w:val="21"/>
          <w:shd w:val="clear" w:color="auto" w:fill="FFFFFF"/>
        </w:rPr>
        <w:t>沃尔玛购物广场营业面积约5千多至1万多平方米不等，主营生鲜食品、服装、家电、干货等两万多种商品，为顾客提供独特“一站式购物”体验。同时作为主力店，为相邻的小零售商、餐厅及商店等商家吸引客流。</w:t>
      </w:r>
    </w:p>
    <w:p>
      <w:pPr>
        <w:widowControl/>
        <w:shd w:val="clear" w:color="auto" w:fill="FFFFFF"/>
        <w:ind w:firstLine="420"/>
        <w:jc w:val="left"/>
        <w:rPr>
          <w:rFonts w:cs="Arial" w:asciiTheme="minorEastAsia" w:hAnsiTheme="minorEastAsia"/>
          <w:kern w:val="0"/>
          <w:sz w:val="21"/>
          <w:szCs w:val="21"/>
          <w:shd w:val="clear" w:color="auto" w:fill="FFFFFF"/>
        </w:rPr>
      </w:pPr>
      <w:r>
        <w:rPr>
          <w:rFonts w:cs="Arial" w:asciiTheme="minorEastAsia" w:hAnsiTheme="minorEastAsia"/>
          <w:kern w:val="0"/>
          <w:sz w:val="21"/>
          <w:szCs w:val="21"/>
          <w:shd w:val="clear" w:color="auto" w:fill="FFFFFF"/>
        </w:rPr>
        <w:t>沃尔玛购物广场不仅注重食品安全和商品质量，还一直致力于为实现“为顾客省钱、让他们生活得更好”的目标而做出努力。每家购物广场努力为顾客核查更多的商品，在全国范围力推“省心价”商品，为消费者省去比价的烦恼。同时，通过市场调研甄选消费者喜爱的商品组合，配合以不断改良的陈列方式，持续推动店面改造，以提升顾客购物体验，在满足顾客需求的同时带来产品整体销售的增长。</w:t>
      </w:r>
    </w:p>
    <w:p>
      <w:pPr>
        <w:widowControl/>
        <w:shd w:val="clear" w:color="auto" w:fill="FFFFFF"/>
        <w:ind w:firstLine="420"/>
        <w:jc w:val="left"/>
        <w:rPr>
          <w:rFonts w:cs="Arial" w:asciiTheme="minorEastAsia" w:hAnsiTheme="minorEastAsia"/>
          <w:kern w:val="0"/>
          <w:sz w:val="21"/>
          <w:szCs w:val="21"/>
          <w:shd w:val="clear" w:color="auto" w:fill="FFFFFF"/>
        </w:rPr>
      </w:pPr>
    </w:p>
    <w:p>
      <w:pPr>
        <w:widowControl/>
        <w:shd w:val="clear" w:color="auto" w:fill="FFFFFF"/>
        <w:ind w:firstLine="420"/>
        <w:jc w:val="left"/>
        <w:rPr>
          <w:rFonts w:cs="Arial" w:asciiTheme="minorEastAsia" w:hAnsiTheme="minorEastAsia"/>
          <w:kern w:val="0"/>
          <w:sz w:val="21"/>
          <w:szCs w:val="21"/>
        </w:rPr>
      </w:pPr>
      <w:r>
        <w:rPr>
          <w:rFonts w:cs="Arial" w:asciiTheme="minorEastAsia" w:hAnsiTheme="minorEastAsia"/>
          <w:b/>
          <w:bCs/>
          <w:kern w:val="0"/>
          <w:sz w:val="21"/>
          <w:szCs w:val="21"/>
        </w:rPr>
        <w:t>山姆会员商店</w:t>
      </w:r>
    </w:p>
    <w:p>
      <w:pPr>
        <w:widowControl/>
        <w:shd w:val="clear" w:color="auto" w:fill="FFFFFF"/>
        <w:ind w:firstLine="420" w:firstLineChars="200"/>
        <w:jc w:val="left"/>
        <w:rPr>
          <w:rFonts w:cs="Arial" w:asciiTheme="minorEastAsia" w:hAnsiTheme="minorEastAsia"/>
          <w:kern w:val="0"/>
          <w:sz w:val="21"/>
          <w:szCs w:val="21"/>
        </w:rPr>
      </w:pPr>
      <w:r>
        <w:rPr>
          <w:rFonts w:cs="Arial" w:asciiTheme="minorEastAsia" w:hAnsiTheme="minorEastAsia"/>
          <w:kern w:val="0"/>
          <w:sz w:val="21"/>
          <w:szCs w:val="21"/>
        </w:rPr>
        <w:t>山姆会员商店是世界500强企业沃尔玛旗下的高端会员制商店，其名取自零售界传奇人物——沃尔玛创始人山姆·沃尔顿先生。每家山姆会员商店平均拥有20,000平方米的超大购物空间，主要经营各类日用杂货及百货商品。为满足顾客对于更高品质商品的需求，山姆会员商店只精选同类商品中最佳品质或者最畅销品牌，提供4,000多种高性价比单品，包括生鲜食品、干货、家电、家居、服装等品类，既帮助会员免除挑选商品的烦恼，也可以为会员节省时间和金钱。山姆销售的产品大多为大而简单的复合包装，通过大批量进货降低成本。山姆会员店的选址强调交通便利，拥有足够的停车场，通常提供给会员至少1,500个停车位。</w:t>
      </w:r>
    </w:p>
    <w:p>
      <w:pPr>
        <w:widowControl/>
        <w:shd w:val="clear" w:color="auto" w:fill="FFFFFF"/>
        <w:ind w:firstLine="420" w:firstLineChars="200"/>
        <w:jc w:val="left"/>
        <w:rPr>
          <w:rFonts w:cs="Arial" w:asciiTheme="minorEastAsia" w:hAnsiTheme="minorEastAsia"/>
          <w:kern w:val="0"/>
          <w:sz w:val="21"/>
          <w:szCs w:val="21"/>
        </w:rPr>
      </w:pPr>
    </w:p>
    <w:p>
      <w:pPr>
        <w:widowControl/>
        <w:shd w:val="clear" w:color="auto" w:fill="FFFFFF"/>
        <w:ind w:firstLine="420" w:firstLineChars="200"/>
        <w:jc w:val="left"/>
        <w:rPr>
          <w:rFonts w:cs="Arial" w:asciiTheme="minorEastAsia" w:hAnsiTheme="minorEastAsia"/>
          <w:kern w:val="0"/>
          <w:sz w:val="21"/>
          <w:szCs w:val="21"/>
        </w:rPr>
      </w:pPr>
      <w:r>
        <w:rPr>
          <w:rFonts w:cs="Arial" w:asciiTheme="minorEastAsia" w:hAnsiTheme="minorEastAsia"/>
          <w:b/>
          <w:bCs/>
          <w:kern w:val="0"/>
          <w:sz w:val="21"/>
          <w:szCs w:val="21"/>
        </w:rPr>
        <w:t>沃尔玛惠选超市</w:t>
      </w:r>
    </w:p>
    <w:p>
      <w:pPr>
        <w:widowControl/>
        <w:shd w:val="clear" w:color="auto" w:fill="FFFFFF"/>
        <w:ind w:firstLine="420" w:firstLineChars="200"/>
        <w:jc w:val="left"/>
        <w:rPr>
          <w:rFonts w:cs="Arial" w:asciiTheme="minorEastAsia" w:hAnsiTheme="minorEastAsia"/>
          <w:kern w:val="0"/>
          <w:sz w:val="21"/>
          <w:szCs w:val="21"/>
        </w:rPr>
      </w:pPr>
      <w:r>
        <w:rPr>
          <w:rFonts w:cs="Arial" w:asciiTheme="minorEastAsia" w:hAnsiTheme="minorEastAsia"/>
          <w:kern w:val="0"/>
          <w:sz w:val="21"/>
          <w:szCs w:val="21"/>
        </w:rPr>
        <w:t>2018年3月底，沃尔玛在深圳开出首家智能门店沃尔玛惠选超市。店内营业面积约1200平米，在售商品8000多种，其中7000多种商品同步上线京东到家，2公里内最快29分钟送达。店内还为顾客提供微信小程序“扫玛购”快速收银，“扫玛购”、自助收银机和京东到家订单的总量占该店首日交易量的50%以上。</w:t>
      </w:r>
    </w:p>
    <w:p>
      <w:pPr>
        <w:widowControl/>
        <w:shd w:val="clear" w:color="auto" w:fill="FFFFFF"/>
        <w:ind w:firstLine="420" w:firstLineChars="200"/>
        <w:jc w:val="left"/>
        <w:rPr>
          <w:rFonts w:cs="Arial" w:asciiTheme="minorEastAsia" w:hAnsiTheme="minorEastAsia"/>
          <w:kern w:val="0"/>
          <w:sz w:val="21"/>
          <w:szCs w:val="21"/>
        </w:rPr>
      </w:pPr>
    </w:p>
    <w:p>
      <w:pPr>
        <w:widowControl/>
        <w:shd w:val="clear" w:color="auto" w:fill="FFFFFF"/>
        <w:ind w:firstLine="420" w:firstLineChars="200"/>
        <w:jc w:val="left"/>
        <w:rPr>
          <w:rFonts w:cs="Arial" w:asciiTheme="minorEastAsia" w:hAnsiTheme="minorEastAsia"/>
          <w:b/>
          <w:bCs/>
          <w:kern w:val="0"/>
          <w:sz w:val="21"/>
          <w:szCs w:val="21"/>
        </w:rPr>
      </w:pPr>
      <w:r>
        <w:rPr>
          <w:rFonts w:cs="Arial" w:asciiTheme="minorEastAsia" w:hAnsiTheme="minorEastAsia"/>
          <w:b/>
          <w:bCs/>
          <w:kern w:val="0"/>
          <w:sz w:val="21"/>
          <w:szCs w:val="21"/>
        </w:rPr>
        <w:t>沃尔玛中国电子商务发展动态</w:t>
      </w:r>
    </w:p>
    <w:p>
      <w:pPr>
        <w:widowControl/>
        <w:shd w:val="clear" w:color="auto" w:fill="FFFFFF"/>
        <w:ind w:firstLine="420" w:firstLineChars="200"/>
        <w:jc w:val="left"/>
        <w:rPr>
          <w:rFonts w:cs="Arial" w:asciiTheme="minorEastAsia" w:hAnsiTheme="minorEastAsia"/>
          <w:kern w:val="0"/>
          <w:sz w:val="21"/>
          <w:szCs w:val="21"/>
        </w:rPr>
      </w:pPr>
      <w:r>
        <w:rPr>
          <w:rFonts w:cs="Arial" w:asciiTheme="minorEastAsia" w:hAnsiTheme="minorEastAsia"/>
          <w:kern w:val="0"/>
          <w:sz w:val="21"/>
          <w:szCs w:val="21"/>
        </w:rPr>
        <w:t>从2010年底开始，山姆会员网上商店(www.samsclub.cn)陆续在深圳、北京、大连、上海、广州、福州、杭州、苏州、武汉、常州和珠海在内的所有已开设山姆会员商店的城市开通了山姆会员网购直送服务。</w:t>
      </w:r>
    </w:p>
    <w:p>
      <w:pPr>
        <w:widowControl/>
        <w:shd w:val="clear" w:color="auto" w:fill="FFFFFF"/>
        <w:ind w:firstLine="420" w:firstLineChars="200"/>
        <w:jc w:val="left"/>
        <w:rPr>
          <w:rFonts w:cs="Arial" w:asciiTheme="minorEastAsia" w:hAnsiTheme="minorEastAsia"/>
          <w:kern w:val="0"/>
          <w:sz w:val="21"/>
          <w:szCs w:val="21"/>
        </w:rPr>
      </w:pPr>
      <w:r>
        <w:rPr>
          <w:rFonts w:cs="Arial" w:asciiTheme="minorEastAsia" w:hAnsiTheme="minorEastAsia"/>
          <w:kern w:val="0"/>
          <w:sz w:val="21"/>
          <w:szCs w:val="21"/>
        </w:rPr>
        <w:t>2012年10月开始，山姆会员网上商店在深圳、广州、上海、北京、苏州等地区，陆续上线了生鲜、冷藏、冷冻食品，并提供一日两送、上午下单当日送达的网购服务。未来，生鲜食品网购直送服务还将在更多地区推广。山姆会员可以很方便在山姆网站购买数百种果蔬、肉蛋、新鲜面包、冷藏冷冻食品。</w:t>
      </w:r>
    </w:p>
    <w:p>
      <w:pPr>
        <w:widowControl/>
        <w:shd w:val="clear" w:color="auto" w:fill="FFFFFF"/>
        <w:ind w:firstLine="420" w:firstLineChars="200"/>
        <w:jc w:val="left"/>
        <w:rPr>
          <w:rFonts w:cs="Arial" w:asciiTheme="minorEastAsia" w:hAnsiTheme="minorEastAsia"/>
          <w:kern w:val="0"/>
          <w:sz w:val="21"/>
          <w:szCs w:val="21"/>
        </w:rPr>
      </w:pPr>
      <w:r>
        <w:rPr>
          <w:rFonts w:cs="Arial" w:asciiTheme="minorEastAsia" w:hAnsiTheme="minorEastAsia"/>
          <w:kern w:val="0"/>
          <w:sz w:val="21"/>
          <w:szCs w:val="21"/>
        </w:rPr>
        <w:t>为了方便山姆会员多渠道购物， 继开通微信服务后，山姆的APP移动客户端在2014年4月正式发布。上网搜索“山姆会员商店”下载安装APP，即可随时随地了解实体店信息和商品信息。会员网购下单更方便，还可以在移动客户端查询购物记录和常购清单，并获取最新优惠信息，非会员也可以通过移动客户端购买山姆会籍成为山姆会员。</w:t>
      </w:r>
    </w:p>
    <w:p>
      <w:pPr>
        <w:widowControl/>
        <w:shd w:val="clear" w:color="auto" w:fill="FFFFFF"/>
        <w:ind w:firstLine="420" w:firstLineChars="200"/>
        <w:jc w:val="left"/>
        <w:rPr>
          <w:rFonts w:cs="Arial" w:asciiTheme="minorEastAsia" w:hAnsiTheme="minorEastAsia"/>
          <w:kern w:val="0"/>
          <w:sz w:val="21"/>
          <w:szCs w:val="21"/>
        </w:rPr>
      </w:pPr>
      <w:r>
        <w:rPr>
          <w:rFonts w:cs="Arial" w:asciiTheme="minorEastAsia" w:hAnsiTheme="minorEastAsia"/>
          <w:kern w:val="0"/>
          <w:sz w:val="21"/>
          <w:szCs w:val="21"/>
        </w:rPr>
        <w:t>2014年12月底，山姆会员网上商店银联在线和购物卡在线支付服务上线。其中新发行的带网上支付密码的沃尔玛购物卡在沃尔玛、山姆门店及山姆网站均可使用，丰富和完善山姆会员商店多渠道的支付工具，为会员朋友提供更灵活便捷的支付服务。</w:t>
      </w:r>
    </w:p>
    <w:p>
      <w:pPr>
        <w:widowControl/>
        <w:shd w:val="clear" w:color="auto" w:fill="FFFFFF"/>
        <w:ind w:firstLine="420" w:firstLineChars="200"/>
        <w:jc w:val="left"/>
        <w:rPr>
          <w:rFonts w:cs="Arial" w:asciiTheme="minorEastAsia" w:hAnsiTheme="minorEastAsia"/>
          <w:kern w:val="0"/>
          <w:sz w:val="21"/>
          <w:szCs w:val="21"/>
        </w:rPr>
      </w:pPr>
      <w:r>
        <w:rPr>
          <w:rFonts w:cs="Arial" w:asciiTheme="minorEastAsia" w:hAnsiTheme="minorEastAsia"/>
          <w:kern w:val="0"/>
          <w:sz w:val="21"/>
          <w:szCs w:val="21"/>
        </w:rPr>
        <w:t>2016年6月，沃尔玛（纽交所股票代码：WMT）和中国最大的自营电商企业京东（纳斯达克股票代码：JD）宣布达成一系列深度战略合作，通过整合双方在电商和零售领域的巨大优势，为中国消费者提供更优质的商品和服务。作为此次协议的一部分，沃尔玛将获得京东新发行的144,952,250股A类普通股，约为京东发行总股本数的5%。同时各方将在多个战略领域进行合作。</w:t>
      </w:r>
    </w:p>
    <w:p>
      <w:pPr>
        <w:widowControl/>
        <w:shd w:val="clear" w:color="auto" w:fill="FFFFFF"/>
        <w:ind w:firstLine="420" w:firstLineChars="200"/>
        <w:jc w:val="left"/>
        <w:rPr>
          <w:rFonts w:cs="Arial" w:asciiTheme="minorEastAsia" w:hAnsiTheme="minorEastAsia"/>
          <w:kern w:val="0"/>
          <w:sz w:val="21"/>
          <w:szCs w:val="21"/>
        </w:rPr>
      </w:pPr>
      <w:r>
        <w:rPr>
          <w:rFonts w:cs="Arial" w:asciiTheme="minorEastAsia" w:hAnsiTheme="minorEastAsia"/>
          <w:kern w:val="0"/>
          <w:sz w:val="21"/>
          <w:szCs w:val="21"/>
        </w:rPr>
        <w:t>2016年10月，沃尔玛与京东双方宣布在电商、跨境电商、O2O等领域的合作取得了多项重要进展，将携手为中国消费者提供更丰富的海内外优质商品、更便捷高效的物流服务。在“双11”即将到来之际，沃尔玛与京东共同开拓的一系列全新服务将使中国消费者的网购体验再上一个新的台阶。</w:t>
      </w:r>
    </w:p>
    <w:p>
      <w:pPr>
        <w:widowControl/>
        <w:shd w:val="clear" w:color="auto" w:fill="FFFFFF"/>
        <w:ind w:firstLine="420" w:firstLineChars="200"/>
        <w:jc w:val="left"/>
        <w:rPr>
          <w:rFonts w:cs="Arial" w:asciiTheme="minorEastAsia" w:hAnsiTheme="minorEastAsia"/>
          <w:kern w:val="0"/>
          <w:sz w:val="21"/>
          <w:szCs w:val="21"/>
        </w:rPr>
      </w:pPr>
      <w:r>
        <w:rPr>
          <w:rFonts w:cs="Arial" w:asciiTheme="minorEastAsia" w:hAnsiTheme="minorEastAsia"/>
          <w:kern w:val="0"/>
          <w:sz w:val="21"/>
          <w:szCs w:val="21"/>
        </w:rPr>
        <w:t>1）山姆会员商店独家入驻京东</w:t>
      </w:r>
    </w:p>
    <w:p>
      <w:pPr>
        <w:widowControl/>
        <w:shd w:val="clear" w:color="auto" w:fill="FFFFFF"/>
        <w:ind w:firstLine="420" w:firstLineChars="200"/>
        <w:jc w:val="left"/>
        <w:rPr>
          <w:rFonts w:cs="Arial" w:asciiTheme="minorEastAsia" w:hAnsiTheme="minorEastAsia"/>
          <w:kern w:val="0"/>
          <w:sz w:val="21"/>
          <w:szCs w:val="21"/>
        </w:rPr>
      </w:pPr>
      <w:r>
        <w:rPr>
          <w:rFonts w:cs="Arial" w:asciiTheme="minorEastAsia" w:hAnsiTheme="minorEastAsia"/>
          <w:kern w:val="0"/>
          <w:sz w:val="21"/>
          <w:szCs w:val="21"/>
        </w:rPr>
        <w:t>2）全球官方旗舰店入驻京东全球购</w:t>
      </w:r>
    </w:p>
    <w:p>
      <w:pPr>
        <w:widowControl/>
        <w:shd w:val="clear" w:color="auto" w:fill="FFFFFF"/>
        <w:ind w:firstLine="420" w:firstLineChars="200"/>
        <w:jc w:val="left"/>
        <w:rPr>
          <w:rFonts w:cs="Arial" w:asciiTheme="minorEastAsia" w:hAnsiTheme="minorEastAsia"/>
          <w:kern w:val="0"/>
          <w:sz w:val="21"/>
          <w:szCs w:val="21"/>
        </w:rPr>
      </w:pPr>
      <w:r>
        <w:rPr>
          <w:rFonts w:cs="Arial" w:asciiTheme="minorEastAsia" w:hAnsiTheme="minorEastAsia"/>
          <w:kern w:val="0"/>
          <w:sz w:val="21"/>
          <w:szCs w:val="21"/>
        </w:rPr>
        <w:t>3）沃尔玛购物广场入驻“京东到家”平台</w:t>
      </w:r>
    </w:p>
    <w:p>
      <w:pPr>
        <w:widowControl/>
        <w:shd w:val="clear" w:color="auto" w:fill="FFFFFF"/>
        <w:ind w:firstLine="420" w:firstLineChars="200"/>
        <w:jc w:val="left"/>
        <w:rPr>
          <w:rFonts w:cs="Arial" w:asciiTheme="minorEastAsia" w:hAnsiTheme="minorEastAsia"/>
          <w:kern w:val="0"/>
          <w:sz w:val="21"/>
          <w:szCs w:val="21"/>
        </w:rPr>
      </w:pPr>
      <w:r>
        <w:rPr>
          <w:rFonts w:cs="Arial" w:asciiTheme="minorEastAsia" w:hAnsiTheme="minorEastAsia"/>
          <w:kern w:val="0"/>
          <w:sz w:val="21"/>
          <w:szCs w:val="21"/>
        </w:rPr>
        <w:t>2017年4月12日，沃尔玛旗下的英国著名超市品牌ASDA全球购官方旗舰店正式入驻京东全球购。面对国内零售市场的不断升级、以及顾客对进口商品需求的日益增长，沃尔玛在华跨境电子商务凭借其全球供应链优势，将为中国市场带来更多原汁原味的海外商品，同时结合本土电商平台和物流网络，让中国消费者享受到更便捷的购物体验。</w:t>
      </w:r>
    </w:p>
    <w:p>
      <w:pPr>
        <w:widowControl/>
        <w:shd w:val="clear" w:color="auto" w:fill="FFFFFF"/>
        <w:ind w:firstLine="420" w:firstLineChars="200"/>
        <w:jc w:val="left"/>
        <w:rPr>
          <w:rFonts w:cs="Arial" w:asciiTheme="minorEastAsia" w:hAnsiTheme="minorEastAsia"/>
          <w:kern w:val="0"/>
          <w:sz w:val="21"/>
          <w:szCs w:val="21"/>
        </w:rPr>
      </w:pPr>
      <w:r>
        <w:rPr>
          <w:rFonts w:cs="Arial" w:asciiTheme="minorEastAsia" w:hAnsiTheme="minorEastAsia"/>
          <w:kern w:val="0"/>
          <w:sz w:val="21"/>
          <w:szCs w:val="21"/>
        </w:rPr>
        <w:t>2017年5月16日，山姆会员商店全球购官方旗舰店正式入驻京东。山姆会员商店全球购官方旗舰店以美国山姆门店热销的个人护理、母婴用品、膳食补充商品为主，而且大多为中国山姆目前暂未引进的商品。山姆全球购的启动，除了满足会员日益剧增的海外购需求，同时丰富了山姆在京东平台的产品线，与线下门店商品进行有效互补，进一步提高了山姆的会籍价值。</w:t>
      </w:r>
    </w:p>
    <w:p>
      <w:pPr>
        <w:widowControl/>
        <w:shd w:val="clear" w:color="auto" w:fill="FFFFFF"/>
        <w:ind w:firstLine="420" w:firstLineChars="200"/>
        <w:jc w:val="left"/>
        <w:rPr>
          <w:rFonts w:cs="Arial" w:asciiTheme="minorEastAsia" w:hAnsiTheme="minorEastAsia"/>
          <w:kern w:val="0"/>
          <w:sz w:val="21"/>
          <w:szCs w:val="21"/>
        </w:rPr>
      </w:pPr>
      <w:r>
        <w:rPr>
          <w:rFonts w:cs="Arial" w:asciiTheme="minorEastAsia" w:hAnsiTheme="minorEastAsia"/>
          <w:kern w:val="0"/>
          <w:sz w:val="21"/>
          <w:szCs w:val="21"/>
        </w:rPr>
        <w:t>2017年5月25日，沃尔玛官方旗舰店正式入驻京东商城。沃尔玛根据中国消费者的购物习惯，特别精选出1700多种生活必需品在京东沃尔玛官方旗舰店销售。消费者在此同样可以享受沃尔玛推出的“90天无忧退换货”服务。</w:t>
      </w:r>
    </w:p>
    <w:p>
      <w:pPr>
        <w:widowControl/>
        <w:shd w:val="clear" w:color="auto" w:fill="FFFFFF"/>
        <w:ind w:firstLine="420" w:firstLineChars="200"/>
        <w:jc w:val="left"/>
        <w:rPr>
          <w:rFonts w:cs="Arial" w:asciiTheme="minorEastAsia" w:hAnsiTheme="minorEastAsia"/>
          <w:kern w:val="0"/>
          <w:sz w:val="21"/>
          <w:szCs w:val="21"/>
        </w:rPr>
      </w:pPr>
      <w:r>
        <w:rPr>
          <w:rFonts w:cs="Arial" w:asciiTheme="minorEastAsia" w:hAnsiTheme="minorEastAsia"/>
          <w:kern w:val="0"/>
          <w:sz w:val="21"/>
          <w:szCs w:val="21"/>
        </w:rPr>
        <w:t>2017年 7月25日，沃尔玛和京东共同启动双方首个线上线下联动的大型促销活动“88购物节”。同时，京东和沃尔玛宣布未来将逐步打通双方的用户、门店与库存，实现线上平台与线下门店的深度融合，顺应零售变革新趋势。“88购物节”期间，双方进一步在营销、服务与供应链方面升级合作，借助于联合促销打通双方用户群体，通过线上线下门店的相互渗透实现互通，开创性地试点部分库存商品共享，在供应链和后台技术方面进行更深度的融合。</w:t>
      </w:r>
    </w:p>
    <w:p>
      <w:pPr>
        <w:widowControl/>
        <w:shd w:val="clear" w:color="auto" w:fill="FFFFFF"/>
        <w:ind w:firstLine="420" w:firstLineChars="200"/>
        <w:jc w:val="left"/>
        <w:rPr>
          <w:rFonts w:cs="Arial" w:asciiTheme="minorEastAsia" w:hAnsiTheme="minorEastAsia"/>
          <w:kern w:val="0"/>
          <w:sz w:val="21"/>
          <w:szCs w:val="21"/>
        </w:rPr>
      </w:pPr>
      <w:r>
        <w:rPr>
          <w:rFonts w:cs="Arial" w:asciiTheme="minorEastAsia" w:hAnsiTheme="minorEastAsia"/>
          <w:kern w:val="0"/>
          <w:sz w:val="21"/>
          <w:szCs w:val="21"/>
        </w:rPr>
        <w:t>山姆会员商店与京东于2017年10月联合发布《中国零售业付费会员消费洞察报告》，并宣布推出限时“双会籍首发”活动，参与活动的用户将同时享受到京东PLUS会员和山姆会员的各项权益。</w:t>
      </w:r>
    </w:p>
    <w:p>
      <w:pPr>
        <w:widowControl/>
        <w:shd w:val="clear" w:color="auto" w:fill="FFFFFF"/>
        <w:ind w:firstLine="420" w:firstLineChars="200"/>
        <w:jc w:val="left"/>
        <w:rPr>
          <w:rFonts w:cs="Arial" w:asciiTheme="minorEastAsia" w:hAnsiTheme="minorEastAsia"/>
          <w:kern w:val="0"/>
          <w:sz w:val="21"/>
          <w:szCs w:val="21"/>
        </w:rPr>
      </w:pPr>
      <w:r>
        <w:rPr>
          <w:rFonts w:cs="Arial" w:asciiTheme="minorEastAsia" w:hAnsiTheme="minorEastAsia"/>
          <w:kern w:val="0"/>
          <w:sz w:val="21"/>
          <w:szCs w:val="21"/>
        </w:rPr>
        <w:t>2017年10月，沃尔玛全球购官方旗舰店入驻京东以及沃尔玛入驻京东到家迎来一周年。经过一年的发展，沃尔玛全球购官方旗舰店已经成长为京东全球购平台上品类最齐全的店铺，沃尔玛全球购官方旗舰店今年底前将新增商品4万多种，店铺销量也持续保持增长。沃尔玛成为京东到家平台上增长速度最快的商家之一。京东到家和沃尔玛的合作范围将覆盖更多的门店和新城市。目前，双方合作延伸到近30个城市的190多家门店 。</w:t>
      </w:r>
    </w:p>
    <w:p>
      <w:pPr>
        <w:widowControl/>
        <w:shd w:val="clear" w:color="auto" w:fill="FFFFFF"/>
        <w:ind w:firstLine="420" w:firstLineChars="200"/>
        <w:jc w:val="left"/>
        <w:rPr>
          <w:rFonts w:cs="Arial" w:asciiTheme="minorEastAsia" w:hAnsiTheme="minorEastAsia"/>
          <w:kern w:val="0"/>
          <w:sz w:val="21"/>
          <w:szCs w:val="21"/>
        </w:rPr>
      </w:pPr>
      <w:r>
        <w:rPr>
          <w:rFonts w:cs="Arial" w:asciiTheme="minorEastAsia" w:hAnsiTheme="minorEastAsia"/>
          <w:kern w:val="0"/>
          <w:sz w:val="21"/>
          <w:szCs w:val="21"/>
        </w:rPr>
        <w:t>2017年11月，山姆会员商店宣布其京东旗舰店上线一年即实现销售额同比三倍增长。自2016年10月入驻京东商城后，山姆借助京东制定的专属智慧供应链解决方案，将业务拓展至全国大部分地区。此外，北京和上海地区的线上商品几乎涵盖生鲜全品类，并实现部分生鲜当日送达。</w:t>
      </w:r>
    </w:p>
    <w:p>
      <w:pPr>
        <w:widowControl/>
        <w:shd w:val="clear" w:color="auto" w:fill="FFFFFF"/>
        <w:ind w:firstLine="420" w:firstLineChars="200"/>
        <w:jc w:val="left"/>
        <w:rPr>
          <w:rFonts w:cs="Arial" w:asciiTheme="minorEastAsia" w:hAnsiTheme="minorEastAsia"/>
          <w:kern w:val="0"/>
          <w:sz w:val="21"/>
          <w:szCs w:val="21"/>
        </w:rPr>
      </w:pPr>
      <w:r>
        <w:rPr>
          <w:rFonts w:cs="Arial" w:asciiTheme="minorEastAsia" w:hAnsiTheme="minorEastAsia"/>
          <w:kern w:val="0"/>
          <w:sz w:val="21"/>
          <w:szCs w:val="21"/>
        </w:rPr>
        <w:t>2018年4月，山姆会员商店与京东到家共同宣布，双方展开深度合作，在深圳上线京东到家，成为首个入驻京东到家的付费会员制商家。双方将充分发挥山姆的高品质商品和品牌效益、以及京东到家的高效线上运营和物流能力，满足市场对高端商品，尤其是高品质生鲜一小时送达的需求，该合作未来还将延伸至更多全国重点城市，让山姆会员得以享受更多元化的配送服务。</w:t>
      </w:r>
    </w:p>
    <w:p>
      <w:pPr>
        <w:widowControl/>
        <w:shd w:val="clear" w:color="auto" w:fill="FFFFFF"/>
        <w:ind w:firstLine="420" w:firstLineChars="200"/>
        <w:jc w:val="left"/>
        <w:rPr>
          <w:rFonts w:cs="Arial" w:asciiTheme="minorEastAsia" w:hAnsiTheme="minorEastAsia"/>
          <w:kern w:val="0"/>
          <w:sz w:val="21"/>
          <w:szCs w:val="21"/>
        </w:rPr>
      </w:pPr>
      <w:r>
        <w:rPr>
          <w:rFonts w:cs="Arial" w:asciiTheme="minorEastAsia" w:hAnsiTheme="minorEastAsia"/>
          <w:kern w:val="0"/>
          <w:sz w:val="21"/>
          <w:szCs w:val="21"/>
        </w:rPr>
        <w:t>2018年5月，山姆会员商店上线上海京东到家平台，提供约1000款高频次购买和高渗透率的商品，涵盖生鲜、母婴、个护、干货等日常商品，以及网红爆款休闲零食类商品。为了让更多会员享受一小时送达的服务，山姆将设立多个前置仓，覆盖上海核心区域。</w:t>
      </w:r>
    </w:p>
    <w:p>
      <w:pPr>
        <w:widowControl/>
        <w:shd w:val="clear" w:color="auto" w:fill="FFFFFF"/>
        <w:ind w:firstLine="420" w:firstLineChars="200"/>
        <w:jc w:val="left"/>
        <w:rPr>
          <w:rFonts w:cs="Arial" w:asciiTheme="minorEastAsia" w:hAnsiTheme="minorEastAsia"/>
          <w:kern w:val="0"/>
          <w:sz w:val="21"/>
          <w:szCs w:val="21"/>
        </w:rPr>
      </w:pPr>
      <w:r>
        <w:rPr>
          <w:rFonts w:cs="Arial" w:asciiTheme="minorEastAsia" w:hAnsiTheme="minorEastAsia"/>
          <w:kern w:val="0"/>
          <w:sz w:val="21"/>
          <w:szCs w:val="21"/>
        </w:rPr>
        <w:t>2018年7月，沃尔玛和京东宣布双方联合各大合作伙伴共同打造线上线下联动的大型促销活动“8.8购物节”。沃尔玛和京东在去年开展的用户、门店和库存互通的基础上强化合作，推出“三通2.0”战略。</w:t>
      </w:r>
    </w:p>
    <w:p>
      <w:pPr>
        <w:widowControl/>
        <w:shd w:val="clear" w:color="auto" w:fill="FFFFFF"/>
        <w:ind w:firstLine="420" w:firstLineChars="200"/>
        <w:jc w:val="left"/>
        <w:rPr>
          <w:rFonts w:cs="Arial" w:asciiTheme="minorEastAsia" w:hAnsiTheme="minorEastAsia"/>
          <w:kern w:val="0"/>
          <w:sz w:val="21"/>
          <w:szCs w:val="21"/>
        </w:rPr>
      </w:pPr>
      <w:r>
        <w:rPr>
          <w:rFonts w:cs="Arial" w:asciiTheme="minorEastAsia" w:hAnsiTheme="minorEastAsia"/>
          <w:kern w:val="0"/>
          <w:sz w:val="21"/>
          <w:szCs w:val="21"/>
        </w:rPr>
        <w:t>2018年8月，沃尔玛和京东公布 “8.8购物节”再创销售业绩新高。自7月19日启动之日起至8月10日，参与8.8购物节全渠道商品销售总额对比去年增长已超10倍, 参与的大部分品牌对比去年同期取得双位数的销售增长。8月8日当天，线上平台销售额创历史新高，沃尔玛官方旗舰店和沃尔玛全球购官方旗舰店对比之前最高日销售额增长超过800%。沃尔玛京东到家平台当天开场仅1小时14 分钟订单量即超过去年8月8日全天订单量,当天销售额对比去年同一天增长500%。</w:t>
      </w:r>
    </w:p>
    <w:p>
      <w:pPr>
        <w:widowControl/>
        <w:shd w:val="clear" w:color="auto" w:fill="FFFFFF"/>
        <w:ind w:firstLine="420" w:firstLineChars="200"/>
        <w:jc w:val="left"/>
        <w:rPr>
          <w:rFonts w:cs="Arial" w:asciiTheme="minorEastAsia" w:hAnsiTheme="minorEastAsia"/>
          <w:kern w:val="0"/>
          <w:sz w:val="21"/>
          <w:szCs w:val="21"/>
        </w:rPr>
      </w:pPr>
      <w:r>
        <w:rPr>
          <w:rFonts w:cs="Arial" w:asciiTheme="minorEastAsia" w:hAnsiTheme="minorEastAsia"/>
          <w:kern w:val="0"/>
          <w:sz w:val="21"/>
          <w:szCs w:val="21"/>
        </w:rPr>
        <w:t>2018年10月底，沃尔玛、京东、京东到家、腾讯在北京首次联合发布《中国零售商超全渠道融合发展年度报告》（以下简称《报告》），分享四家标杆性企业在促进全渠道融合过程中的行业洞察。报告指出，在零售模式多元化且快速迭代的背景下，随着线上线下消费边界逐渐模糊，消费者更加享受便捷、追求品质生活以及个性订制化的服务。强强合作与互通形成全渠道融合模式，逐步打破线上线下边界、客群边界、供应链边界、时效边界、平台边界和地域边界，让顾客能够真正随时随地、随心所购。</w:t>
      </w:r>
    </w:p>
    <w:p>
      <w:pPr>
        <w:widowControl/>
        <w:shd w:val="clear" w:color="auto" w:fill="FFFFFF"/>
        <w:ind w:firstLine="420" w:firstLineChars="200"/>
        <w:jc w:val="left"/>
        <w:rPr>
          <w:rFonts w:cs="Arial" w:asciiTheme="minorEastAsia" w:hAnsiTheme="minorEastAsia"/>
          <w:kern w:val="0"/>
          <w:sz w:val="21"/>
          <w:szCs w:val="21"/>
        </w:rPr>
      </w:pPr>
      <w:r>
        <w:rPr>
          <w:rFonts w:cs="Arial" w:asciiTheme="minorEastAsia" w:hAnsiTheme="minorEastAsia"/>
          <w:kern w:val="0"/>
          <w:sz w:val="21"/>
          <w:szCs w:val="21"/>
        </w:rPr>
        <w:t>2018年12月，沃尔玛礼品卡全渠道升级，接入沃尔玛在京东的官方旗舰店以及在京东到家平台的支付体系，从而实现一张礼品卡线上线下支付打通。顾客只要在沃尔玛购物，无论是在全国400多家沃尔玛实体门店，还是在沃尔玛特定的线上渠道，均可一卡通行。</w:t>
      </w:r>
    </w:p>
    <w:p>
      <w:pPr>
        <w:widowControl/>
        <w:shd w:val="clear" w:color="auto" w:fill="FFFFFF"/>
        <w:ind w:firstLine="420" w:firstLineChars="200"/>
        <w:jc w:val="left"/>
        <w:rPr>
          <w:rFonts w:cs="Arial" w:asciiTheme="minorEastAsia" w:hAnsiTheme="minorEastAsia"/>
          <w:kern w:val="0"/>
          <w:sz w:val="21"/>
          <w:szCs w:val="21"/>
        </w:rPr>
      </w:pPr>
      <w:r>
        <w:rPr>
          <w:rFonts w:cs="Arial" w:asciiTheme="minorEastAsia" w:hAnsiTheme="minorEastAsia"/>
          <w:kern w:val="0"/>
          <w:sz w:val="21"/>
          <w:szCs w:val="21"/>
        </w:rPr>
        <w:t>2019年1月，沃尔玛中国正式启动Omega 8项目，一个与中国初创企业共同快速成长的创新平台。依托Omega 8, 沃尔玛中国将与更多创新创业型企业合作，探索前沿科技在零售行业的应用，为解决零售痛点提供技术解决方案，从而更好地服务顾客。Omega 8自推出以来已经开展15个项目的概念验证测试。</w:t>
      </w:r>
    </w:p>
    <w:p/>
    <w:p>
      <w:r>
        <w:rPr>
          <w:rFonts w:hint="eastAsia"/>
        </w:rPr>
        <w:t>三、问题提纲</w:t>
      </w:r>
    </w:p>
    <w:p>
      <w:pPr>
        <w:rPr>
          <w:rFonts w:asciiTheme="minorEastAsia" w:hAnsiTheme="minorEastAsia"/>
          <w:sz w:val="21"/>
          <w:szCs w:val="21"/>
        </w:rPr>
      </w:pPr>
      <w:r>
        <w:rPr>
          <w:rFonts w:hint="eastAsia" w:asciiTheme="minorEastAsia" w:hAnsiTheme="minorEastAsia"/>
          <w:sz w:val="21"/>
          <w:szCs w:val="21"/>
        </w:rPr>
        <w:t>1. 沃尔玛的主要业态是线下零售卖场，近年</w:t>
      </w:r>
      <w:r>
        <w:rPr>
          <w:rFonts w:asciiTheme="minorEastAsia" w:hAnsiTheme="minorEastAsia"/>
          <w:sz w:val="21"/>
          <w:szCs w:val="21"/>
        </w:rPr>
        <w:t>沃尔玛</w:t>
      </w:r>
      <w:r>
        <w:rPr>
          <w:rFonts w:hint="eastAsia" w:asciiTheme="minorEastAsia" w:hAnsiTheme="minorEastAsia"/>
          <w:sz w:val="21"/>
          <w:szCs w:val="21"/>
        </w:rPr>
        <w:t>还</w:t>
      </w:r>
      <w:r>
        <w:rPr>
          <w:rFonts w:asciiTheme="minorEastAsia" w:hAnsiTheme="minorEastAsia"/>
          <w:sz w:val="21"/>
          <w:szCs w:val="21"/>
        </w:rPr>
        <w:t>与京东、腾讯建立</w:t>
      </w:r>
      <w:r>
        <w:rPr>
          <w:rFonts w:hint="eastAsia" w:asciiTheme="minorEastAsia" w:hAnsiTheme="minorEastAsia"/>
          <w:sz w:val="21"/>
          <w:szCs w:val="21"/>
        </w:rPr>
        <w:t>长期的深度合作关系</w:t>
      </w:r>
      <w:r>
        <w:rPr>
          <w:rFonts w:asciiTheme="minorEastAsia" w:hAnsiTheme="minorEastAsia"/>
          <w:sz w:val="21"/>
          <w:szCs w:val="21"/>
        </w:rPr>
        <w:t>，向</w:t>
      </w:r>
      <w:r>
        <w:rPr>
          <w:rFonts w:hint="eastAsia" w:asciiTheme="minorEastAsia" w:hAnsiTheme="minorEastAsia"/>
          <w:sz w:val="21"/>
          <w:szCs w:val="21"/>
        </w:rPr>
        <w:t>线上</w:t>
      </w:r>
      <w:r>
        <w:rPr>
          <w:rFonts w:asciiTheme="minorEastAsia" w:hAnsiTheme="minorEastAsia"/>
          <w:sz w:val="21"/>
          <w:szCs w:val="21"/>
        </w:rPr>
        <w:t>零售转型。</w:t>
      </w:r>
      <w:r>
        <w:rPr>
          <w:rFonts w:hint="eastAsia" w:asciiTheme="minorEastAsia" w:hAnsiTheme="minorEastAsia"/>
          <w:sz w:val="21"/>
          <w:szCs w:val="21"/>
        </w:rPr>
        <w:t>未来，您认为沃尔玛的主要业态是什么？</w:t>
      </w:r>
    </w:p>
    <w:p>
      <w:pPr>
        <w:rPr>
          <w:rFonts w:asciiTheme="minorEastAsia" w:hAnsiTheme="minorEastAsia"/>
          <w:sz w:val="21"/>
          <w:szCs w:val="21"/>
        </w:rPr>
      </w:pPr>
      <w:r>
        <w:rPr>
          <w:rFonts w:hint="eastAsia" w:asciiTheme="minorEastAsia" w:hAnsiTheme="minorEastAsia"/>
          <w:sz w:val="21"/>
          <w:szCs w:val="21"/>
        </w:rPr>
        <w:t>2. 沃尔玛以质优价廉的商品吸引了庞大的顾客群体。面对线上平台的众多平价商品，您认为沃尔玛如何保持在价格上的竞争力？</w:t>
      </w:r>
    </w:p>
    <w:p>
      <w:pPr>
        <w:rPr>
          <w:rFonts w:hint="eastAsia" w:asciiTheme="minorEastAsia" w:hAnsiTheme="minorEastAsia"/>
          <w:sz w:val="21"/>
          <w:szCs w:val="21"/>
        </w:rPr>
      </w:pPr>
      <w:r>
        <w:rPr>
          <w:rFonts w:hint="eastAsia" w:asciiTheme="minorEastAsia" w:hAnsiTheme="minorEastAsia"/>
          <w:sz w:val="21"/>
          <w:szCs w:val="21"/>
        </w:rPr>
        <w:t>3. 许多顾客都称赞沃尔玛热情周的的客户服务，您认为沃尔玛应该如何在线上平台保持客户服务质量呢？</w:t>
      </w:r>
    </w:p>
    <w:p>
      <w:pPr>
        <w:rPr>
          <w:rFonts w:hint="eastAsia" w:asciiTheme="minorEastAsia" w:hAnsiTheme="minorEastAsia"/>
          <w:sz w:val="21"/>
          <w:szCs w:val="21"/>
        </w:rPr>
      </w:pPr>
      <w:r>
        <w:rPr>
          <w:rFonts w:hint="eastAsia" w:asciiTheme="minorEastAsia" w:hAnsiTheme="minorEastAsia"/>
          <w:sz w:val="21"/>
          <w:szCs w:val="21"/>
        </w:rPr>
        <w:t>4. 沃尔玛和京东都拥有先进的物流系统。在双方深度合作的过程中，物流系统会有怎样的合作呢？</w:t>
      </w:r>
    </w:p>
    <w:p>
      <w:pPr>
        <w:rPr>
          <w:rFonts w:asciiTheme="minorEastAsia" w:hAnsiTheme="minorEastAsia"/>
          <w:sz w:val="21"/>
          <w:szCs w:val="21"/>
        </w:rPr>
      </w:pPr>
      <w:r>
        <w:rPr>
          <w:rFonts w:hint="eastAsia" w:asciiTheme="minorEastAsia" w:hAnsiTheme="minorEastAsia"/>
          <w:sz w:val="21"/>
          <w:szCs w:val="21"/>
        </w:rPr>
        <w:t>5. 在近年的发展战略中，沃尔玛是如何在线上和线下的发展间进行权衡取舍呢？</w:t>
      </w:r>
    </w:p>
    <w:p>
      <w:pPr>
        <w:rPr>
          <w:rFonts w:hint="eastAsia" w:asciiTheme="minorEastAsia" w:hAnsiTheme="minorEastAsia"/>
          <w:sz w:val="21"/>
          <w:szCs w:val="21"/>
        </w:rPr>
      </w:pPr>
      <w:r>
        <w:rPr>
          <w:rFonts w:hint="eastAsia" w:asciiTheme="minorEastAsia" w:hAnsiTheme="minorEastAsia"/>
          <w:sz w:val="21"/>
          <w:szCs w:val="21"/>
        </w:rPr>
        <w:t>6. 在线上零售迅速发展的今天，沃尔玛的线下门店会有怎样的变化呢？您认为线下卖场的未来是什么？</w:t>
      </w:r>
    </w:p>
    <w:p>
      <w:pPr>
        <w:rPr>
          <w:rFonts w:asciiTheme="minorEastAsia" w:hAnsiTheme="minorEastAsia"/>
          <w:sz w:val="21"/>
          <w:szCs w:val="21"/>
        </w:rPr>
      </w:pPr>
      <w:r>
        <w:rPr>
          <w:rFonts w:hint="eastAsia" w:asciiTheme="minorEastAsia" w:hAnsiTheme="minorEastAsia"/>
          <w:sz w:val="21"/>
          <w:szCs w:val="21"/>
        </w:rPr>
        <w:t>7. 沃尔玛在中国的转型对沃尔玛的全球战略有何影响？</w:t>
      </w:r>
    </w:p>
    <w:p/>
    <w:p>
      <w:r>
        <w:rPr>
          <w:rFonts w:hint="eastAsia"/>
        </w:rPr>
        <w:t>四、实践意义</w:t>
      </w:r>
    </w:p>
    <w:p>
      <w:pPr>
        <w:ind w:firstLine="420"/>
        <w:rPr>
          <w:rFonts w:asciiTheme="minorEastAsia" w:hAnsiTheme="minorEastAsia"/>
          <w:sz w:val="21"/>
          <w:szCs w:val="21"/>
        </w:rPr>
      </w:pPr>
      <w:r>
        <w:rPr>
          <w:rFonts w:hint="eastAsia" w:asciiTheme="minorEastAsia" w:hAnsiTheme="minorEastAsia"/>
          <w:sz w:val="21"/>
          <w:szCs w:val="21"/>
        </w:rPr>
        <w:t>沃尔玛是全球最大的连锁零售商，其主要业态为</w:t>
      </w:r>
      <w:r>
        <w:rPr>
          <w:rFonts w:asciiTheme="minorEastAsia" w:hAnsiTheme="minorEastAsia"/>
          <w:sz w:val="21"/>
          <w:szCs w:val="21"/>
        </w:rPr>
        <w:t>购物广场、山姆会员商店</w:t>
      </w:r>
      <w:r>
        <w:rPr>
          <w:rFonts w:hint="eastAsia" w:asciiTheme="minorEastAsia" w:hAnsiTheme="minorEastAsia"/>
          <w:sz w:val="21"/>
          <w:szCs w:val="21"/>
        </w:rPr>
        <w:t>等传统线下大卖场。近年来，</w:t>
      </w:r>
      <w:r>
        <w:rPr>
          <w:rFonts w:asciiTheme="minorEastAsia" w:hAnsiTheme="minorEastAsia"/>
          <w:sz w:val="21"/>
          <w:szCs w:val="21"/>
        </w:rPr>
        <w:t>沃尔玛与京东、腾讯两大巨头联合、建立长期发展的合作，向在线零售转型。</w:t>
      </w:r>
      <w:r>
        <w:rPr>
          <w:rFonts w:hint="eastAsia" w:asciiTheme="minorEastAsia" w:hAnsiTheme="minorEastAsia"/>
          <w:sz w:val="21"/>
          <w:szCs w:val="21"/>
        </w:rPr>
        <w:t>研究沃尔玛中国的转型之路，有助于理解在新零售时代，线上和线下零售平台的竞争与合作、博弈与互动，了解线上和线下平台如何联合起来为消费者提供更好的购物体验，并为线下零售商的电商化转型提供经验和建议。</w:t>
      </w:r>
    </w:p>
    <w:p>
      <w:pPr>
        <w:rPr>
          <w:rFonts w:asciiTheme="minorEastAsia" w:hAnsiTheme="minorEastAsia"/>
          <w:sz w:val="21"/>
          <w:szCs w:val="21"/>
        </w:rPr>
      </w:pPr>
    </w:p>
    <w:p>
      <w:pPr>
        <w:jc w:val="center"/>
        <w:rPr>
          <w:rFonts w:asciiTheme="majorEastAsia" w:eastAsiaTheme="majorEastAsia"/>
          <w:sz w:val="28"/>
          <w:szCs w:val="28"/>
        </w:rPr>
      </w:pPr>
      <w:r>
        <w:rPr>
          <w:rFonts w:hint="eastAsia" w:asciiTheme="majorEastAsia" w:eastAsiaTheme="majorEastAsia"/>
          <w:sz w:val="28"/>
          <w:szCs w:val="28"/>
        </w:rPr>
        <w:t>亚马逊</w:t>
      </w:r>
    </w:p>
    <w:p>
      <w:pPr>
        <w:pStyle w:val="8"/>
        <w:numPr>
          <w:ilvl w:val="0"/>
          <w:numId w:val="13"/>
        </w:numPr>
        <w:ind w:firstLineChars="0"/>
        <w:rPr>
          <w:rFonts w:asciiTheme="majorEastAsia" w:eastAsiaTheme="majorEastAsia"/>
        </w:rPr>
      </w:pPr>
      <w:r>
        <w:rPr>
          <w:rFonts w:hint="eastAsia" w:asciiTheme="majorEastAsia" w:eastAsiaTheme="majorEastAsia"/>
        </w:rPr>
        <w:t>公司概况</w:t>
      </w:r>
    </w:p>
    <w:p>
      <w:pPr>
        <w:widowControl/>
        <w:ind w:firstLine="420"/>
        <w:jc w:val="left"/>
        <w:rPr>
          <w:rFonts w:cs="Times New Roman" w:asciiTheme="majorEastAsia" w:hAnsiTheme="majorEastAsia" w:eastAsiaTheme="majorEastAsia"/>
          <w:kern w:val="0"/>
          <w:sz w:val="21"/>
          <w:szCs w:val="21"/>
          <w:shd w:val="clear" w:color="auto" w:fill="FFFFFF"/>
        </w:rPr>
      </w:pPr>
      <w:r>
        <w:rPr>
          <w:rFonts w:cs="Times New Roman" w:asciiTheme="majorEastAsia" w:hAnsiTheme="majorEastAsia" w:eastAsiaTheme="majorEastAsia"/>
          <w:kern w:val="0"/>
          <w:sz w:val="21"/>
          <w:szCs w:val="21"/>
          <w:shd w:val="clear" w:color="auto" w:fill="FFFFFF"/>
        </w:rPr>
        <w:t>亚马逊公司（Amazon，简称亚马逊；NASDAQ：AMZN），是美国最大的一家网络电子商务公司，位于华盛顿州的西雅图</w:t>
      </w:r>
      <w:r>
        <w:rPr>
          <w:rFonts w:hint="eastAsia" w:cs="Times New Roman" w:asciiTheme="majorEastAsia" w:hAnsiTheme="majorEastAsia" w:eastAsiaTheme="majorEastAsia"/>
          <w:kern w:val="0"/>
          <w:sz w:val="21"/>
          <w:szCs w:val="21"/>
          <w:shd w:val="clear" w:color="auto" w:fill="FFFFFF"/>
        </w:rPr>
        <w:t>，</w:t>
      </w:r>
      <w:r>
        <w:rPr>
          <w:rFonts w:cs="Times New Roman" w:asciiTheme="majorEastAsia" w:hAnsiTheme="majorEastAsia" w:eastAsiaTheme="majorEastAsia"/>
          <w:kern w:val="0"/>
          <w:sz w:val="21"/>
          <w:szCs w:val="21"/>
          <w:shd w:val="clear" w:color="auto" w:fill="FFFFFF"/>
        </w:rPr>
        <w:t>网络上最早开始经营电子商务的公司之一，亚马逊成立于1995年，一开始只经营网络的书籍销售业务，现在则扩及了范围相当广的其他产品，已成为全球商品品种最多的网上零售商和全球第二大互联网企业，在公司名下，也包括了AlexaInternet、a9、lab126、和互联网电影数据库（Internet Movie Database，IMDB）等子公司。 亚马逊及其它销售商为客户提供数百万种独特的全新、翻新及二手商品，如图书、影视、音乐和游戏、数码下载、电子和电脑、家居园艺用品、玩具、婴幼儿用品、食品、服饰、鞋类和珠宝、健康和个人护理用品、体育及户外用品、玩具、汽车及工业产品等。 2018年9月5日，亚马逊宣布向奔驰订购两万辆货车，用于最后一公里快递服务。</w:t>
      </w:r>
    </w:p>
    <w:p>
      <w:pPr>
        <w:ind w:firstLine="420"/>
        <w:rPr>
          <w:rFonts w:cs="Times New Roman" w:asciiTheme="majorEastAsia" w:hAnsiTheme="majorEastAsia" w:eastAsiaTheme="majorEastAsia"/>
          <w:kern w:val="0"/>
          <w:sz w:val="21"/>
          <w:szCs w:val="21"/>
          <w:shd w:val="clear" w:color="auto" w:fill="FFFFFF"/>
        </w:rPr>
      </w:pPr>
      <w:r>
        <w:rPr>
          <w:rFonts w:cs="Times New Roman" w:asciiTheme="majorEastAsia" w:hAnsiTheme="majorEastAsia" w:eastAsiaTheme="majorEastAsia"/>
          <w:kern w:val="0"/>
          <w:sz w:val="21"/>
          <w:szCs w:val="21"/>
          <w:shd w:val="clear" w:color="auto" w:fill="FFFFFF"/>
        </w:rPr>
        <w:t>2004年，亚马逊通过收购卓越网高调进军国内市场，亚马逊</w:t>
      </w:r>
      <w:r>
        <w:rPr>
          <w:rFonts w:hint="eastAsia" w:cs="Times New Roman" w:asciiTheme="majorEastAsia" w:hAnsiTheme="majorEastAsia" w:eastAsiaTheme="majorEastAsia"/>
          <w:kern w:val="0"/>
          <w:sz w:val="21"/>
          <w:szCs w:val="21"/>
          <w:shd w:val="clear" w:color="auto" w:fill="FFFFFF"/>
        </w:rPr>
        <w:t>在</w:t>
      </w:r>
      <w:r>
        <w:rPr>
          <w:rFonts w:cs="Times New Roman" w:asciiTheme="majorEastAsia" w:hAnsiTheme="majorEastAsia" w:eastAsiaTheme="majorEastAsia"/>
          <w:kern w:val="0"/>
          <w:sz w:val="21"/>
          <w:szCs w:val="21"/>
          <w:shd w:val="clear" w:color="auto" w:fill="FFFFFF"/>
        </w:rPr>
        <w:t>国内电商业务</w:t>
      </w:r>
      <w:r>
        <w:rPr>
          <w:rFonts w:hint="eastAsia" w:cs="Times New Roman" w:asciiTheme="majorEastAsia" w:hAnsiTheme="majorEastAsia" w:eastAsiaTheme="majorEastAsia"/>
          <w:kern w:val="0"/>
          <w:sz w:val="21"/>
          <w:szCs w:val="21"/>
          <w:shd w:val="clear" w:color="auto" w:fill="FFFFFF"/>
        </w:rPr>
        <w:t>的</w:t>
      </w:r>
      <w:r>
        <w:rPr>
          <w:rFonts w:cs="Times New Roman" w:asciiTheme="majorEastAsia" w:hAnsiTheme="majorEastAsia" w:eastAsiaTheme="majorEastAsia"/>
          <w:kern w:val="0"/>
          <w:sz w:val="21"/>
          <w:szCs w:val="21"/>
          <w:shd w:val="clear" w:color="auto" w:fill="FFFFFF"/>
        </w:rPr>
        <w:t>市场份额曾</w:t>
      </w:r>
      <w:r>
        <w:rPr>
          <w:rFonts w:hint="eastAsia" w:cs="Times New Roman" w:asciiTheme="majorEastAsia" w:hAnsiTheme="majorEastAsia" w:eastAsiaTheme="majorEastAsia"/>
          <w:kern w:val="0"/>
          <w:sz w:val="21"/>
          <w:szCs w:val="21"/>
          <w:shd w:val="clear" w:color="auto" w:fill="FFFFFF"/>
        </w:rPr>
        <w:t>高</w:t>
      </w:r>
      <w:r>
        <w:rPr>
          <w:rFonts w:cs="Times New Roman" w:asciiTheme="majorEastAsia" w:hAnsiTheme="majorEastAsia" w:eastAsiaTheme="majorEastAsia"/>
          <w:kern w:val="0"/>
          <w:sz w:val="21"/>
          <w:szCs w:val="21"/>
          <w:shd w:val="clear" w:color="auto" w:fill="FFFFFF"/>
        </w:rPr>
        <w:t>达</w:t>
      </w:r>
      <w:r>
        <w:rPr>
          <w:rFonts w:hint="eastAsia" w:cs="Times New Roman" w:asciiTheme="majorEastAsia" w:hAnsiTheme="majorEastAsia" w:eastAsiaTheme="majorEastAsia"/>
          <w:kern w:val="0"/>
          <w:sz w:val="21"/>
          <w:szCs w:val="21"/>
          <w:shd w:val="clear" w:color="auto" w:fill="FFFFFF"/>
        </w:rPr>
        <w:t>15.4</w:t>
      </w:r>
      <w:r>
        <w:rPr>
          <w:rFonts w:cs="Times New Roman" w:asciiTheme="majorEastAsia" w:hAnsiTheme="majorEastAsia" w:eastAsiaTheme="majorEastAsia"/>
          <w:kern w:val="0"/>
          <w:sz w:val="21"/>
          <w:szCs w:val="21"/>
          <w:shd w:val="clear" w:color="auto" w:fill="FFFFFF"/>
        </w:rPr>
        <w:t>%，年销售额高达70亿美元。</w:t>
      </w:r>
      <w:r>
        <w:rPr>
          <w:rFonts w:hint="eastAsia" w:cs="Times New Roman" w:asciiTheme="majorEastAsia" w:hAnsiTheme="majorEastAsia" w:eastAsiaTheme="majorEastAsia"/>
          <w:kern w:val="0"/>
          <w:sz w:val="21"/>
          <w:szCs w:val="21"/>
          <w:shd w:val="clear" w:color="auto" w:fill="FFFFFF"/>
        </w:rPr>
        <w:t>15年内，亚马逊将全球开店、Kindle电子书店、海外购、Prime会员等与电商相关的业务陆续引入中国，还着力建设了优良的物流体系。但是，近年内</w:t>
      </w:r>
      <w:r>
        <w:rPr>
          <w:rFonts w:cs="Times New Roman" w:asciiTheme="majorEastAsia" w:hAnsiTheme="majorEastAsia" w:eastAsiaTheme="majorEastAsia"/>
          <w:kern w:val="0"/>
          <w:sz w:val="21"/>
          <w:szCs w:val="21"/>
          <w:shd w:val="clear" w:color="auto" w:fill="FFFFFF"/>
        </w:rPr>
        <w:t>亚马逊</w:t>
      </w:r>
      <w:r>
        <w:rPr>
          <w:rFonts w:hint="eastAsia" w:cs="Times New Roman" w:asciiTheme="majorEastAsia" w:hAnsiTheme="majorEastAsia" w:eastAsiaTheme="majorEastAsia"/>
          <w:kern w:val="0"/>
          <w:sz w:val="21"/>
          <w:szCs w:val="21"/>
          <w:shd w:val="clear" w:color="auto" w:fill="FFFFFF"/>
        </w:rPr>
        <w:t>中国</w:t>
      </w:r>
      <w:r>
        <w:rPr>
          <w:rFonts w:cs="Times New Roman" w:asciiTheme="majorEastAsia" w:hAnsiTheme="majorEastAsia" w:eastAsiaTheme="majorEastAsia"/>
          <w:kern w:val="0"/>
          <w:sz w:val="21"/>
          <w:szCs w:val="21"/>
          <w:shd w:val="clear" w:color="auto" w:fill="FFFFFF"/>
        </w:rPr>
        <w:t>营收及市场份额</w:t>
      </w:r>
      <w:r>
        <w:rPr>
          <w:rFonts w:hint="eastAsia" w:cs="Times New Roman" w:asciiTheme="majorEastAsia" w:hAnsiTheme="majorEastAsia" w:eastAsiaTheme="majorEastAsia"/>
          <w:kern w:val="0"/>
          <w:sz w:val="21"/>
          <w:szCs w:val="21"/>
          <w:shd w:val="clear" w:color="auto" w:fill="FFFFFF"/>
        </w:rPr>
        <w:t>逐年下滑。</w:t>
      </w:r>
      <w:r>
        <w:rPr>
          <w:rFonts w:cs="Times New Roman" w:asciiTheme="majorEastAsia" w:hAnsiTheme="majorEastAsia" w:eastAsiaTheme="majorEastAsia"/>
          <w:kern w:val="0"/>
          <w:sz w:val="21"/>
          <w:szCs w:val="21"/>
          <w:shd w:val="clear" w:color="auto" w:fill="FFFFFF"/>
        </w:rPr>
        <w:t>2018年</w:t>
      </w:r>
      <w:r>
        <w:rPr>
          <w:rFonts w:hint="eastAsia" w:cs="Times New Roman" w:asciiTheme="majorEastAsia" w:hAnsiTheme="majorEastAsia" w:eastAsiaTheme="majorEastAsia"/>
          <w:kern w:val="0"/>
          <w:sz w:val="21"/>
          <w:szCs w:val="21"/>
          <w:shd w:val="clear" w:color="auto" w:fill="FFFFFF"/>
        </w:rPr>
        <w:t>第四季度</w:t>
      </w:r>
      <w:r>
        <w:rPr>
          <w:rFonts w:cs="Times New Roman" w:asciiTheme="majorEastAsia" w:hAnsiTheme="majorEastAsia" w:eastAsiaTheme="majorEastAsia"/>
          <w:kern w:val="0"/>
          <w:sz w:val="21"/>
          <w:szCs w:val="21"/>
          <w:shd w:val="clear" w:color="auto" w:fill="FFFFFF"/>
        </w:rPr>
        <w:t>，亚马逊中国</w:t>
      </w:r>
      <w:r>
        <w:rPr>
          <w:rFonts w:hint="eastAsia" w:cs="Times New Roman" w:asciiTheme="majorEastAsia" w:hAnsiTheme="majorEastAsia" w:eastAsiaTheme="majorEastAsia"/>
          <w:kern w:val="0"/>
          <w:sz w:val="21"/>
          <w:szCs w:val="21"/>
          <w:shd w:val="clear" w:color="auto" w:fill="FFFFFF"/>
        </w:rPr>
        <w:t>在电商领域的市场份额</w:t>
      </w:r>
      <w:r>
        <w:rPr>
          <w:rFonts w:cs="Times New Roman" w:asciiTheme="majorEastAsia" w:hAnsiTheme="majorEastAsia" w:eastAsiaTheme="majorEastAsia"/>
          <w:kern w:val="0"/>
          <w:sz w:val="21"/>
          <w:szCs w:val="21"/>
          <w:shd w:val="clear" w:color="auto" w:fill="FFFFFF"/>
        </w:rPr>
        <w:t>市场份额仅</w:t>
      </w:r>
      <w:r>
        <w:rPr>
          <w:rFonts w:hint="eastAsia" w:cs="Times New Roman" w:asciiTheme="majorEastAsia" w:hAnsiTheme="majorEastAsia" w:eastAsiaTheme="majorEastAsia"/>
          <w:kern w:val="0"/>
          <w:sz w:val="21"/>
          <w:szCs w:val="21"/>
          <w:shd w:val="clear" w:color="auto" w:fill="FFFFFF"/>
        </w:rPr>
        <w:t>占</w:t>
      </w:r>
      <w:r>
        <w:rPr>
          <w:rFonts w:cs="Times New Roman" w:asciiTheme="majorEastAsia" w:hAnsiTheme="majorEastAsia" w:eastAsiaTheme="majorEastAsia"/>
          <w:kern w:val="0"/>
          <w:sz w:val="21"/>
          <w:szCs w:val="21"/>
          <w:shd w:val="clear" w:color="auto" w:fill="FFFFFF"/>
        </w:rPr>
        <w:t>0.6%。</w:t>
      </w:r>
      <w:r>
        <w:rPr>
          <w:rFonts w:hint="eastAsia" w:cs="Times New Roman" w:asciiTheme="majorEastAsia" w:hAnsiTheme="majorEastAsia" w:eastAsiaTheme="majorEastAsia"/>
          <w:kern w:val="0"/>
          <w:sz w:val="21"/>
          <w:szCs w:val="21"/>
          <w:shd w:val="clear" w:color="auto" w:fill="FFFFFF"/>
        </w:rPr>
        <w:t>2019年4月18日，亚马逊中国正式发表声明，为了寻求战略转型，将从今年7月18日起，停止为亚马逊中国网站上的第三方卖家提供卖家服务，未来将只保留云计算、Kindle和跨境贸易业务。</w:t>
      </w:r>
    </w:p>
    <w:p>
      <w:pPr>
        <w:ind w:firstLine="420"/>
        <w:rPr>
          <w:rFonts w:cs="Times New Roman" w:asciiTheme="majorEastAsia" w:hAnsiTheme="majorEastAsia" w:eastAsiaTheme="majorEastAsia"/>
          <w:kern w:val="0"/>
          <w:sz w:val="21"/>
          <w:szCs w:val="21"/>
          <w:shd w:val="clear" w:color="auto" w:fill="FFFFFF"/>
        </w:rPr>
      </w:pPr>
    </w:p>
    <w:p>
      <w:pPr>
        <w:pStyle w:val="8"/>
        <w:numPr>
          <w:ilvl w:val="0"/>
          <w:numId w:val="13"/>
        </w:numPr>
        <w:ind w:firstLineChars="0"/>
        <w:rPr>
          <w:rFonts w:asciiTheme="majorEastAsia" w:eastAsiaTheme="majorEastAsia"/>
        </w:rPr>
      </w:pPr>
      <w:r>
        <w:rPr>
          <w:rFonts w:hint="eastAsia" w:asciiTheme="majorEastAsia" w:eastAsiaTheme="majorEastAsia"/>
        </w:rPr>
        <w:t>盈利模式</w:t>
      </w:r>
    </w:p>
    <w:p>
      <w:pPr>
        <w:widowControl/>
        <w:ind w:firstLine="420"/>
        <w:jc w:val="left"/>
        <w:rPr>
          <w:rFonts w:cs="Arial" w:asciiTheme="majorEastAsia" w:hAnsiTheme="majorEastAsia" w:eastAsiaTheme="majorEastAsia"/>
          <w:kern w:val="0"/>
          <w:sz w:val="21"/>
          <w:szCs w:val="21"/>
          <w:shd w:val="clear" w:color="auto" w:fill="FFFFFF"/>
        </w:rPr>
      </w:pPr>
      <w:r>
        <w:rPr>
          <w:rFonts w:cs="Arial" w:asciiTheme="majorEastAsia" w:hAnsiTheme="majorEastAsia" w:eastAsiaTheme="majorEastAsia"/>
          <w:kern w:val="0"/>
          <w:sz w:val="21"/>
          <w:szCs w:val="21"/>
          <w:shd w:val="clear" w:color="auto" w:fill="FFFFFF"/>
        </w:rPr>
        <w:t>亚马逊于2004年进入中国，秉承“顾客至尚”的理念，不断为中国用户创新。目前亚马逊在中国布局的核心战略业务包括以亚马逊海外购和亚马逊全球开店为中心的跨境电子商务，Kindle电子书阅读器和电子书，亚马逊物流运营和亚马逊云计算服务（AWS）。</w:t>
      </w:r>
    </w:p>
    <w:p>
      <w:pPr>
        <w:widowControl/>
        <w:ind w:firstLine="420"/>
        <w:jc w:val="left"/>
        <w:rPr>
          <w:rFonts w:cs="Arial" w:asciiTheme="majorEastAsia" w:hAnsiTheme="majorEastAsia" w:eastAsiaTheme="majorEastAsia"/>
          <w:kern w:val="0"/>
          <w:sz w:val="21"/>
          <w:szCs w:val="21"/>
        </w:rPr>
      </w:pPr>
      <w:r>
        <w:rPr>
          <w:rFonts w:cs="Arial" w:asciiTheme="majorEastAsia" w:hAnsiTheme="majorEastAsia" w:eastAsiaTheme="majorEastAsia"/>
          <w:kern w:val="0"/>
          <w:sz w:val="21"/>
          <w:szCs w:val="21"/>
          <w:shd w:val="clear" w:color="auto" w:fill="FFFFFF"/>
        </w:rPr>
        <w:t>依托亚马逊全球15大站点、独一无二的全球资源和跨境物流体系，亚马逊中国持续推进跨境电商战略。2014年，亚马逊中国正式上线亚马逊海外购商店——亚马逊第一个本地化、多站点的全球商店，致力于打造中国消费者信赖的选购高品质海外正品的跨境网购首选站点。消费者用中文即可直接购买来自亚马逊美国、英国、日本、德国网站的30大品类、逾2000万的海外正品。商品经由亚马逊全球物流体系从海外运营中心直送中国消费者。亚马逊Prime会员服务于2016年10月在中国上线，是亚马逊全球首个提供跨境订单全年无限次免费配送的会员服务。</w:t>
      </w:r>
    </w:p>
    <w:p>
      <w:pPr>
        <w:widowControl/>
        <w:ind w:firstLine="420"/>
        <w:jc w:val="left"/>
        <w:rPr>
          <w:rFonts w:cs="Arial" w:asciiTheme="majorEastAsia" w:hAnsiTheme="majorEastAsia" w:eastAsiaTheme="majorEastAsia"/>
          <w:kern w:val="0"/>
          <w:sz w:val="21"/>
          <w:szCs w:val="21"/>
          <w:shd w:val="clear" w:color="auto" w:fill="FFFFFF"/>
        </w:rPr>
      </w:pPr>
      <w:r>
        <w:rPr>
          <w:rFonts w:cs="Arial" w:asciiTheme="majorEastAsia" w:hAnsiTheme="majorEastAsia" w:eastAsiaTheme="majorEastAsia"/>
          <w:kern w:val="0"/>
          <w:sz w:val="21"/>
          <w:szCs w:val="21"/>
          <w:shd w:val="clear" w:color="auto" w:fill="FFFFFF"/>
        </w:rPr>
        <w:t>亚马逊全球开店致力于帮助中国卖家发展出口业务、拓展全球市场、打造国际品牌。目前数以万计的中国卖家加入了该项目。包括亚马逊美国、加拿大、德国、英国、法国、意大利、西班牙、日本、墨西哥、澳大利亚、中东及印度在内的12大海外站点已向中国卖家全面开放。中国卖家可将商品销售给亚马逊全球超过3亿的活跃用户，以及亚马逊美国、欧洲和日本的数百万企业与机构买家。</w:t>
      </w:r>
    </w:p>
    <w:p>
      <w:pPr>
        <w:widowControl/>
        <w:ind w:firstLine="420"/>
        <w:jc w:val="left"/>
        <w:rPr>
          <w:rFonts w:cs="Arial" w:asciiTheme="majorEastAsia" w:hAnsiTheme="majorEastAsia" w:eastAsiaTheme="majorEastAsia"/>
          <w:kern w:val="0"/>
          <w:sz w:val="21"/>
          <w:szCs w:val="21"/>
          <w:shd w:val="clear" w:color="auto" w:fill="FFFFFF"/>
        </w:rPr>
      </w:pPr>
      <w:r>
        <w:rPr>
          <w:rFonts w:cs="Arial" w:asciiTheme="majorEastAsia" w:hAnsiTheme="majorEastAsia" w:eastAsiaTheme="majorEastAsia"/>
          <w:kern w:val="0"/>
          <w:sz w:val="21"/>
          <w:szCs w:val="21"/>
          <w:shd w:val="clear" w:color="auto" w:fill="FFFFFF"/>
        </w:rPr>
        <w:t>亚马逊在全球拥有175个运营中心，配备超过10万台Kiva智能机器人，可将商品配送至185个国家和地区。借助全球领先的物流交付能力，亚马逊中国为通过海外购进行跨境网购的中国消费者提供一流的跨境配送体验，并帮助中国卖家出口海外，拓展国际市场。</w:t>
      </w:r>
    </w:p>
    <w:p>
      <w:pPr>
        <w:widowControl/>
        <w:ind w:firstLine="420"/>
        <w:jc w:val="left"/>
        <w:rPr>
          <w:rFonts w:cs="Arial" w:asciiTheme="majorEastAsia" w:hAnsiTheme="majorEastAsia" w:eastAsiaTheme="majorEastAsia"/>
          <w:kern w:val="0"/>
          <w:sz w:val="21"/>
          <w:szCs w:val="21"/>
          <w:shd w:val="clear" w:color="auto" w:fill="FFFFFF"/>
        </w:rPr>
      </w:pPr>
      <w:r>
        <w:rPr>
          <w:rFonts w:cs="Arial" w:asciiTheme="majorEastAsia" w:hAnsiTheme="majorEastAsia" w:eastAsiaTheme="majorEastAsia"/>
          <w:kern w:val="0"/>
          <w:sz w:val="21"/>
          <w:szCs w:val="21"/>
          <w:shd w:val="clear" w:color="auto" w:fill="FFFFFF"/>
        </w:rPr>
        <w:t>亚马逊中国致力于为中国消费者带来完善的阅读体验，点燃中国大众的阅读热情。2012年12月，Kindle中国电子书店正式上线，通过与数百家中国出版机构商和进口书商合作，目前为中国读者提供了超过70万册电子书。2013年6月，Kindle 电子书阅读器进入中国市场，随后亚马逊陆续为中国消费者带来了Kindle电子书阅读器全系列产品，并与全球保持新品同步发售，Kindle Unlimited电子书包月服务与Prime阅读等服务也相继推出。</w:t>
      </w:r>
    </w:p>
    <w:p>
      <w:pPr>
        <w:widowControl/>
        <w:ind w:firstLine="420"/>
        <w:jc w:val="left"/>
        <w:rPr>
          <w:rFonts w:cs="Arial" w:asciiTheme="majorEastAsia" w:hAnsiTheme="majorEastAsia" w:eastAsiaTheme="majorEastAsia"/>
          <w:kern w:val="0"/>
          <w:sz w:val="21"/>
          <w:szCs w:val="21"/>
          <w:shd w:val="clear" w:color="auto" w:fill="FFFFFF"/>
        </w:rPr>
      </w:pPr>
      <w:r>
        <w:rPr>
          <w:rFonts w:cs="Arial" w:asciiTheme="majorEastAsia" w:hAnsiTheme="majorEastAsia" w:eastAsiaTheme="majorEastAsia"/>
          <w:kern w:val="0"/>
          <w:sz w:val="21"/>
          <w:szCs w:val="21"/>
          <w:shd w:val="clear" w:color="auto" w:fill="FFFFFF"/>
        </w:rPr>
        <w:t>亚马逊云计算服务（AWS）自2014年起以“有限预览”的方式为部分中国客户提供服务。自2016年8月1日起, AWS中国（北京）区域的云服务将由光环新网运营和提供。新的合作关系是为AWS中国（北京）区域而特别定制的，旨在为需要在中国数据中心运行工作负载的客户提供一流的云服务，这也体现了亚马逊对客户的长期承诺。2017年12月，由西云数据运营的中国第二个AWS区域正式向客户提供服务。中国市场以两个数据中心区域、5个可用区，成为AWS在美国之外最重要的市场之一。2018年9月，亚马逊云服务（AWS）宣布在上海建立AWS人工智能研究院，致力于打造AWS人工智能与机器学习的云服务，惠及全社会。</w:t>
      </w:r>
    </w:p>
    <w:p>
      <w:pPr>
        <w:rPr>
          <w:rFonts w:asciiTheme="majorEastAsia" w:eastAsiaTheme="majorEastAsia"/>
        </w:rPr>
      </w:pPr>
    </w:p>
    <w:p>
      <w:pPr>
        <w:pStyle w:val="8"/>
        <w:numPr>
          <w:ilvl w:val="0"/>
          <w:numId w:val="13"/>
        </w:numPr>
        <w:ind w:firstLineChars="0"/>
        <w:rPr>
          <w:rFonts w:asciiTheme="majorEastAsia" w:eastAsiaTheme="majorEastAsia"/>
        </w:rPr>
      </w:pPr>
      <w:r>
        <w:rPr>
          <w:rFonts w:hint="eastAsia" w:asciiTheme="majorEastAsia" w:eastAsiaTheme="majorEastAsia"/>
        </w:rPr>
        <w:t>问题提纲</w:t>
      </w:r>
    </w:p>
    <w:p>
      <w:pPr>
        <w:pStyle w:val="8"/>
        <w:numPr>
          <w:ilvl w:val="0"/>
          <w:numId w:val="14"/>
        </w:numPr>
        <w:ind w:firstLineChars="0"/>
        <w:rPr>
          <w:rFonts w:asciiTheme="majorEastAsia" w:eastAsiaTheme="majorEastAsia"/>
          <w:sz w:val="21"/>
          <w:szCs w:val="21"/>
        </w:rPr>
      </w:pPr>
      <w:r>
        <w:rPr>
          <w:rFonts w:hint="eastAsia" w:asciiTheme="majorEastAsia" w:eastAsiaTheme="majorEastAsia"/>
          <w:sz w:val="21"/>
          <w:szCs w:val="21"/>
        </w:rPr>
        <w:t>亚马逊拥有独一无二的</w:t>
      </w:r>
      <w:r>
        <w:rPr>
          <w:rFonts w:asciiTheme="majorEastAsia" w:eastAsiaTheme="majorEastAsia"/>
          <w:sz w:val="21"/>
          <w:szCs w:val="21"/>
        </w:rPr>
        <w:t>全球资源和跨境物流体系</w:t>
      </w:r>
      <w:r>
        <w:rPr>
          <w:rFonts w:hint="eastAsia" w:asciiTheme="majorEastAsia" w:eastAsiaTheme="majorEastAsia"/>
          <w:sz w:val="21"/>
          <w:szCs w:val="21"/>
        </w:rPr>
        <w:t>。您认为亚马逊是如何解决中国电商领域的痛点呢？</w:t>
      </w:r>
    </w:p>
    <w:p>
      <w:pPr>
        <w:pStyle w:val="8"/>
        <w:numPr>
          <w:ilvl w:val="0"/>
          <w:numId w:val="14"/>
        </w:numPr>
        <w:ind w:firstLineChars="0"/>
        <w:rPr>
          <w:rFonts w:asciiTheme="majorEastAsia" w:eastAsiaTheme="majorEastAsia"/>
          <w:sz w:val="21"/>
          <w:szCs w:val="21"/>
        </w:rPr>
      </w:pPr>
      <w:r>
        <w:rPr>
          <w:rFonts w:hint="eastAsia" w:asciiTheme="majorEastAsia" w:eastAsiaTheme="majorEastAsia"/>
          <w:sz w:val="21"/>
          <w:szCs w:val="21"/>
        </w:rPr>
        <w:t>相较于其他电商平台的全球购服务，亚马逊海外购的进口产品有何优势？</w:t>
      </w:r>
    </w:p>
    <w:p>
      <w:pPr>
        <w:pStyle w:val="8"/>
        <w:numPr>
          <w:ilvl w:val="0"/>
          <w:numId w:val="14"/>
        </w:numPr>
        <w:ind w:firstLineChars="0"/>
        <w:rPr>
          <w:rFonts w:asciiTheme="majorEastAsia" w:eastAsiaTheme="majorEastAsia"/>
          <w:sz w:val="21"/>
          <w:szCs w:val="21"/>
        </w:rPr>
      </w:pPr>
      <w:r>
        <w:rPr>
          <w:rFonts w:hint="eastAsia" w:asciiTheme="majorEastAsia" w:eastAsiaTheme="majorEastAsia"/>
          <w:sz w:val="21"/>
          <w:szCs w:val="21"/>
        </w:rPr>
        <w:t>亚马逊拥有庞大的海外客户群体和良好的海外销售渠道。具体而言，亚马逊为希望“出海”的中国企业提供了哪些资源呢？</w:t>
      </w:r>
    </w:p>
    <w:p>
      <w:pPr>
        <w:pStyle w:val="8"/>
        <w:numPr>
          <w:ilvl w:val="0"/>
          <w:numId w:val="14"/>
        </w:numPr>
        <w:ind w:firstLineChars="0"/>
        <w:rPr>
          <w:rFonts w:asciiTheme="majorEastAsia" w:eastAsiaTheme="majorEastAsia"/>
          <w:sz w:val="21"/>
          <w:szCs w:val="21"/>
        </w:rPr>
      </w:pPr>
      <w:r>
        <w:rPr>
          <w:rFonts w:hint="eastAsia" w:asciiTheme="majorEastAsia" w:eastAsiaTheme="majorEastAsia"/>
          <w:sz w:val="21"/>
          <w:szCs w:val="21"/>
        </w:rPr>
        <w:t>亚马逊是一家极具创新力的企业。具体而言，亚马逊中国有何创新之处？</w:t>
      </w:r>
    </w:p>
    <w:p>
      <w:pPr>
        <w:pStyle w:val="8"/>
        <w:numPr>
          <w:ilvl w:val="0"/>
          <w:numId w:val="14"/>
        </w:numPr>
        <w:ind w:firstLineChars="0"/>
        <w:rPr>
          <w:rFonts w:asciiTheme="majorEastAsia" w:eastAsiaTheme="majorEastAsia"/>
          <w:sz w:val="21"/>
          <w:szCs w:val="21"/>
        </w:rPr>
      </w:pPr>
      <w:r>
        <w:rPr>
          <w:rFonts w:hint="eastAsia" w:asciiTheme="majorEastAsia" w:eastAsiaTheme="majorEastAsia"/>
          <w:sz w:val="21"/>
          <w:szCs w:val="21"/>
        </w:rPr>
        <w:t>亚马逊在云计算、人工智能方面有突出的表现，这些技术优势如何惠及中国消费者和企业呢？</w:t>
      </w:r>
    </w:p>
    <w:p>
      <w:pPr>
        <w:pStyle w:val="8"/>
        <w:numPr>
          <w:ilvl w:val="0"/>
          <w:numId w:val="14"/>
        </w:numPr>
        <w:ind w:firstLineChars="0"/>
        <w:rPr>
          <w:rFonts w:asciiTheme="majorEastAsia" w:eastAsiaTheme="majorEastAsia"/>
          <w:sz w:val="21"/>
          <w:szCs w:val="21"/>
        </w:rPr>
      </w:pPr>
      <w:r>
        <w:rPr>
          <w:rFonts w:asciiTheme="majorEastAsia" w:eastAsiaTheme="majorEastAsia"/>
          <w:sz w:val="21"/>
          <w:szCs w:val="21"/>
        </w:rPr>
        <w:t>Amazon Books</w:t>
      </w:r>
      <w:r>
        <w:rPr>
          <w:rFonts w:hint="eastAsia" w:asciiTheme="majorEastAsia" w:eastAsiaTheme="majorEastAsia"/>
          <w:sz w:val="21"/>
          <w:szCs w:val="21"/>
        </w:rPr>
        <w:t>、Amazon Go是亚马逊美国在线下智能商店领域的创新举措。亚马逊中国是否也有向线下发展的计划呢？</w:t>
      </w:r>
    </w:p>
    <w:p>
      <w:pPr>
        <w:pStyle w:val="8"/>
        <w:numPr>
          <w:ilvl w:val="0"/>
          <w:numId w:val="14"/>
        </w:numPr>
        <w:ind w:firstLineChars="0"/>
        <w:rPr>
          <w:rFonts w:hint="eastAsia" w:asciiTheme="majorEastAsia" w:eastAsiaTheme="majorEastAsia"/>
          <w:sz w:val="21"/>
          <w:szCs w:val="21"/>
        </w:rPr>
      </w:pPr>
      <w:r>
        <w:rPr>
          <w:rFonts w:hint="eastAsia" w:asciiTheme="majorEastAsia" w:eastAsiaTheme="majorEastAsia"/>
          <w:sz w:val="21"/>
          <w:szCs w:val="21"/>
        </w:rPr>
        <w:t>中国电商平台经常推出“双11”“618”等大型促销活动，但是亚马逊并未参加此类大促，是出于怎样的考虑呢？</w:t>
      </w:r>
    </w:p>
    <w:p>
      <w:pPr>
        <w:rPr>
          <w:rFonts w:hint="eastAsia" w:asciiTheme="majorEastAsia" w:eastAsiaTheme="majorEastAsia"/>
          <w:sz w:val="21"/>
          <w:szCs w:val="21"/>
        </w:rPr>
      </w:pPr>
    </w:p>
    <w:p>
      <w:pPr>
        <w:pStyle w:val="8"/>
        <w:numPr>
          <w:ilvl w:val="0"/>
          <w:numId w:val="13"/>
        </w:numPr>
        <w:ind w:firstLineChars="0"/>
        <w:rPr>
          <w:rFonts w:asciiTheme="majorEastAsia" w:eastAsiaTheme="majorEastAsia"/>
        </w:rPr>
      </w:pPr>
      <w:r>
        <w:rPr>
          <w:rFonts w:hint="eastAsia" w:asciiTheme="majorEastAsia" w:eastAsiaTheme="majorEastAsia"/>
        </w:rPr>
        <w:t>实践意义</w:t>
      </w:r>
    </w:p>
    <w:p>
      <w:pPr>
        <w:widowControl/>
        <w:shd w:val="clear" w:color="auto" w:fill="FFFFFF"/>
        <w:tabs>
          <w:tab w:val="left" w:pos="1985"/>
        </w:tabs>
        <w:ind w:firstLine="420" w:firstLineChars="200"/>
        <w:jc w:val="left"/>
        <w:rPr>
          <w:rFonts w:asciiTheme="majorEastAsia" w:eastAsiaTheme="majorEastAsia"/>
          <w:sz w:val="21"/>
          <w:szCs w:val="21"/>
        </w:rPr>
      </w:pPr>
      <w:r>
        <w:rPr>
          <w:rFonts w:asciiTheme="majorEastAsia" w:eastAsiaTheme="majorEastAsia"/>
          <w:sz w:val="21"/>
          <w:szCs w:val="21"/>
        </w:rPr>
        <w:t>作为</w:t>
      </w:r>
      <w:r>
        <w:rPr>
          <w:rFonts w:hint="eastAsia" w:asciiTheme="majorEastAsia" w:eastAsiaTheme="majorEastAsia"/>
          <w:sz w:val="21"/>
          <w:szCs w:val="21"/>
        </w:rPr>
        <w:t>全球成立最早、品类最多的</w:t>
      </w:r>
      <w:r>
        <w:rPr>
          <w:rFonts w:asciiTheme="majorEastAsia" w:eastAsiaTheme="majorEastAsia"/>
          <w:sz w:val="21"/>
          <w:szCs w:val="21"/>
        </w:rPr>
        <w:t>电商巨头，亚马逊见证了</w:t>
      </w:r>
      <w:r>
        <w:rPr>
          <w:rFonts w:hint="eastAsia" w:asciiTheme="majorEastAsia" w:eastAsiaTheme="majorEastAsia"/>
          <w:sz w:val="21"/>
          <w:szCs w:val="21"/>
        </w:rPr>
        <w:t>15年间</w:t>
      </w:r>
      <w:r>
        <w:rPr>
          <w:rFonts w:asciiTheme="majorEastAsia" w:eastAsiaTheme="majorEastAsia"/>
          <w:sz w:val="21"/>
          <w:szCs w:val="21"/>
        </w:rPr>
        <w:t>中国电商行业的起伏变迁</w:t>
      </w:r>
      <w:r>
        <w:rPr>
          <w:rFonts w:hint="eastAsia" w:asciiTheme="majorEastAsia" w:eastAsiaTheme="majorEastAsia"/>
          <w:sz w:val="21"/>
          <w:szCs w:val="21"/>
        </w:rPr>
        <w:t>：</w:t>
      </w:r>
      <w:r>
        <w:rPr>
          <w:rFonts w:asciiTheme="majorEastAsia" w:eastAsiaTheme="majorEastAsia"/>
          <w:sz w:val="21"/>
          <w:szCs w:val="21"/>
        </w:rPr>
        <w:t>外资</w:t>
      </w:r>
      <w:r>
        <w:rPr>
          <w:rFonts w:hint="eastAsia" w:asciiTheme="majorEastAsia" w:eastAsiaTheme="majorEastAsia"/>
          <w:sz w:val="21"/>
          <w:szCs w:val="21"/>
        </w:rPr>
        <w:t>电商</w:t>
      </w:r>
      <w:r>
        <w:rPr>
          <w:rFonts w:asciiTheme="majorEastAsia" w:eastAsiaTheme="majorEastAsia"/>
          <w:sz w:val="21"/>
          <w:szCs w:val="21"/>
        </w:rPr>
        <w:t>在中国从高调</w:t>
      </w:r>
      <w:r>
        <w:rPr>
          <w:rFonts w:hint="eastAsia" w:asciiTheme="majorEastAsia" w:eastAsiaTheme="majorEastAsia"/>
          <w:sz w:val="21"/>
          <w:szCs w:val="21"/>
        </w:rPr>
        <w:t>入市</w:t>
      </w:r>
      <w:r>
        <w:rPr>
          <w:rFonts w:asciiTheme="majorEastAsia" w:eastAsiaTheme="majorEastAsia"/>
          <w:sz w:val="21"/>
          <w:szCs w:val="21"/>
        </w:rPr>
        <w:t>到</w:t>
      </w:r>
      <w:r>
        <w:rPr>
          <w:rFonts w:hint="eastAsia" w:asciiTheme="majorEastAsia" w:eastAsiaTheme="majorEastAsia"/>
          <w:sz w:val="21"/>
          <w:szCs w:val="21"/>
        </w:rPr>
        <w:t>黯然</w:t>
      </w:r>
      <w:r>
        <w:rPr>
          <w:rFonts w:asciiTheme="majorEastAsia" w:eastAsiaTheme="majorEastAsia"/>
          <w:sz w:val="21"/>
          <w:szCs w:val="21"/>
        </w:rPr>
        <w:t>离场，中国本土电商从</w:t>
      </w:r>
      <w:r>
        <w:rPr>
          <w:rFonts w:hint="eastAsia" w:asciiTheme="majorEastAsia" w:eastAsiaTheme="majorEastAsia"/>
          <w:sz w:val="21"/>
          <w:szCs w:val="21"/>
        </w:rPr>
        <w:t>白手起家</w:t>
      </w:r>
      <w:r>
        <w:rPr>
          <w:rFonts w:asciiTheme="majorEastAsia" w:eastAsiaTheme="majorEastAsia"/>
          <w:sz w:val="21"/>
          <w:szCs w:val="21"/>
        </w:rPr>
        <w:t>到群雄逐鹿。</w:t>
      </w:r>
      <w:r>
        <w:rPr>
          <w:rFonts w:hint="eastAsia" w:asciiTheme="majorEastAsia" w:eastAsiaTheme="majorEastAsia"/>
          <w:sz w:val="21"/>
          <w:szCs w:val="21"/>
        </w:rPr>
        <w:t>亚马逊作为典型的外资电商样本，有助于研究外资电商在中国电商市场的竞争优势和劣质。通过详细阐述外资电商巨头在中国折戟的原因，我们将分析中国电商市场不同于其他国家的独特性。综合以上分析，我们将为外资电商企业在中国的本土化道路提供建议，这对于谋求进入全球市场的中国电商企业也有重要的借鉴意义。</w:t>
      </w:r>
    </w:p>
    <w:p>
      <w:pPr>
        <w:ind w:firstLine="420" w:firstLineChars="200"/>
        <w:rPr>
          <w:rFonts w:asciiTheme="majorEastAsia" w:eastAsiaTheme="majorEastAsia"/>
        </w:rPr>
      </w:pPr>
    </w:p>
    <w:p>
      <w:pPr>
        <w:pStyle w:val="3"/>
      </w:pPr>
      <w:r>
        <w:t>上海三组（苏宁、唯品会、国美电器）：</w:t>
      </w:r>
    </w:p>
    <w:p>
      <w:pPr>
        <w:widowControl/>
        <w:spacing w:line="276" w:lineRule="auto"/>
        <w:ind w:firstLine="420"/>
        <w:jc w:val="center"/>
        <w:rPr>
          <w:rFonts w:ascii="宋体" w:hAnsi="宋体" w:eastAsia="宋体" w:cs="Arial"/>
          <w:b/>
          <w:bCs/>
          <w:kern w:val="0"/>
          <w:szCs w:val="21"/>
        </w:rPr>
      </w:pPr>
      <w:r>
        <w:rPr>
          <w:rFonts w:hint="eastAsia" w:ascii="宋体" w:hAnsi="宋体" w:eastAsia="宋体" w:cs="Arial"/>
          <w:b/>
          <w:bCs/>
          <w:kern w:val="0"/>
          <w:szCs w:val="21"/>
        </w:rPr>
        <w:t>苏宁</w:t>
      </w:r>
    </w:p>
    <w:p>
      <w:pPr>
        <w:widowControl/>
        <w:spacing w:line="276" w:lineRule="auto"/>
        <w:jc w:val="left"/>
        <w:rPr>
          <w:rFonts w:ascii="宋体" w:hAnsi="宋体" w:eastAsia="宋体" w:cs="Arial"/>
          <w:b/>
          <w:bCs/>
          <w:kern w:val="0"/>
          <w:szCs w:val="21"/>
        </w:rPr>
      </w:pPr>
      <w:r>
        <w:rPr>
          <w:rFonts w:hint="eastAsia" w:ascii="宋体" w:hAnsi="宋体" w:eastAsia="宋体" w:cs="Arial"/>
          <w:b/>
          <w:bCs/>
          <w:kern w:val="0"/>
          <w:szCs w:val="21"/>
        </w:rPr>
        <w:t>一．公司起步：</w:t>
      </w:r>
    </w:p>
    <w:p>
      <w:pPr>
        <w:widowControl/>
        <w:spacing w:line="276" w:lineRule="auto"/>
        <w:ind w:firstLine="420"/>
        <w:jc w:val="left"/>
        <w:rPr>
          <w:rFonts w:ascii="宋体" w:hAnsi="宋体" w:eastAsia="宋体" w:cs="Arial"/>
          <w:kern w:val="0"/>
          <w:szCs w:val="21"/>
        </w:rPr>
      </w:pPr>
      <w:r>
        <w:rPr>
          <w:rFonts w:ascii="宋体" w:hAnsi="宋体" w:eastAsia="宋体" w:cs="Arial"/>
          <w:kern w:val="0"/>
          <w:szCs w:val="21"/>
        </w:rPr>
        <w:t>1990年12月26日，中国第一家</w:t>
      </w:r>
      <w:r>
        <w:fldChar w:fldCharType="begin"/>
      </w:r>
      <w:r>
        <w:instrText xml:space="preserve"> HYPERLINK "https://baike.baidu.com/item/%E8%8B%8F%E5%AE%81/832" \t "_blank" </w:instrText>
      </w:r>
      <w:r>
        <w:fldChar w:fldCharType="separate"/>
      </w:r>
      <w:r>
        <w:rPr>
          <w:rFonts w:ascii="宋体" w:hAnsi="宋体" w:eastAsia="宋体" w:cs="Arial"/>
          <w:kern w:val="0"/>
          <w:szCs w:val="21"/>
        </w:rPr>
        <w:t>苏宁</w:t>
      </w:r>
      <w:r>
        <w:rPr>
          <w:rFonts w:ascii="宋体" w:hAnsi="宋体" w:eastAsia="宋体" w:cs="Arial"/>
          <w:kern w:val="0"/>
          <w:szCs w:val="21"/>
        </w:rPr>
        <w:fldChar w:fldCharType="end"/>
      </w:r>
      <w:r>
        <w:rPr>
          <w:rFonts w:ascii="宋体" w:hAnsi="宋体" w:eastAsia="宋体" w:cs="Arial"/>
          <w:kern w:val="0"/>
          <w:szCs w:val="21"/>
        </w:rPr>
        <w:t>创办于江苏省</w:t>
      </w:r>
      <w:r>
        <w:fldChar w:fldCharType="begin"/>
      </w:r>
      <w:r>
        <w:instrText xml:space="preserve"> HYPERLINK "https://baike.baidu.com/item/%E5%8D%97%E4%BA%AC%E5%B8%82" \t "_blank" </w:instrText>
      </w:r>
      <w:r>
        <w:fldChar w:fldCharType="separate"/>
      </w:r>
      <w:r>
        <w:rPr>
          <w:rFonts w:ascii="宋体" w:hAnsi="宋体" w:eastAsia="宋体" w:cs="Arial"/>
          <w:kern w:val="0"/>
          <w:szCs w:val="21"/>
        </w:rPr>
        <w:t>南京市</w:t>
      </w:r>
      <w:r>
        <w:rPr>
          <w:rFonts w:ascii="宋体" w:hAnsi="宋体" w:eastAsia="宋体" w:cs="Arial"/>
          <w:kern w:val="0"/>
          <w:szCs w:val="21"/>
        </w:rPr>
        <w:fldChar w:fldCharType="end"/>
      </w:r>
      <w:r>
        <w:rPr>
          <w:rFonts w:ascii="宋体" w:hAnsi="宋体" w:eastAsia="宋体" w:cs="Arial"/>
          <w:kern w:val="0"/>
          <w:szCs w:val="21"/>
        </w:rPr>
        <w:t>，是苏宁第一家空调专营店。1999年12月26日，苏宁首家自建店在</w:t>
      </w:r>
      <w:r>
        <w:fldChar w:fldCharType="begin"/>
      </w:r>
      <w:r>
        <w:instrText xml:space="preserve"> HYPERLINK "https://baike.baidu.com/item/%E6%96%B0%E8%A1%97%E5%8F%A3/42183" \t "_blank" </w:instrText>
      </w:r>
      <w:r>
        <w:fldChar w:fldCharType="separate"/>
      </w:r>
      <w:r>
        <w:rPr>
          <w:rFonts w:ascii="宋体" w:hAnsi="宋体" w:eastAsia="宋体" w:cs="Arial"/>
          <w:kern w:val="0"/>
          <w:szCs w:val="21"/>
        </w:rPr>
        <w:t>新街口</w:t>
      </w:r>
      <w:r>
        <w:rPr>
          <w:rFonts w:ascii="宋体" w:hAnsi="宋体" w:eastAsia="宋体" w:cs="Arial"/>
          <w:kern w:val="0"/>
          <w:szCs w:val="21"/>
        </w:rPr>
        <w:fldChar w:fldCharType="end"/>
      </w:r>
      <w:r>
        <w:rPr>
          <w:rFonts w:ascii="宋体" w:hAnsi="宋体" w:eastAsia="宋体" w:cs="Arial"/>
          <w:kern w:val="0"/>
          <w:szCs w:val="21"/>
        </w:rPr>
        <w:t>开业。2004年7月，</w:t>
      </w:r>
      <w:r>
        <w:fldChar w:fldCharType="begin"/>
      </w:r>
      <w:r>
        <w:instrText xml:space="preserve"> HYPERLINK "https://baike.baidu.com/item/%E8%8B%8F%E5%AE%81%E7%94%B5%E5%99%A8" \t "_blank" </w:instrText>
      </w:r>
      <w:r>
        <w:fldChar w:fldCharType="separate"/>
      </w:r>
      <w:r>
        <w:rPr>
          <w:rFonts w:ascii="宋体" w:hAnsi="宋体" w:eastAsia="宋体" w:cs="Arial"/>
          <w:kern w:val="0"/>
          <w:szCs w:val="21"/>
        </w:rPr>
        <w:t>苏宁电器</w:t>
      </w:r>
      <w:r>
        <w:rPr>
          <w:rFonts w:ascii="宋体" w:hAnsi="宋体" w:eastAsia="宋体" w:cs="Arial"/>
          <w:kern w:val="0"/>
          <w:szCs w:val="21"/>
        </w:rPr>
        <w:fldChar w:fldCharType="end"/>
      </w:r>
      <w:r>
        <w:rPr>
          <w:rFonts w:ascii="宋体" w:hAnsi="宋体" w:eastAsia="宋体" w:cs="Arial"/>
          <w:kern w:val="0"/>
          <w:szCs w:val="21"/>
        </w:rPr>
        <w:t>在</w:t>
      </w:r>
      <w:r>
        <w:fldChar w:fldCharType="begin"/>
      </w:r>
      <w:r>
        <w:instrText xml:space="preserve"> HYPERLINK "https://baike.baidu.com/item/%E6%B7%B1%E5%9C%B3%E8%AF%81%E5%88%B8%E4%BA%A4%E6%98%93%E6%89%80" \t "_blank" </w:instrText>
      </w:r>
      <w:r>
        <w:fldChar w:fldCharType="separate"/>
      </w:r>
      <w:r>
        <w:rPr>
          <w:rFonts w:ascii="宋体" w:hAnsi="宋体" w:eastAsia="宋体" w:cs="Arial"/>
          <w:kern w:val="0"/>
          <w:szCs w:val="21"/>
        </w:rPr>
        <w:t>深圳证券交易所</w:t>
      </w:r>
      <w:r>
        <w:rPr>
          <w:rFonts w:ascii="宋体" w:hAnsi="宋体" w:eastAsia="宋体" w:cs="Arial"/>
          <w:kern w:val="0"/>
          <w:szCs w:val="21"/>
        </w:rPr>
        <w:fldChar w:fldCharType="end"/>
      </w:r>
      <w:r>
        <w:rPr>
          <w:rFonts w:ascii="宋体" w:hAnsi="宋体" w:eastAsia="宋体" w:cs="Arial"/>
          <w:kern w:val="0"/>
          <w:szCs w:val="21"/>
        </w:rPr>
        <w:t>上市。凭借优良的业绩，苏宁电器得到了投资市场的高度认可，是全球家电连锁零售业市场价值最高的企业之一。</w:t>
      </w:r>
    </w:p>
    <w:p>
      <w:pPr>
        <w:widowControl/>
        <w:spacing w:line="276" w:lineRule="auto"/>
        <w:jc w:val="left"/>
        <w:rPr>
          <w:rFonts w:ascii="宋体" w:hAnsi="宋体" w:eastAsia="宋体" w:cs="Arial"/>
          <w:b/>
          <w:bCs/>
          <w:kern w:val="0"/>
          <w:szCs w:val="21"/>
        </w:rPr>
      </w:pPr>
      <w:r>
        <w:rPr>
          <w:rFonts w:hint="eastAsia" w:ascii="宋体" w:hAnsi="宋体" w:eastAsia="宋体" w:cs="Arial"/>
          <w:b/>
          <w:bCs/>
          <w:kern w:val="0"/>
          <w:szCs w:val="21"/>
        </w:rPr>
        <w:t>二．公司近况</w:t>
      </w:r>
    </w:p>
    <w:p>
      <w:pPr>
        <w:spacing w:line="276" w:lineRule="auto"/>
        <w:ind w:firstLine="420"/>
        <w:rPr>
          <w:rFonts w:ascii="宋体" w:hAnsi="宋体" w:eastAsia="宋体" w:cs="Arial"/>
          <w:color w:val="191919"/>
          <w:szCs w:val="21"/>
        </w:rPr>
      </w:pPr>
      <w:r>
        <w:rPr>
          <w:rFonts w:ascii="宋体" w:hAnsi="宋体" w:eastAsia="宋体" w:cs="Arial"/>
          <w:color w:val="191919"/>
          <w:szCs w:val="21"/>
        </w:rPr>
        <w:t>2019</w:t>
      </w:r>
      <w:r>
        <w:rPr>
          <w:rFonts w:hint="eastAsia" w:ascii="宋体" w:hAnsi="宋体" w:eastAsia="宋体" w:cs="Arial"/>
          <w:color w:val="191919"/>
          <w:szCs w:val="21"/>
        </w:rPr>
        <w:t>年2</w:t>
      </w:r>
      <w:r>
        <w:rPr>
          <w:rFonts w:ascii="宋体" w:hAnsi="宋体" w:eastAsia="宋体" w:cs="Arial"/>
          <w:color w:val="191919"/>
          <w:szCs w:val="21"/>
        </w:rPr>
        <w:t>月27日，苏宁易购2018年全年的业绩营收报表新鲜出炉——数据显示，苏宁易购2018年全年在商品销售规模领域的营收为3371.35亿元，与去年同期相比增长了38.54%；苏宁易购营收为2453.亿元，与去年同期相比增长了30.53%；综合2018年全年，苏宁易所获归母净利润为133.20亿元。</w:t>
      </w:r>
    </w:p>
    <w:p>
      <w:pPr>
        <w:spacing w:line="276" w:lineRule="auto"/>
        <w:ind w:firstLine="420"/>
        <w:rPr>
          <w:rFonts w:ascii="宋体" w:hAnsi="宋体" w:eastAsia="宋体" w:cs="Arial"/>
          <w:color w:val="191919"/>
          <w:szCs w:val="21"/>
        </w:rPr>
      </w:pPr>
      <w:r>
        <w:rPr>
          <w:rFonts w:ascii="宋体" w:hAnsi="宋体" w:eastAsia="宋体" w:cs="Arial"/>
          <w:color w:val="191919"/>
          <w:szCs w:val="21"/>
        </w:rPr>
        <w:t>与近两年来市场上同类电商平台的营销情况进行对比，不难发现，苏宁易购能取得这样的成绩实属不易，不仅年度营收额节节攀升，而且已经连续两年实现了两位数的高速增长，市场覆盖率和用户受欢迎度也远远超过其他同类电商平台。综合各维度数据来看，苏宁易购算的上是电商行业中的翘楚。</w:t>
      </w:r>
    </w:p>
    <w:p>
      <w:pPr>
        <w:spacing w:line="276" w:lineRule="auto"/>
        <w:ind w:firstLine="420"/>
        <w:rPr>
          <w:rFonts w:ascii="宋体" w:hAnsi="宋体" w:eastAsia="宋体" w:cs="Arial"/>
          <w:color w:val="191919"/>
          <w:szCs w:val="21"/>
        </w:rPr>
      </w:pPr>
      <w:r>
        <w:rPr>
          <w:rFonts w:ascii="宋体" w:hAnsi="宋体" w:eastAsia="宋体" w:cs="Arial"/>
          <w:color w:val="191919"/>
          <w:szCs w:val="21"/>
        </w:rPr>
        <w:t>众所周知，近两年中国新零售市场正在经历一场前所未有的寒冬——传统零售产业面临转型，新零售产业也急需扩大规模并推进市场全覆盖，零售产业整体呈增长放缓趋势。各大电商平台在零售行业寒冬的影响下，营收呈现明显的增长疲软，对于市场激进的规模扩大更是有些手忙脚乱。而苏宁易购作为全国范围内首屈一指的电商平台，则抓住了新零售产业变革的好时机，一方面快速紧跟时代大趋势，将互联网体系融入到线上零售产业中，进一步壮大线上平台，以此获得更多老用户的青睐；另一方面，苏宁易购已经意识到仅凭线上电商不足以支持平台的长远发展，开始大力推进线下实体零售店的建设，截止到2018年年底，苏宁已经开设了11064家线下门店。</w:t>
      </w:r>
    </w:p>
    <w:p>
      <w:pPr>
        <w:pStyle w:val="5"/>
        <w:spacing w:before="151" w:beforeAutospacing="0" w:after="0" w:afterAutospacing="0" w:line="276" w:lineRule="auto"/>
        <w:ind w:firstLine="420"/>
        <w:rPr>
          <w:color w:val="191919"/>
          <w:sz w:val="21"/>
          <w:szCs w:val="21"/>
        </w:rPr>
      </w:pPr>
      <w:r>
        <w:rPr>
          <w:rFonts w:cs="Arial"/>
          <w:color w:val="191919"/>
          <w:kern w:val="2"/>
          <w:sz w:val="21"/>
          <w:szCs w:val="21"/>
        </w:rPr>
        <w:t>目前，苏宁在保证线下店铺质量的同时也在尽可能加快店铺的建设速度，想要在未来能达到"万家店"的经营效果，以此精准捕获不同层次消费者，并加快优化完善线上线下全场景布局模式的速度。</w:t>
      </w:r>
      <w:r>
        <w:rPr>
          <w:rFonts w:hint="eastAsia"/>
          <w:color w:val="191919"/>
          <w:sz w:val="21"/>
          <w:szCs w:val="21"/>
        </w:rPr>
        <w:t>“</w:t>
      </w:r>
      <w:r>
        <w:rPr>
          <w:color w:val="191919"/>
          <w:sz w:val="21"/>
          <w:szCs w:val="21"/>
        </w:rPr>
        <w:t>消费是推进社会经济发展最核心的推动力</w:t>
      </w:r>
      <w:r>
        <w:rPr>
          <w:rFonts w:hint="eastAsia"/>
          <w:color w:val="191919"/>
          <w:sz w:val="21"/>
          <w:szCs w:val="21"/>
        </w:rPr>
        <w:t>”</w:t>
      </w:r>
      <w:r>
        <w:rPr>
          <w:color w:val="191919"/>
          <w:sz w:val="21"/>
          <w:szCs w:val="21"/>
        </w:rPr>
        <w:t>，当前我国零售电商产业之间的竞争已经进入了白热化阶段，在这场行业寒冬的影响下，苏宁易购能够从众多同类型电商平台中成功突出重围就无疑是其平台实力的体现，同时，苏宁易购的成功也给众多小型零售平台的改革优化做出了优秀示范。</w:t>
      </w:r>
    </w:p>
    <w:p>
      <w:pPr>
        <w:pStyle w:val="5"/>
        <w:spacing w:before="151" w:beforeAutospacing="0" w:after="0" w:afterAutospacing="0" w:line="276" w:lineRule="auto"/>
        <w:rPr>
          <w:rFonts w:cs="Arial"/>
          <w:b/>
          <w:bCs/>
          <w:color w:val="191919"/>
          <w:kern w:val="2"/>
          <w:sz w:val="21"/>
          <w:szCs w:val="21"/>
        </w:rPr>
      </w:pPr>
      <w:r>
        <w:rPr>
          <w:rFonts w:hint="eastAsia" w:cs="Arial"/>
          <w:b/>
          <w:bCs/>
          <w:color w:val="191919"/>
          <w:kern w:val="2"/>
          <w:sz w:val="21"/>
          <w:szCs w:val="21"/>
        </w:rPr>
        <w:t>三．企业文化及竞争立足点：</w:t>
      </w:r>
    </w:p>
    <w:p>
      <w:pPr>
        <w:widowControl/>
        <w:spacing w:line="276" w:lineRule="auto"/>
        <w:ind w:firstLine="420"/>
        <w:jc w:val="left"/>
        <w:rPr>
          <w:rFonts w:ascii="宋体" w:hAnsi="宋体" w:eastAsia="宋体" w:cs="Arial"/>
          <w:color w:val="191919"/>
          <w:szCs w:val="21"/>
        </w:rPr>
      </w:pPr>
      <w:r>
        <w:rPr>
          <w:rFonts w:hint="eastAsia" w:ascii="宋体" w:hAnsi="宋体" w:eastAsia="宋体" w:cs="Arial"/>
          <w:color w:val="191919"/>
          <w:szCs w:val="21"/>
        </w:rPr>
        <w:t>企业文化包括企业的经营管理风格、员工行为习惯等</w:t>
      </w:r>
      <w:r>
        <w:rPr>
          <w:rFonts w:ascii="宋体" w:hAnsi="宋体" w:eastAsia="宋体" w:cs="Arial"/>
          <w:color w:val="191919"/>
          <w:szCs w:val="21"/>
        </w:rPr>
        <w:t>,从理念、精神再到经营文化、管理文化、服务文化</w:t>
      </w:r>
      <w:r>
        <w:rPr>
          <w:rFonts w:hint="eastAsia" w:ascii="宋体" w:hAnsi="宋体" w:eastAsia="宋体" w:cs="Arial"/>
          <w:color w:val="191919"/>
          <w:szCs w:val="21"/>
        </w:rPr>
        <w:t>，涉及多方面</w:t>
      </w:r>
      <w:r>
        <w:rPr>
          <w:rFonts w:ascii="宋体" w:hAnsi="宋体" w:eastAsia="宋体" w:cs="Arial"/>
          <w:color w:val="191919"/>
          <w:szCs w:val="21"/>
        </w:rPr>
        <w:t>。</w:t>
      </w:r>
    </w:p>
    <w:p>
      <w:pPr>
        <w:widowControl/>
        <w:spacing w:line="276" w:lineRule="auto"/>
        <w:jc w:val="left"/>
        <w:rPr>
          <w:rFonts w:ascii="宋体" w:hAnsi="宋体" w:eastAsia="宋体" w:cs="Arial"/>
          <w:color w:val="333333"/>
          <w:kern w:val="0"/>
          <w:szCs w:val="21"/>
        </w:rPr>
      </w:pPr>
      <w:r>
        <w:rPr>
          <w:rFonts w:hint="eastAsia" w:ascii="宋体" w:hAnsi="宋体" w:eastAsia="宋体" w:cs="Arial"/>
          <w:color w:val="191919"/>
          <w:szCs w:val="21"/>
        </w:rPr>
        <w:t>1.以市场为导向</w:t>
      </w:r>
      <w:r>
        <w:rPr>
          <w:rFonts w:ascii="宋体" w:hAnsi="宋体" w:eastAsia="宋体" w:cs="Arial"/>
          <w:color w:val="191919"/>
          <w:szCs w:val="21"/>
        </w:rPr>
        <w:t>,持续增强企业盈利能</w:t>
      </w:r>
      <w:r>
        <w:rPr>
          <w:rFonts w:ascii="宋体" w:hAnsi="宋体" w:eastAsia="宋体" w:cs="Arial"/>
          <w:color w:val="333333"/>
          <w:kern w:val="0"/>
          <w:szCs w:val="21"/>
        </w:rPr>
        <w:t>力,</w:t>
      </w:r>
      <w:r>
        <w:rPr>
          <w:rFonts w:hint="eastAsia" w:ascii="宋体" w:hAnsi="宋体" w:eastAsia="宋体" w:cs="Arial"/>
          <w:color w:val="333333"/>
          <w:kern w:val="0"/>
          <w:szCs w:val="21"/>
        </w:rPr>
        <w:t>坚持</w:t>
      </w:r>
      <w:r>
        <w:rPr>
          <w:rFonts w:ascii="宋体" w:hAnsi="宋体" w:eastAsia="宋体" w:cs="Arial"/>
          <w:color w:val="333333"/>
          <w:kern w:val="0"/>
          <w:szCs w:val="21"/>
        </w:rPr>
        <w:t>多元化、连锁化、信息化</w:t>
      </w:r>
      <w:r>
        <w:rPr>
          <w:rFonts w:hint="eastAsia" w:ascii="宋体" w:hAnsi="宋体" w:eastAsia="宋体" w:cs="Arial"/>
          <w:color w:val="333333"/>
          <w:kern w:val="0"/>
          <w:szCs w:val="21"/>
        </w:rPr>
        <w:t>，要</w:t>
      </w:r>
      <w:r>
        <w:rPr>
          <w:rFonts w:ascii="宋体" w:hAnsi="宋体" w:eastAsia="宋体" w:cs="Arial"/>
          <w:color w:val="333333"/>
          <w:kern w:val="0"/>
          <w:szCs w:val="21"/>
        </w:rPr>
        <w:t>求更高的企业价值:以顾客为导向,持续增强企业赢利能力,重目标、重执行</w:t>
      </w:r>
      <w:r>
        <w:rPr>
          <w:rFonts w:hint="eastAsia" w:ascii="宋体" w:hAnsi="宋体" w:eastAsia="宋体" w:cs="Arial"/>
          <w:color w:val="333333"/>
          <w:kern w:val="0"/>
          <w:szCs w:val="21"/>
        </w:rPr>
        <w:t>、</w:t>
      </w:r>
      <w:r>
        <w:rPr>
          <w:rFonts w:ascii="宋体" w:hAnsi="宋体" w:eastAsia="宋体" w:cs="Arial"/>
          <w:color w:val="333333"/>
          <w:kern w:val="0"/>
          <w:szCs w:val="21"/>
        </w:rPr>
        <w:t>重结果,追求更高的顾客满意</w:t>
      </w:r>
      <w:r>
        <w:rPr>
          <w:rFonts w:hint="eastAsia" w:ascii="宋体" w:hAnsi="宋体" w:eastAsia="宋体" w:cs="Arial"/>
          <w:color w:val="333333"/>
          <w:kern w:val="0"/>
          <w:szCs w:val="21"/>
        </w:rPr>
        <w:t>度</w:t>
      </w:r>
      <w:r>
        <w:rPr>
          <w:rFonts w:ascii="宋体" w:hAnsi="宋体" w:eastAsia="宋体" w:cs="Arial"/>
          <w:color w:val="333333"/>
          <w:kern w:val="0"/>
          <w:szCs w:val="21"/>
        </w:rPr>
        <w:t>。</w:t>
      </w:r>
    </w:p>
    <w:p>
      <w:pPr>
        <w:widowControl/>
        <w:spacing w:line="276" w:lineRule="auto"/>
        <w:jc w:val="left"/>
        <w:rPr>
          <w:rFonts w:ascii="宋体" w:hAnsi="宋体" w:eastAsia="宋体" w:cs="Arial"/>
          <w:color w:val="333333"/>
          <w:kern w:val="0"/>
          <w:szCs w:val="21"/>
        </w:rPr>
      </w:pPr>
      <w:r>
        <w:rPr>
          <w:rFonts w:hint="eastAsia" w:ascii="宋体" w:hAnsi="宋体" w:eastAsia="宋体" w:cs="Arial"/>
          <w:color w:val="333333"/>
          <w:kern w:val="0"/>
          <w:szCs w:val="21"/>
        </w:rPr>
        <w:t>2.围绕市场需求</w:t>
      </w:r>
      <w:r>
        <w:rPr>
          <w:rFonts w:ascii="宋体" w:hAnsi="宋体" w:eastAsia="宋体" w:cs="Arial"/>
          <w:color w:val="333333"/>
          <w:kern w:val="0"/>
          <w:szCs w:val="21"/>
        </w:rPr>
        <w:t>,按照专业化、标准化的原则,苏宁电器将电器连锁店面分为旗舰店、社区店、专业店、专门店四大类、18种形态,旗舰店已发展到第七代。苏宁电器采取“租</w:t>
      </w:r>
      <w:r>
        <w:rPr>
          <w:rFonts w:hint="eastAsia" w:ascii="宋体" w:hAnsi="宋体" w:eastAsia="宋体" w:cs="Arial"/>
          <w:color w:val="333333"/>
          <w:kern w:val="0"/>
          <w:szCs w:val="21"/>
        </w:rPr>
        <w:t>、</w:t>
      </w:r>
      <w:r>
        <w:rPr>
          <w:rFonts w:ascii="宋体" w:hAnsi="宋体" w:eastAsia="宋体" w:cs="Arial"/>
          <w:color w:val="333333"/>
          <w:kern w:val="0"/>
          <w:szCs w:val="21"/>
        </w:rPr>
        <w:t>建</w:t>
      </w:r>
      <w:r>
        <w:rPr>
          <w:rFonts w:hint="eastAsia" w:ascii="宋体" w:hAnsi="宋体" w:eastAsia="宋体" w:cs="Arial"/>
          <w:color w:val="333333"/>
          <w:kern w:val="0"/>
          <w:szCs w:val="21"/>
        </w:rPr>
        <w:t>、</w:t>
      </w:r>
      <w:r>
        <w:rPr>
          <w:rFonts w:ascii="宋体" w:hAnsi="宋体" w:eastAsia="宋体" w:cs="Arial"/>
          <w:color w:val="333333"/>
          <w:kern w:val="0"/>
          <w:szCs w:val="21"/>
        </w:rPr>
        <w:t>购、并”四位一体、同步开发的模式,保持稳健</w:t>
      </w:r>
      <w:r>
        <w:rPr>
          <w:rFonts w:hint="eastAsia" w:ascii="宋体" w:hAnsi="宋体" w:eastAsia="宋体" w:cs="Arial"/>
          <w:color w:val="333333"/>
          <w:kern w:val="0"/>
          <w:szCs w:val="21"/>
        </w:rPr>
        <w:t>、快速发展</w:t>
      </w:r>
      <w:r>
        <w:rPr>
          <w:rFonts w:ascii="宋体" w:hAnsi="宋体" w:eastAsia="宋体" w:cs="Arial"/>
          <w:color w:val="333333"/>
          <w:kern w:val="0"/>
          <w:szCs w:val="21"/>
        </w:rPr>
        <w:t>态势</w:t>
      </w:r>
      <w:r>
        <w:rPr>
          <w:rFonts w:hint="eastAsia" w:ascii="宋体" w:hAnsi="宋体" w:eastAsia="宋体" w:cs="Arial"/>
          <w:color w:val="333333"/>
          <w:kern w:val="0"/>
          <w:szCs w:val="21"/>
        </w:rPr>
        <w:t>；同时不断加大</w:t>
      </w:r>
      <w:r>
        <w:rPr>
          <w:rFonts w:ascii="宋体" w:hAnsi="宋体" w:eastAsia="宋体" w:cs="Arial"/>
          <w:color w:val="333333"/>
          <w:kern w:val="0"/>
          <w:szCs w:val="21"/>
        </w:rPr>
        <w:t>自建</w:t>
      </w:r>
      <w:r>
        <w:rPr>
          <w:rFonts w:hint="eastAsia" w:ascii="宋体" w:hAnsi="宋体" w:eastAsia="宋体" w:cs="Arial"/>
          <w:color w:val="333333"/>
          <w:kern w:val="0"/>
          <w:szCs w:val="21"/>
        </w:rPr>
        <w:t>旗舰店的</w:t>
      </w:r>
      <w:r>
        <w:rPr>
          <w:rFonts w:ascii="宋体" w:hAnsi="宋体" w:eastAsia="宋体" w:cs="Arial"/>
          <w:color w:val="333333"/>
          <w:kern w:val="0"/>
          <w:szCs w:val="21"/>
        </w:rPr>
        <w:t>开发</w:t>
      </w:r>
      <w:r>
        <w:rPr>
          <w:rFonts w:hint="eastAsia" w:ascii="宋体" w:hAnsi="宋体" w:eastAsia="宋体" w:cs="Arial"/>
          <w:color w:val="333333"/>
          <w:kern w:val="0"/>
          <w:szCs w:val="21"/>
        </w:rPr>
        <w:t>。</w:t>
      </w:r>
    </w:p>
    <w:p>
      <w:pPr>
        <w:widowControl/>
        <w:spacing w:line="276" w:lineRule="auto"/>
        <w:jc w:val="left"/>
        <w:rPr>
          <w:rFonts w:ascii="宋体" w:hAnsi="宋体" w:eastAsia="宋体" w:cs="Arial"/>
          <w:color w:val="333333"/>
          <w:kern w:val="0"/>
          <w:szCs w:val="21"/>
        </w:rPr>
      </w:pPr>
      <w:r>
        <w:rPr>
          <w:rFonts w:hint="eastAsia" w:ascii="宋体" w:hAnsi="宋体" w:eastAsia="宋体" w:cs="Arial"/>
          <w:color w:val="333333"/>
          <w:kern w:val="0"/>
          <w:szCs w:val="21"/>
        </w:rPr>
        <w:t>3.整合社会资源、合作共赢。满足顾客需要、至真至诚。苏宁电器坚持市场</w:t>
      </w:r>
      <w:r>
        <w:rPr>
          <w:rFonts w:ascii="宋体" w:hAnsi="宋体" w:eastAsia="宋体" w:cs="Arial"/>
          <w:color w:val="333333"/>
          <w:kern w:val="0"/>
          <w:szCs w:val="21"/>
        </w:rPr>
        <w:t>导向、顾客核心,与全球近10000家知名电器供应商建立了紧密的合作关系,通过高层互访、B2B、联合促销,双向人才培训等方式,打造价值共创、利益共享的高效供应链</w:t>
      </w:r>
      <w:r>
        <w:rPr>
          <w:rFonts w:hint="eastAsia" w:ascii="宋体" w:hAnsi="宋体" w:eastAsia="宋体" w:cs="Arial"/>
          <w:color w:val="333333"/>
          <w:kern w:val="0"/>
          <w:szCs w:val="21"/>
        </w:rPr>
        <w:t>。</w:t>
      </w:r>
    </w:p>
    <w:p>
      <w:pPr>
        <w:widowControl/>
        <w:spacing w:line="276" w:lineRule="auto"/>
        <w:jc w:val="left"/>
        <w:rPr>
          <w:rFonts w:ascii="宋体" w:hAnsi="宋体" w:eastAsia="宋体" w:cs="Arial"/>
          <w:color w:val="333333"/>
          <w:kern w:val="0"/>
          <w:szCs w:val="21"/>
        </w:rPr>
      </w:pPr>
      <w:r>
        <w:rPr>
          <w:rFonts w:hint="eastAsia" w:ascii="宋体" w:hAnsi="宋体" w:eastAsia="宋体" w:cs="Arial"/>
          <w:color w:val="333333"/>
          <w:kern w:val="0"/>
          <w:szCs w:val="21"/>
        </w:rPr>
        <w:t>4.服务是苏宁的唯一的产品</w:t>
      </w:r>
      <w:r>
        <w:rPr>
          <w:rFonts w:ascii="宋体" w:hAnsi="宋体" w:eastAsia="宋体" w:cs="Arial"/>
          <w:color w:val="333333"/>
          <w:kern w:val="0"/>
          <w:szCs w:val="21"/>
        </w:rPr>
        <w:t>,顾客满意是苏宁服务的终极目标。苏宁电器立志服务品牌</w:t>
      </w:r>
      <w:r>
        <w:rPr>
          <w:rFonts w:hint="eastAsia" w:ascii="宋体" w:hAnsi="宋体" w:eastAsia="宋体" w:cs="Arial"/>
          <w:color w:val="333333"/>
          <w:kern w:val="0"/>
          <w:szCs w:val="21"/>
        </w:rPr>
        <w:t>定</w:t>
      </w:r>
      <w:r>
        <w:rPr>
          <w:rFonts w:ascii="宋体" w:hAnsi="宋体" w:eastAsia="宋体" w:cs="Arial"/>
          <w:color w:val="333333"/>
          <w:kern w:val="0"/>
          <w:szCs w:val="21"/>
        </w:rPr>
        <w:t>位,连锁店、物流、售后、客服四大终端为顾客提供涵盖售前、售、售后一体化的阳光服务</w:t>
      </w:r>
    </w:p>
    <w:p>
      <w:pPr>
        <w:widowControl/>
        <w:spacing w:line="276" w:lineRule="auto"/>
        <w:jc w:val="left"/>
        <w:rPr>
          <w:rFonts w:ascii="宋体" w:hAnsi="宋体" w:eastAsia="宋体" w:cs="Arial"/>
          <w:color w:val="333333"/>
          <w:kern w:val="0"/>
          <w:szCs w:val="21"/>
        </w:rPr>
      </w:pPr>
      <w:r>
        <w:rPr>
          <w:rFonts w:hint="eastAsia" w:ascii="宋体" w:hAnsi="宋体" w:eastAsia="宋体" w:cs="Arial"/>
          <w:color w:val="C00000"/>
          <w:kern w:val="0"/>
          <w:szCs w:val="21"/>
        </w:rPr>
        <w:t>5.物流是苏宁电器的核心竞争力之一</w:t>
      </w:r>
      <w:r>
        <w:rPr>
          <w:rFonts w:hint="eastAsia" w:ascii="宋体" w:hAnsi="宋体" w:eastAsia="宋体" w:cs="Arial"/>
          <w:color w:val="333333"/>
          <w:kern w:val="0"/>
          <w:szCs w:val="21"/>
        </w:rPr>
        <w:t>。苏宁电器建立了区域配送中心、城市</w:t>
      </w:r>
      <w:r>
        <w:rPr>
          <w:rFonts w:ascii="宋体" w:hAnsi="宋体" w:eastAsia="宋体" w:cs="Arial"/>
          <w:color w:val="333333"/>
          <w:kern w:val="0"/>
          <w:szCs w:val="21"/>
        </w:rPr>
        <w:t>配送中心、转配点三级物流网络,依托</w:t>
      </w:r>
      <w:r>
        <w:rPr>
          <w:rFonts w:hint="eastAsia" w:ascii="宋体" w:hAnsi="宋体" w:eastAsia="宋体" w:cs="Arial"/>
          <w:color w:val="333333"/>
          <w:kern w:val="0"/>
          <w:szCs w:val="21"/>
        </w:rPr>
        <w:t>W</w:t>
      </w:r>
      <w:r>
        <w:rPr>
          <w:rFonts w:ascii="宋体" w:hAnsi="宋体" w:eastAsia="宋体" w:cs="Arial"/>
          <w:color w:val="333333"/>
          <w:kern w:val="0"/>
          <w:szCs w:val="21"/>
        </w:rPr>
        <w:t>MS、TMS等先进信息系统,实现了长途配送</w:t>
      </w:r>
      <w:r>
        <w:rPr>
          <w:rFonts w:hint="eastAsia" w:ascii="宋体" w:hAnsi="宋体" w:eastAsia="宋体" w:cs="Arial"/>
          <w:color w:val="333333"/>
          <w:kern w:val="0"/>
          <w:szCs w:val="21"/>
        </w:rPr>
        <w:t>、</w:t>
      </w:r>
      <w:r>
        <w:rPr>
          <w:rFonts w:ascii="宋体" w:hAnsi="宋体" w:eastAsia="宋体" w:cs="Arial"/>
          <w:color w:val="333333"/>
          <w:kern w:val="0"/>
          <w:szCs w:val="21"/>
        </w:rPr>
        <w:t>短途调</w:t>
      </w:r>
      <w:r>
        <w:rPr>
          <w:rFonts w:hint="eastAsia" w:ascii="宋体" w:hAnsi="宋体" w:eastAsia="宋体" w:cs="Arial"/>
          <w:color w:val="333333"/>
          <w:kern w:val="0"/>
          <w:szCs w:val="21"/>
        </w:rPr>
        <w:t>拨</w:t>
      </w:r>
      <w:r>
        <w:rPr>
          <w:rFonts w:ascii="宋体" w:hAnsi="宋体" w:eastAsia="宋体" w:cs="Arial"/>
          <w:color w:val="333333"/>
          <w:kern w:val="0"/>
          <w:szCs w:val="21"/>
        </w:rPr>
        <w:t>与零售</w:t>
      </w:r>
      <w:r>
        <w:rPr>
          <w:rFonts w:hint="eastAsia" w:ascii="宋体" w:hAnsi="宋体" w:eastAsia="宋体" w:cs="Arial"/>
          <w:color w:val="333333"/>
          <w:kern w:val="0"/>
          <w:szCs w:val="21"/>
        </w:rPr>
        <w:t>送</w:t>
      </w:r>
      <w:r>
        <w:rPr>
          <w:rFonts w:ascii="宋体" w:hAnsi="宋体" w:eastAsia="宋体" w:cs="Arial"/>
          <w:color w:val="333333"/>
          <w:kern w:val="0"/>
          <w:szCs w:val="21"/>
        </w:rPr>
        <w:t>到户一体化运作</w:t>
      </w:r>
      <w:r>
        <w:rPr>
          <w:rFonts w:hint="eastAsia" w:ascii="宋体" w:hAnsi="宋体" w:eastAsia="宋体" w:cs="Arial"/>
          <w:color w:val="333333"/>
          <w:kern w:val="0"/>
          <w:szCs w:val="21"/>
        </w:rPr>
        <w:t>，</w:t>
      </w:r>
      <w:r>
        <w:rPr>
          <w:rFonts w:ascii="宋体" w:hAnsi="宋体" w:eastAsia="宋体" w:cs="Arial"/>
          <w:color w:val="333333"/>
          <w:kern w:val="0"/>
          <w:szCs w:val="21"/>
        </w:rPr>
        <w:t>平均配送径</w:t>
      </w:r>
      <w:r>
        <w:rPr>
          <w:rFonts w:hint="eastAsia" w:ascii="宋体" w:hAnsi="宋体" w:eastAsia="宋体" w:cs="Arial"/>
          <w:color w:val="333333"/>
          <w:kern w:val="0"/>
          <w:szCs w:val="21"/>
        </w:rPr>
        <w:t>8</w:t>
      </w:r>
      <w:r>
        <w:rPr>
          <w:rFonts w:ascii="宋体" w:hAnsi="宋体" w:eastAsia="宋体" w:cs="Arial"/>
          <w:color w:val="333333"/>
          <w:kern w:val="0"/>
          <w:szCs w:val="21"/>
        </w:rPr>
        <w:t>0一</w:t>
      </w:r>
      <w:r>
        <w:rPr>
          <w:rFonts w:hint="eastAsia" w:ascii="宋体" w:hAnsi="宋体" w:eastAsia="宋体" w:cs="Arial"/>
          <w:color w:val="333333"/>
          <w:kern w:val="0"/>
          <w:szCs w:val="21"/>
        </w:rPr>
        <w:t>300</w:t>
      </w:r>
      <w:r>
        <w:rPr>
          <w:rFonts w:ascii="宋体" w:hAnsi="宋体" w:eastAsia="宋体" w:cs="Arial"/>
          <w:color w:val="333333"/>
          <w:kern w:val="0"/>
          <w:szCs w:val="21"/>
        </w:rPr>
        <w:t>公里日最大配送能力17万台套,实现24小时送货到户</w:t>
      </w:r>
    </w:p>
    <w:p>
      <w:pPr>
        <w:widowControl/>
        <w:spacing w:line="276" w:lineRule="auto"/>
        <w:jc w:val="left"/>
        <w:rPr>
          <w:rFonts w:ascii="宋体" w:hAnsi="宋体" w:eastAsia="宋体" w:cs="Arial"/>
          <w:color w:val="333333"/>
          <w:kern w:val="0"/>
          <w:szCs w:val="21"/>
        </w:rPr>
      </w:pPr>
      <w:r>
        <w:rPr>
          <w:rFonts w:hint="eastAsia" w:ascii="宋体" w:hAnsi="宋体" w:eastAsia="宋体" w:cs="Arial"/>
          <w:color w:val="333333"/>
          <w:kern w:val="0"/>
          <w:szCs w:val="21"/>
        </w:rPr>
        <w:t>6.“专业自营”是苏宁电器售后服务的特点</w:t>
      </w:r>
      <w:r>
        <w:rPr>
          <w:rFonts w:ascii="宋体" w:hAnsi="宋体" w:eastAsia="宋体" w:cs="Arial"/>
          <w:color w:val="333333"/>
          <w:kern w:val="0"/>
          <w:szCs w:val="21"/>
        </w:rPr>
        <w:t>,目前,苏宁电器全国拥有1800多个售后网点、30家高端技术服务中心,1500名服务人员、500名高技能电器技师,提供安装、维修、保养等各项服务,服务品类涉及彩电、冰洗、小家电  通讯、IT五大品类、上百个品牌,拥有多项作业技术与国家发明专利,成为业内首个国家职业技能鉴定资质单位</w:t>
      </w:r>
    </w:p>
    <w:p>
      <w:pPr>
        <w:widowControl/>
        <w:spacing w:line="276" w:lineRule="auto"/>
        <w:jc w:val="left"/>
        <w:rPr>
          <w:rFonts w:ascii="宋体" w:hAnsi="宋体" w:eastAsia="宋体" w:cs="Arial"/>
          <w:color w:val="333333"/>
          <w:kern w:val="0"/>
          <w:szCs w:val="21"/>
        </w:rPr>
      </w:pPr>
      <w:r>
        <w:rPr>
          <w:rFonts w:hint="eastAsia" w:ascii="宋体" w:hAnsi="宋体" w:eastAsia="宋体" w:cs="Arial"/>
          <w:color w:val="C00000"/>
          <w:kern w:val="0"/>
          <w:szCs w:val="21"/>
        </w:rPr>
        <w:t>7.信息化是零售业的核心竞争力。</w:t>
      </w:r>
      <w:r>
        <w:rPr>
          <w:rFonts w:hint="eastAsia" w:ascii="宋体" w:hAnsi="宋体" w:eastAsia="宋体" w:cs="Arial"/>
          <w:color w:val="333333"/>
          <w:kern w:val="0"/>
          <w:szCs w:val="21"/>
        </w:rPr>
        <w:t>苏宁电器视信息化为企业神经系统</w:t>
      </w:r>
      <w:r>
        <w:rPr>
          <w:rFonts w:ascii="宋体" w:hAnsi="宋体" w:eastAsia="宋体" w:cs="Arial"/>
          <w:color w:val="333333"/>
          <w:kern w:val="0"/>
          <w:szCs w:val="21"/>
        </w:rPr>
        <w:t>,建立</w:t>
      </w:r>
      <w:r>
        <w:rPr>
          <w:rFonts w:hint="eastAsia" w:ascii="宋体" w:hAnsi="宋体" w:eastAsia="宋体" w:cs="Arial"/>
          <w:color w:val="333333"/>
          <w:kern w:val="0"/>
          <w:szCs w:val="21"/>
        </w:rPr>
        <w:t>了</w:t>
      </w:r>
      <w:r>
        <w:rPr>
          <w:rFonts w:ascii="宋体" w:hAnsi="宋体" w:eastAsia="宋体" w:cs="Arial"/>
          <w:color w:val="333333"/>
          <w:kern w:val="0"/>
          <w:szCs w:val="21"/>
        </w:rPr>
        <w:t>集数据、语音、视频、售后、客服终端运作和十多万人的一体化管理,信</w:t>
      </w:r>
      <w:r>
        <w:rPr>
          <w:rFonts w:hint="eastAsia" w:ascii="宋体" w:hAnsi="宋体" w:eastAsia="宋体" w:cs="Arial"/>
          <w:color w:val="333333"/>
          <w:kern w:val="0"/>
          <w:szCs w:val="21"/>
        </w:rPr>
        <w:t>息化</w:t>
      </w:r>
      <w:r>
        <w:rPr>
          <w:rFonts w:ascii="宋体" w:hAnsi="宋体" w:eastAsia="宋体" w:cs="Arial"/>
          <w:color w:val="333333"/>
          <w:kern w:val="0"/>
          <w:szCs w:val="21"/>
        </w:rPr>
        <w:t>建设先后入选中国商业科技100强、中国信息化500强(44位)。</w:t>
      </w:r>
    </w:p>
    <w:p>
      <w:pPr>
        <w:widowControl/>
        <w:spacing w:line="276" w:lineRule="auto"/>
        <w:jc w:val="left"/>
        <w:rPr>
          <w:rFonts w:ascii="宋体" w:hAnsi="宋体" w:eastAsia="宋体" w:cs="Arial"/>
          <w:color w:val="333333"/>
          <w:kern w:val="0"/>
          <w:szCs w:val="21"/>
        </w:rPr>
      </w:pPr>
      <w:r>
        <w:rPr>
          <w:rFonts w:hint="eastAsia" w:ascii="宋体" w:hAnsi="宋体" w:eastAsia="宋体" w:cs="Arial"/>
          <w:color w:val="C00000"/>
          <w:kern w:val="0"/>
          <w:szCs w:val="21"/>
        </w:rPr>
        <w:t>8.百年苏宁</w:t>
      </w:r>
      <w:r>
        <w:rPr>
          <w:rFonts w:ascii="宋体" w:hAnsi="宋体" w:eastAsia="宋体" w:cs="Arial"/>
          <w:color w:val="C00000"/>
          <w:kern w:val="0"/>
          <w:szCs w:val="21"/>
        </w:rPr>
        <w:t>,人才为本。人力资源是苏宁电器的核心竞争力,</w:t>
      </w:r>
      <w:r>
        <w:rPr>
          <w:rFonts w:ascii="宋体" w:hAnsi="宋体" w:eastAsia="宋体" w:cs="Arial"/>
          <w:color w:val="333333"/>
          <w:kern w:val="0"/>
          <w:szCs w:val="21"/>
        </w:rPr>
        <w:t>苏宁电器将人力资源视为企业长久发展的战略资本,建立了系统化的招聘选拔、培训培养、考核激励与发展规划体系。</w:t>
      </w:r>
      <w:r>
        <w:rPr>
          <w:rFonts w:hint="eastAsia" w:ascii="宋体" w:hAnsi="宋体" w:eastAsia="宋体" w:cs="Arial"/>
          <w:color w:val="333333"/>
          <w:kern w:val="0"/>
          <w:szCs w:val="21"/>
        </w:rPr>
        <w:t>苏宁电器树立了“百年苏宁</w:t>
      </w:r>
      <w:r>
        <w:rPr>
          <w:rFonts w:ascii="宋体" w:hAnsi="宋体" w:eastAsia="宋体" w:cs="Arial"/>
          <w:color w:val="333333"/>
          <w:kern w:val="0"/>
          <w:szCs w:val="21"/>
        </w:rPr>
        <w:t>,国家、企业、员工,利益共享:树家庭氛围  沟通、指导、协助,责任共当”的价值观,倡导员工与企业共创价值,共享成长,  坚持激励为先,大胆提拔,建立了涵盖员工福利、各类奖励、晋升和发展等全方  位的激励体系;同时,通过制度化的各类员工活动,倡导家庭式的氛围,提升团队凝聚力。</w:t>
      </w:r>
    </w:p>
    <w:p>
      <w:pPr>
        <w:spacing w:line="276" w:lineRule="auto"/>
        <w:rPr>
          <w:rFonts w:ascii="宋体" w:hAnsi="宋体" w:eastAsia="宋体"/>
          <w:b/>
          <w:bCs/>
          <w:szCs w:val="21"/>
        </w:rPr>
      </w:pPr>
      <w:r>
        <w:rPr>
          <w:rFonts w:hint="eastAsia" w:ascii="宋体" w:hAnsi="宋体" w:eastAsia="宋体"/>
          <w:b/>
          <w:bCs/>
          <w:szCs w:val="21"/>
        </w:rPr>
        <w:t>四．问题：</w:t>
      </w:r>
    </w:p>
    <w:p>
      <w:pPr>
        <w:spacing w:line="276" w:lineRule="auto"/>
        <w:ind w:firstLine="420" w:firstLineChars="200"/>
        <w:rPr>
          <w:rFonts w:ascii="宋体" w:hAnsi="宋体" w:eastAsia="宋体"/>
          <w:szCs w:val="21"/>
        </w:rPr>
      </w:pPr>
      <w:r>
        <w:rPr>
          <w:rFonts w:hint="eastAsia" w:ascii="宋体" w:hAnsi="宋体" w:eastAsia="宋体"/>
          <w:szCs w:val="21"/>
        </w:rPr>
        <w:t>1.苏宁易购在移动端有自己的独有客户端，同时在天猫也有官方旗舰店。两者定位有何不同，是相互促进还是会有所冲突？</w:t>
      </w:r>
    </w:p>
    <w:p>
      <w:pPr>
        <w:spacing w:line="276" w:lineRule="auto"/>
        <w:ind w:firstLine="420" w:firstLineChars="200"/>
        <w:rPr>
          <w:rFonts w:ascii="宋体" w:hAnsi="宋体" w:eastAsia="宋体"/>
          <w:szCs w:val="21"/>
        </w:rPr>
      </w:pPr>
      <w:r>
        <w:rPr>
          <w:rFonts w:hint="eastAsia" w:ascii="宋体" w:hAnsi="宋体" w:eastAsia="宋体"/>
          <w:szCs w:val="21"/>
        </w:rPr>
        <w:t>2</w:t>
      </w:r>
      <w:r>
        <w:rPr>
          <w:rFonts w:ascii="宋体" w:hAnsi="宋体" w:eastAsia="宋体"/>
          <w:szCs w:val="21"/>
        </w:rPr>
        <w:t>.</w:t>
      </w:r>
      <w:r>
        <w:rPr>
          <w:rFonts w:hint="eastAsia" w:ascii="宋体" w:hAnsi="宋体" w:eastAsia="宋体"/>
          <w:szCs w:val="21"/>
        </w:rPr>
        <w:t>苏宁易购为什么在去年将公司名称由苏宁变更为苏宁易购？是否体现着苏宁易购在公司目标、战略上的改变？</w:t>
      </w:r>
    </w:p>
    <w:p>
      <w:pPr>
        <w:spacing w:line="276" w:lineRule="auto"/>
        <w:ind w:firstLine="420" w:firstLineChars="200"/>
        <w:rPr>
          <w:rFonts w:ascii="宋体" w:hAnsi="宋体" w:eastAsia="宋体"/>
          <w:szCs w:val="21"/>
        </w:rPr>
      </w:pPr>
      <w:r>
        <w:rPr>
          <w:rFonts w:hint="eastAsia" w:ascii="宋体" w:hAnsi="宋体" w:eastAsia="宋体"/>
          <w:szCs w:val="21"/>
        </w:rPr>
        <w:t>3</w:t>
      </w:r>
      <w:r>
        <w:rPr>
          <w:rFonts w:ascii="宋体" w:hAnsi="宋体" w:eastAsia="宋体"/>
          <w:szCs w:val="21"/>
        </w:rPr>
        <w:t>.</w:t>
      </w:r>
      <w:r>
        <w:rPr>
          <w:rFonts w:hint="eastAsia" w:ascii="宋体" w:hAnsi="宋体" w:eastAsia="宋体"/>
          <w:szCs w:val="21"/>
        </w:rPr>
        <w:t>苏宁易购在近年推出了苏宁极物和苏宁拼购等新型网购品牌。能否为我们介绍一下它们的理念、目标和模式？</w:t>
      </w:r>
    </w:p>
    <w:p>
      <w:pPr>
        <w:spacing w:line="276" w:lineRule="auto"/>
        <w:ind w:firstLine="420" w:firstLineChars="200"/>
        <w:rPr>
          <w:rFonts w:ascii="宋体" w:hAnsi="宋体" w:eastAsia="宋体"/>
          <w:szCs w:val="21"/>
        </w:rPr>
      </w:pPr>
      <w:r>
        <w:rPr>
          <w:rFonts w:hint="eastAsia" w:ascii="宋体" w:hAnsi="宋体" w:eastAsia="宋体"/>
          <w:szCs w:val="21"/>
        </w:rPr>
        <w:t>4</w:t>
      </w:r>
      <w:r>
        <w:rPr>
          <w:rFonts w:ascii="宋体" w:hAnsi="宋体" w:eastAsia="宋体"/>
          <w:szCs w:val="21"/>
        </w:rPr>
        <w:t>.</w:t>
      </w:r>
      <w:r>
        <w:rPr>
          <w:rFonts w:hint="eastAsia" w:ascii="宋体" w:hAnsi="宋体" w:eastAsia="宋体"/>
          <w:szCs w:val="21"/>
        </w:rPr>
        <w:t>苏宁易购的O</w:t>
      </w:r>
      <w:r>
        <w:rPr>
          <w:rFonts w:ascii="宋体" w:hAnsi="宋体" w:eastAsia="宋体"/>
          <w:szCs w:val="21"/>
        </w:rPr>
        <w:t>2O</w:t>
      </w:r>
      <w:r>
        <w:rPr>
          <w:rFonts w:hint="eastAsia" w:ascii="宋体" w:hAnsi="宋体" w:eastAsia="宋体"/>
          <w:szCs w:val="21"/>
        </w:rPr>
        <w:t>智慧零售具体指什么？如何实现线上与线下销售的结合？线上与线下的价格、服务、售后是否可以做到一致？</w:t>
      </w:r>
    </w:p>
    <w:p>
      <w:pPr>
        <w:spacing w:line="276" w:lineRule="auto"/>
        <w:ind w:firstLine="420" w:firstLineChars="200"/>
        <w:rPr>
          <w:rFonts w:ascii="宋体" w:hAnsi="宋体" w:eastAsia="宋体"/>
          <w:szCs w:val="21"/>
        </w:rPr>
      </w:pPr>
      <w:r>
        <w:rPr>
          <w:rFonts w:hint="eastAsia" w:ascii="宋体" w:hAnsi="宋体" w:eastAsia="宋体"/>
          <w:szCs w:val="21"/>
        </w:rPr>
        <w:t>5</w:t>
      </w:r>
      <w:r>
        <w:rPr>
          <w:rFonts w:ascii="宋体" w:hAnsi="宋体" w:eastAsia="宋体"/>
          <w:szCs w:val="21"/>
        </w:rPr>
        <w:t>.</w:t>
      </w:r>
      <w:r>
        <w:rPr>
          <w:rFonts w:hint="eastAsia" w:ascii="宋体" w:hAnsi="宋体" w:eastAsia="宋体"/>
          <w:szCs w:val="21"/>
        </w:rPr>
        <w:t>目前苏宁易购的主要业务是否还在3C和家电？苏宁易购如何看待这个市场的发展？苏宁如何看待日用百货的销售？</w:t>
      </w:r>
    </w:p>
    <w:p>
      <w:pPr>
        <w:spacing w:line="276" w:lineRule="auto"/>
        <w:ind w:firstLine="420" w:firstLineChars="200"/>
        <w:rPr>
          <w:rFonts w:ascii="宋体" w:hAnsi="宋体" w:eastAsia="宋体"/>
          <w:szCs w:val="21"/>
        </w:rPr>
      </w:pPr>
      <w:r>
        <w:rPr>
          <w:rFonts w:hint="eastAsia" w:ascii="宋体" w:hAnsi="宋体" w:eastAsia="宋体"/>
          <w:szCs w:val="21"/>
        </w:rPr>
        <w:t>6</w:t>
      </w:r>
      <w:r>
        <w:rPr>
          <w:rFonts w:ascii="宋体" w:hAnsi="宋体" w:eastAsia="宋体"/>
          <w:szCs w:val="21"/>
        </w:rPr>
        <w:t>.</w:t>
      </w:r>
      <w:r>
        <w:rPr>
          <w:rFonts w:hint="eastAsia" w:ascii="宋体" w:hAnsi="宋体" w:eastAsia="宋体"/>
          <w:szCs w:val="21"/>
        </w:rPr>
        <w:t>IBM为苏宁易购提供了哪些信息技术支持？这些技术的先进具体体现在哪些方面？</w:t>
      </w:r>
    </w:p>
    <w:p>
      <w:pPr>
        <w:spacing w:line="276" w:lineRule="auto"/>
        <w:rPr>
          <w:rFonts w:ascii="宋体" w:hAnsi="宋体" w:eastAsia="宋体"/>
          <w:b/>
          <w:bCs/>
          <w:szCs w:val="21"/>
        </w:rPr>
      </w:pPr>
      <w:r>
        <w:rPr>
          <w:rFonts w:hint="eastAsia" w:ascii="宋体" w:hAnsi="宋体" w:eastAsia="宋体"/>
          <w:b/>
          <w:bCs/>
          <w:szCs w:val="21"/>
        </w:rPr>
        <w:t>五．意义：</w:t>
      </w:r>
    </w:p>
    <w:p>
      <w:pPr>
        <w:spacing w:line="276" w:lineRule="auto"/>
        <w:ind w:firstLine="420" w:firstLineChars="200"/>
        <w:rPr>
          <w:rFonts w:ascii="宋体" w:hAnsi="宋体" w:eastAsia="宋体"/>
          <w:szCs w:val="21"/>
        </w:rPr>
      </w:pPr>
      <w:r>
        <w:rPr>
          <w:rFonts w:hint="eastAsia" w:ascii="宋体" w:hAnsi="宋体" w:eastAsia="宋体"/>
          <w:szCs w:val="21"/>
        </w:rPr>
        <w:t>苏宁易购目前是中国领先的B</w:t>
      </w:r>
      <w:r>
        <w:rPr>
          <w:rFonts w:ascii="宋体" w:hAnsi="宋体" w:eastAsia="宋体"/>
          <w:szCs w:val="21"/>
        </w:rPr>
        <w:t>2C</w:t>
      </w:r>
      <w:r>
        <w:rPr>
          <w:rFonts w:hint="eastAsia" w:ascii="宋体" w:hAnsi="宋体" w:eastAsia="宋体"/>
          <w:szCs w:val="21"/>
        </w:rPr>
        <w:t>平台。与其他没有实体店的网购平台不同，苏宁是以实体店销售起家，近年来强调虚拟网络与实体店面的同步发展，并在B2C技术和模式上的投入和创新取得了很大的成功。</w:t>
      </w:r>
    </w:p>
    <w:p>
      <w:pPr>
        <w:spacing w:line="276" w:lineRule="auto"/>
        <w:ind w:firstLine="420" w:firstLineChars="200"/>
        <w:rPr>
          <w:rFonts w:ascii="宋体" w:hAnsi="宋体" w:eastAsia="宋体"/>
          <w:szCs w:val="21"/>
        </w:rPr>
      </w:pPr>
      <w:r>
        <w:rPr>
          <w:rFonts w:hint="eastAsia" w:ascii="宋体" w:hAnsi="宋体" w:eastAsia="宋体"/>
          <w:szCs w:val="21"/>
        </w:rPr>
        <w:t>探访苏宁易购公司，我们可以了解到先进的互联网技术如何将线下与线上的销售紧密地结合在一起，实现采购、仓储、销售、配送、售后等一系列的最优分配；可以了解到智慧零售和绿色物流为电商行业带来的进步；可以了解到苏宁易购如何将业务范围由3</w:t>
      </w:r>
      <w:r>
        <w:rPr>
          <w:rFonts w:ascii="宋体" w:hAnsi="宋体" w:eastAsia="宋体"/>
          <w:szCs w:val="21"/>
        </w:rPr>
        <w:t>C</w:t>
      </w:r>
      <w:r>
        <w:rPr>
          <w:rFonts w:hint="eastAsia" w:ascii="宋体" w:hAnsi="宋体" w:eastAsia="宋体"/>
          <w:szCs w:val="21"/>
        </w:rPr>
        <w:t>和家电拓展到各大品类</w:t>
      </w:r>
      <w:r>
        <w:rPr>
          <w:rFonts w:ascii="宋体" w:hAnsi="宋体" w:eastAsia="宋体"/>
          <w:szCs w:val="21"/>
        </w:rPr>
        <w:t>……</w:t>
      </w:r>
    </w:p>
    <w:p>
      <w:pPr>
        <w:spacing w:line="276" w:lineRule="auto"/>
        <w:ind w:firstLine="420" w:firstLineChars="200"/>
        <w:rPr>
          <w:rFonts w:ascii="宋体" w:hAnsi="宋体" w:eastAsia="宋体"/>
          <w:szCs w:val="21"/>
        </w:rPr>
      </w:pPr>
      <w:r>
        <w:rPr>
          <w:rFonts w:hint="eastAsia" w:ascii="宋体" w:hAnsi="宋体" w:eastAsia="宋体"/>
          <w:szCs w:val="21"/>
        </w:rPr>
        <w:t>对我们的实践探究来说，与众不同的苏宁，给了我们一次宝贵的开拓思路的机会。</w:t>
      </w:r>
    </w:p>
    <w:p>
      <w:pPr>
        <w:spacing w:line="276" w:lineRule="auto"/>
        <w:rPr>
          <w:rFonts w:ascii="宋体" w:hAnsi="宋体" w:eastAsia="宋体"/>
          <w:szCs w:val="21"/>
        </w:rPr>
      </w:pPr>
    </w:p>
    <w:p>
      <w:pPr>
        <w:spacing w:line="276" w:lineRule="auto"/>
        <w:jc w:val="center"/>
        <w:rPr>
          <w:rFonts w:ascii="宋体" w:hAnsi="宋体" w:eastAsia="宋体"/>
          <w:b/>
          <w:bCs/>
          <w:sz w:val="24"/>
          <w:szCs w:val="24"/>
        </w:rPr>
      </w:pPr>
      <w:r>
        <w:rPr>
          <w:rFonts w:ascii="宋体" w:hAnsi="宋体" w:eastAsia="宋体"/>
          <w:b/>
          <w:bCs/>
          <w:sz w:val="24"/>
          <w:szCs w:val="24"/>
        </w:rPr>
        <w:t>唯品会</w:t>
      </w:r>
    </w:p>
    <w:p>
      <w:pPr>
        <w:pStyle w:val="9"/>
        <w:widowControl/>
        <w:numPr>
          <w:ilvl w:val="0"/>
          <w:numId w:val="15"/>
        </w:numPr>
        <w:spacing w:line="276" w:lineRule="auto"/>
        <w:rPr>
          <w:rFonts w:ascii="宋体" w:hAnsi="宋体" w:eastAsia="宋体"/>
          <w:b/>
          <w:bCs/>
          <w:sz w:val="21"/>
          <w:szCs w:val="21"/>
        </w:rPr>
      </w:pPr>
      <w:r>
        <w:rPr>
          <w:rFonts w:ascii="宋体" w:hAnsi="宋体" w:eastAsia="宋体"/>
          <w:b/>
          <w:bCs/>
          <w:sz w:val="21"/>
          <w:szCs w:val="21"/>
        </w:rPr>
        <w:t>公司的起步、近况、企业文化</w:t>
      </w:r>
    </w:p>
    <w:p>
      <w:pPr>
        <w:widowControl/>
        <w:numPr>
          <w:ilvl w:val="0"/>
          <w:numId w:val="16"/>
        </w:numPr>
        <w:spacing w:line="276" w:lineRule="auto"/>
        <w:ind w:firstLine="420" w:firstLineChars="200"/>
        <w:jc w:val="left"/>
        <w:rPr>
          <w:rFonts w:ascii="宋体" w:hAnsi="宋体" w:eastAsia="宋体" w:cstheme="minorEastAsia"/>
          <w:color w:val="000000"/>
          <w:kern w:val="0"/>
          <w:szCs w:val="21"/>
          <w:lang w:bidi="ar"/>
        </w:rPr>
      </w:pPr>
      <w:r>
        <w:rPr>
          <w:rFonts w:hint="eastAsia" w:ascii="宋体" w:hAnsi="宋体" w:eastAsia="宋体" w:cstheme="minorEastAsia"/>
          <w:color w:val="000000"/>
          <w:szCs w:val="21"/>
        </w:rPr>
        <w:t>唯品会</w:t>
      </w:r>
      <w:r>
        <w:rPr>
          <w:rFonts w:ascii="宋体" w:hAnsi="宋体" w:eastAsia="宋体" w:cstheme="minorEastAsia"/>
          <w:color w:val="000000"/>
          <w:szCs w:val="21"/>
        </w:rPr>
        <w:t>信息科技有限公司成立于2008年8月，总部设在</w:t>
      </w:r>
      <w:r>
        <w:fldChar w:fldCharType="begin"/>
      </w:r>
      <w:r>
        <w:instrText xml:space="preserve"> HYPERLINK "https://baike.baidu.com/item/%E5%B9%BF%E5%B7%9E/72101" \t "/Users/wanggaoyuan/Documents\x/_blank" </w:instrText>
      </w:r>
      <w:r>
        <w:fldChar w:fldCharType="separate"/>
      </w:r>
      <w:r>
        <w:rPr>
          <w:rFonts w:ascii="宋体" w:hAnsi="宋体" w:eastAsia="宋体" w:cstheme="minorEastAsia"/>
          <w:color w:val="000000"/>
          <w:szCs w:val="21"/>
        </w:rPr>
        <w:t>广州</w:t>
      </w:r>
      <w:r>
        <w:rPr>
          <w:rFonts w:ascii="宋体" w:hAnsi="宋体" w:eastAsia="宋体" w:cstheme="minorEastAsia"/>
          <w:color w:val="000000"/>
          <w:szCs w:val="21"/>
        </w:rPr>
        <w:fldChar w:fldCharType="end"/>
      </w:r>
      <w:r>
        <w:rPr>
          <w:rFonts w:ascii="宋体" w:hAnsi="宋体" w:eastAsia="宋体" w:cstheme="minorEastAsia"/>
          <w:color w:val="000000"/>
          <w:szCs w:val="21"/>
        </w:rPr>
        <w:t>，旗下网站于同年12月8日上线。</w:t>
      </w:r>
      <w:r>
        <w:rPr>
          <w:rFonts w:hint="eastAsia" w:ascii="宋体" w:hAnsi="宋体" w:eastAsia="宋体" w:cstheme="minorEastAsia"/>
          <w:color w:val="000000"/>
          <w:kern w:val="0"/>
          <w:szCs w:val="21"/>
          <w:lang w:bidi="ar"/>
        </w:rPr>
        <w:t>主营业务为</w:t>
      </w:r>
      <w:r>
        <w:fldChar w:fldCharType="begin"/>
      </w:r>
      <w:r>
        <w:instrText xml:space="preserve"> HYPERLINK "https://baike.baidu.com/item/%E4%BA%92%E8%81%94%E7%BD%91/199186" \t "/Users/wanggaoyuan/Documents\x/_blank" </w:instrText>
      </w:r>
      <w:r>
        <w:fldChar w:fldCharType="separate"/>
      </w:r>
      <w:r>
        <w:rPr>
          <w:rFonts w:ascii="宋体" w:hAnsi="宋体" w:eastAsia="宋体" w:cstheme="minorEastAsia"/>
          <w:color w:val="000000"/>
          <w:kern w:val="0"/>
          <w:szCs w:val="21"/>
          <w:lang w:bidi="ar"/>
        </w:rPr>
        <w:t>互联网</w:t>
      </w:r>
      <w:r>
        <w:rPr>
          <w:rFonts w:ascii="宋体" w:hAnsi="宋体" w:eastAsia="宋体" w:cstheme="minorEastAsia"/>
          <w:color w:val="000000"/>
          <w:kern w:val="0"/>
          <w:szCs w:val="21"/>
          <w:lang w:bidi="ar"/>
        </w:rPr>
        <w:fldChar w:fldCharType="end"/>
      </w:r>
      <w:r>
        <w:fldChar w:fldCharType="begin"/>
      </w:r>
      <w:r>
        <w:instrText xml:space="preserve"> HYPERLINK "https://baike.baidu.com/item/%E5%9C%A8%E7%BA%BF%E9%94%80%E5%94%AE/2460678" \t "/Users/wanggaoyuan/Documents\x/_blank" </w:instrText>
      </w:r>
      <w:r>
        <w:fldChar w:fldCharType="separate"/>
      </w:r>
      <w:r>
        <w:rPr>
          <w:rFonts w:ascii="宋体" w:hAnsi="宋体" w:eastAsia="宋体" w:cstheme="minorEastAsia"/>
          <w:color w:val="000000"/>
          <w:kern w:val="0"/>
          <w:szCs w:val="21"/>
          <w:lang w:bidi="ar"/>
        </w:rPr>
        <w:t>在线销售</w:t>
      </w:r>
      <w:r>
        <w:rPr>
          <w:rFonts w:ascii="宋体" w:hAnsi="宋体" w:eastAsia="宋体" w:cstheme="minorEastAsia"/>
          <w:color w:val="000000"/>
          <w:kern w:val="0"/>
          <w:szCs w:val="21"/>
          <w:lang w:bidi="ar"/>
        </w:rPr>
        <w:fldChar w:fldCharType="end"/>
      </w:r>
      <w:r>
        <w:rPr>
          <w:rFonts w:ascii="宋体" w:hAnsi="宋体" w:eastAsia="宋体" w:cstheme="minorEastAsia"/>
          <w:color w:val="000000"/>
          <w:kern w:val="0"/>
          <w:szCs w:val="21"/>
          <w:lang w:bidi="ar"/>
        </w:rPr>
        <w:t>品牌折扣商品，涵盖名品服饰鞋包、美妆、母婴、居家等各大品类。</w:t>
      </w:r>
      <w:r>
        <w:rPr>
          <w:rFonts w:hint="eastAsia" w:ascii="宋体" w:hAnsi="宋体" w:eastAsia="宋体" w:cstheme="minorEastAsia"/>
          <w:color w:val="000000"/>
          <w:kern w:val="0"/>
          <w:szCs w:val="21"/>
          <w:lang w:bidi="ar"/>
        </w:rPr>
        <w:t>开创了“</w:t>
      </w:r>
      <w:r>
        <w:fldChar w:fldCharType="begin"/>
      </w:r>
      <w:r>
        <w:instrText xml:space="preserve"> HYPERLINK "https://baike.baidu.com/item/%E5%90%8D%E7%89%8C/423794" \t "/Users/wanggaoyuan/Documents\x/_blank" </w:instrText>
      </w:r>
      <w:r>
        <w:fldChar w:fldCharType="separate"/>
      </w:r>
      <w:r>
        <w:rPr>
          <w:rFonts w:ascii="宋体" w:hAnsi="宋体" w:eastAsia="宋体" w:cstheme="minorEastAsia"/>
          <w:color w:val="000000"/>
          <w:kern w:val="0"/>
          <w:szCs w:val="21"/>
          <w:lang w:bidi="ar"/>
        </w:rPr>
        <w:t>名牌</w:t>
      </w:r>
      <w:r>
        <w:rPr>
          <w:rFonts w:ascii="宋体" w:hAnsi="宋体" w:eastAsia="宋体" w:cstheme="minorEastAsia"/>
          <w:color w:val="000000"/>
          <w:kern w:val="0"/>
          <w:szCs w:val="21"/>
          <w:lang w:bidi="ar"/>
        </w:rPr>
        <w:fldChar w:fldCharType="end"/>
      </w:r>
      <w:r>
        <w:rPr>
          <w:rFonts w:ascii="宋体" w:hAnsi="宋体" w:eastAsia="宋体" w:cstheme="minorEastAsia"/>
          <w:color w:val="000000"/>
          <w:kern w:val="0"/>
          <w:szCs w:val="21"/>
          <w:lang w:bidi="ar"/>
        </w:rPr>
        <w:t>折扣+限时抢购+正品保障”的创新电商模式，并持续深化为“精选品牌+深度折扣+限时抢购”的正品特卖模式。这一模式被形象地誉为“线上奥特莱斯”。</w:t>
      </w:r>
    </w:p>
    <w:p>
      <w:pPr>
        <w:widowControl/>
        <w:spacing w:line="276" w:lineRule="auto"/>
        <w:ind w:firstLine="420" w:firstLineChars="200"/>
        <w:jc w:val="left"/>
        <w:rPr>
          <w:rFonts w:ascii="宋体" w:hAnsi="宋体" w:eastAsia="宋体" w:cstheme="minorEastAsia"/>
          <w:color w:val="000000"/>
          <w:kern w:val="0"/>
          <w:szCs w:val="21"/>
          <w:lang w:bidi="ar"/>
        </w:rPr>
      </w:pPr>
      <w:r>
        <w:rPr>
          <w:rFonts w:ascii="宋体" w:hAnsi="宋体" w:eastAsia="宋体" w:cstheme="minorEastAsia"/>
          <w:color w:val="000000"/>
          <w:kern w:val="0"/>
          <w:szCs w:val="21"/>
          <w:lang w:bidi="ar"/>
        </w:rPr>
        <w:t>2.</w:t>
      </w:r>
      <w:r>
        <w:rPr>
          <w:rFonts w:hint="eastAsia" w:ascii="宋体" w:hAnsi="宋体" w:eastAsia="宋体" w:cstheme="minorEastAsia"/>
          <w:color w:val="000000"/>
          <w:kern w:val="0"/>
          <w:szCs w:val="21"/>
          <w:lang w:bidi="ar"/>
        </w:rPr>
        <w:t>2017年6月，唯品会宣布品牌定位升级，从“一家专门做特卖的网站”升级为“全球精选，正品特卖”。在《</w:t>
      </w:r>
      <w:r>
        <w:fldChar w:fldCharType="begin"/>
      </w:r>
      <w:r>
        <w:instrText xml:space="preserve"> HYPERLINK "https://baike.baidu.com/item/%E8%B4%A2%E5%AF%8C/1944587" \t "/Users/wanggaoyuan/Documents\x/_blank" </w:instrText>
      </w:r>
      <w:r>
        <w:fldChar w:fldCharType="separate"/>
      </w:r>
      <w:r>
        <w:rPr>
          <w:rFonts w:ascii="宋体" w:hAnsi="宋体" w:eastAsia="宋体" w:cstheme="minorEastAsia"/>
          <w:color w:val="000000"/>
          <w:kern w:val="0"/>
          <w:szCs w:val="21"/>
          <w:lang w:bidi="ar"/>
        </w:rPr>
        <w:t>财富</w:t>
      </w:r>
      <w:r>
        <w:rPr>
          <w:rFonts w:ascii="宋体" w:hAnsi="宋体" w:eastAsia="宋体" w:cstheme="minorEastAsia"/>
          <w:color w:val="000000"/>
          <w:kern w:val="0"/>
          <w:szCs w:val="21"/>
          <w:lang w:bidi="ar"/>
        </w:rPr>
        <w:fldChar w:fldCharType="end"/>
      </w:r>
      <w:r>
        <w:rPr>
          <w:rFonts w:ascii="宋体" w:hAnsi="宋体" w:eastAsia="宋体" w:cstheme="minorEastAsia"/>
          <w:color w:val="000000"/>
          <w:kern w:val="0"/>
          <w:szCs w:val="21"/>
          <w:lang w:bidi="ar"/>
        </w:rPr>
        <w:t>》发布的2018中国500强榜单中，唯品会位列第108名，较2017年上升了7位，并位列</w:t>
      </w:r>
      <w:r>
        <w:fldChar w:fldCharType="begin"/>
      </w:r>
      <w:r>
        <w:instrText xml:space="preserve"> HYPERLINK "https://baike.baidu.com/item/B2C/325072" \t "/Users/wanggaoyuan/Documents\x/_blank" </w:instrText>
      </w:r>
      <w:r>
        <w:fldChar w:fldCharType="separate"/>
      </w:r>
      <w:r>
        <w:rPr>
          <w:rFonts w:ascii="宋体" w:hAnsi="宋体" w:eastAsia="宋体" w:cstheme="minorEastAsia"/>
          <w:color w:val="000000"/>
          <w:kern w:val="0"/>
          <w:szCs w:val="21"/>
          <w:lang w:bidi="ar"/>
        </w:rPr>
        <w:t>B2C</w:t>
      </w:r>
      <w:r>
        <w:rPr>
          <w:rFonts w:ascii="宋体" w:hAnsi="宋体" w:eastAsia="宋体" w:cstheme="minorEastAsia"/>
          <w:color w:val="000000"/>
          <w:kern w:val="0"/>
          <w:szCs w:val="21"/>
          <w:lang w:bidi="ar"/>
        </w:rPr>
        <w:fldChar w:fldCharType="end"/>
      </w:r>
      <w:r>
        <w:rPr>
          <w:rFonts w:ascii="宋体" w:hAnsi="宋体" w:eastAsia="宋体" w:cstheme="minorEastAsia"/>
          <w:color w:val="000000"/>
          <w:kern w:val="0"/>
          <w:szCs w:val="21"/>
          <w:lang w:bidi="ar"/>
        </w:rPr>
        <w:t>电商第三。</w:t>
      </w:r>
      <w:r>
        <w:rPr>
          <w:rFonts w:hint="eastAsia" w:ascii="宋体" w:hAnsi="宋体" w:eastAsia="宋体" w:cstheme="minorEastAsia"/>
          <w:color w:val="000000"/>
          <w:kern w:val="0"/>
          <w:szCs w:val="21"/>
          <w:lang w:bidi="ar"/>
        </w:rPr>
        <w:t>2019年，德勤发布2019年《全球零售力量》报告，评选出“全球50大增长最快的零售商”，唯品会排名第二。</w:t>
      </w:r>
    </w:p>
    <w:p>
      <w:pPr>
        <w:widowControl/>
        <w:spacing w:line="276" w:lineRule="auto"/>
        <w:ind w:firstLine="420" w:firstLineChars="200"/>
        <w:jc w:val="left"/>
        <w:rPr>
          <w:rFonts w:ascii="宋体" w:hAnsi="宋体" w:eastAsia="宋体" w:cstheme="minorEastAsia"/>
          <w:color w:val="000000"/>
          <w:kern w:val="0"/>
          <w:szCs w:val="21"/>
          <w:lang w:bidi="ar"/>
        </w:rPr>
      </w:pPr>
      <w:r>
        <w:rPr>
          <w:rFonts w:ascii="宋体" w:hAnsi="宋体" w:eastAsia="宋体" w:cstheme="minorEastAsia"/>
          <w:szCs w:val="21"/>
        </w:rPr>
        <w:t>3.（1）</w:t>
      </w:r>
      <w:r>
        <w:rPr>
          <w:rFonts w:ascii="宋体" w:hAnsi="宋体" w:eastAsia="宋体" w:cstheme="minorEastAsia"/>
          <w:color w:val="000000"/>
          <w:kern w:val="0"/>
          <w:szCs w:val="21"/>
          <w:lang w:bidi="ar"/>
        </w:rPr>
        <w:t>企业使命：传承品质生活，提升幸福体验；</w:t>
      </w:r>
    </w:p>
    <w:p>
      <w:pPr>
        <w:widowControl/>
        <w:spacing w:line="276" w:lineRule="auto"/>
        <w:ind w:firstLine="420" w:firstLineChars="200"/>
        <w:jc w:val="left"/>
        <w:rPr>
          <w:rFonts w:ascii="宋体" w:hAnsi="宋体" w:eastAsia="宋体" w:cstheme="minorEastAsia"/>
          <w:color w:val="000000"/>
          <w:kern w:val="0"/>
          <w:szCs w:val="21"/>
          <w:lang w:bidi="ar"/>
        </w:rPr>
      </w:pPr>
      <w:r>
        <w:rPr>
          <w:rFonts w:ascii="宋体" w:hAnsi="宋体" w:eastAsia="宋体" w:cstheme="minorEastAsia"/>
          <w:szCs w:val="21"/>
        </w:rPr>
        <w:t xml:space="preserve"> （2）</w:t>
      </w:r>
      <w:r>
        <w:rPr>
          <w:rFonts w:ascii="宋体" w:hAnsi="宋体" w:eastAsia="宋体" w:cstheme="minorEastAsia"/>
          <w:color w:val="000000"/>
          <w:kern w:val="0"/>
          <w:szCs w:val="21"/>
          <w:lang w:bidi="ar"/>
        </w:rPr>
        <w:t>企业愿景：成为全球一流的电子商务平台</w:t>
      </w:r>
    </w:p>
    <w:p>
      <w:pPr>
        <w:pStyle w:val="9"/>
        <w:widowControl/>
        <w:spacing w:line="276" w:lineRule="auto"/>
        <w:ind w:firstLine="420" w:firstLineChars="200"/>
        <w:rPr>
          <w:rFonts w:ascii="宋体" w:hAnsi="宋体" w:eastAsia="宋体" w:cstheme="minorEastAsia"/>
          <w:sz w:val="21"/>
          <w:szCs w:val="21"/>
          <w:lang w:bidi="ar"/>
        </w:rPr>
      </w:pPr>
      <w:r>
        <w:rPr>
          <w:rFonts w:ascii="宋体" w:hAnsi="宋体" w:eastAsia="宋体" w:cstheme="minorEastAsia"/>
          <w:sz w:val="21"/>
          <w:szCs w:val="21"/>
        </w:rPr>
        <w:t xml:space="preserve"> （3）</w:t>
      </w:r>
      <w:r>
        <w:rPr>
          <w:rFonts w:ascii="宋体" w:hAnsi="宋体" w:eastAsia="宋体" w:cstheme="minorEastAsia"/>
          <w:sz w:val="21"/>
          <w:szCs w:val="21"/>
          <w:lang w:bidi="ar"/>
        </w:rPr>
        <w:t>企业理念：对用户：用户是上帝，也是我们的衣食父母，坚持用户利益至上，不断倾听和深刻理解用户需求，不断给用户惊喜，不断提供超预期的体验和服务，不断创造新的用户价值；对合作伙伴：尊重和善待合作伙伴，真诚合作，一起共建共生共赢的生态环境；对员工：员工是公司最大的资产，不断激发员工潜能，使员工与企业共赢、共成长；善待员工，关爱员工身心健康；对社会：怀感恩的心，注重社会责任，尽企业的力量，回报社会，施帮助于需要帮助的人，塑造健康企业形象</w:t>
      </w:r>
    </w:p>
    <w:p>
      <w:pPr>
        <w:pStyle w:val="9"/>
        <w:widowControl/>
        <w:spacing w:line="276" w:lineRule="auto"/>
        <w:ind w:firstLine="525" w:firstLineChars="250"/>
        <w:rPr>
          <w:rFonts w:ascii="宋体" w:hAnsi="宋体" w:eastAsia="宋体" w:cstheme="minorEastAsia"/>
          <w:sz w:val="21"/>
          <w:szCs w:val="21"/>
          <w:lang w:bidi="ar"/>
        </w:rPr>
      </w:pPr>
      <w:r>
        <w:rPr>
          <w:rFonts w:ascii="宋体" w:hAnsi="宋体" w:eastAsia="宋体" w:cstheme="minorEastAsia"/>
          <w:sz w:val="21"/>
          <w:szCs w:val="21"/>
          <w:lang w:bidi="ar"/>
        </w:rPr>
        <w:t>（4）价值观：简单、创新、快速、协作</w:t>
      </w:r>
    </w:p>
    <w:p>
      <w:pPr>
        <w:pStyle w:val="9"/>
        <w:widowControl/>
        <w:numPr>
          <w:ilvl w:val="0"/>
          <w:numId w:val="15"/>
        </w:numPr>
        <w:spacing w:line="276" w:lineRule="auto"/>
        <w:rPr>
          <w:rFonts w:ascii="宋体" w:hAnsi="宋体" w:eastAsia="宋体"/>
          <w:b/>
          <w:bCs/>
          <w:sz w:val="21"/>
          <w:szCs w:val="21"/>
        </w:rPr>
      </w:pPr>
      <w:r>
        <w:rPr>
          <w:rFonts w:ascii="宋体" w:hAnsi="宋体" w:eastAsia="宋体"/>
          <w:b/>
          <w:bCs/>
          <w:sz w:val="21"/>
          <w:szCs w:val="21"/>
        </w:rPr>
        <w:t>企业的盈利模式或者竞争立足点</w:t>
      </w:r>
    </w:p>
    <w:p>
      <w:pPr>
        <w:pStyle w:val="9"/>
        <w:widowControl/>
        <w:spacing w:line="276" w:lineRule="auto"/>
        <w:ind w:firstLine="420" w:firstLineChars="200"/>
        <w:rPr>
          <w:rFonts w:ascii="宋体" w:hAnsi="宋体" w:eastAsia="宋体" w:cstheme="minorEastAsia"/>
          <w:sz w:val="21"/>
          <w:szCs w:val="21"/>
        </w:rPr>
      </w:pPr>
      <w:r>
        <w:rPr>
          <w:rFonts w:hint="eastAsia" w:ascii="宋体" w:hAnsi="宋体" w:eastAsia="宋体" w:cstheme="minorEastAsia"/>
          <w:sz w:val="21"/>
          <w:szCs w:val="21"/>
        </w:rPr>
        <w:t>收入模式：销售收入占应收收入很大比例。服装、鞋和包等占总销售额的44.73%。</w:t>
      </w:r>
    </w:p>
    <w:p>
      <w:pPr>
        <w:pStyle w:val="9"/>
        <w:widowControl/>
        <w:spacing w:line="276" w:lineRule="auto"/>
        <w:ind w:firstLine="420" w:firstLineChars="200"/>
        <w:rPr>
          <w:rFonts w:ascii="宋体" w:hAnsi="宋体" w:eastAsia="宋体" w:cstheme="minorEastAsia"/>
          <w:sz w:val="21"/>
          <w:szCs w:val="21"/>
        </w:rPr>
      </w:pPr>
      <w:r>
        <w:rPr>
          <w:rFonts w:hint="eastAsia" w:ascii="宋体" w:hAnsi="宋体" w:eastAsia="宋体" w:cstheme="minorEastAsia"/>
          <w:sz w:val="21"/>
          <w:szCs w:val="21"/>
        </w:rPr>
        <w:t>广告收入：主要是向广告主提供页面广告，占营收比0.37%。</w:t>
      </w:r>
    </w:p>
    <w:p>
      <w:pPr>
        <w:pStyle w:val="9"/>
        <w:widowControl/>
        <w:spacing w:line="276" w:lineRule="auto"/>
        <w:ind w:firstLine="420" w:firstLineChars="200"/>
        <w:rPr>
          <w:rFonts w:ascii="宋体" w:hAnsi="宋体" w:eastAsia="宋体" w:cstheme="minorEastAsia"/>
          <w:sz w:val="21"/>
          <w:szCs w:val="21"/>
        </w:rPr>
      </w:pPr>
      <w:r>
        <w:rPr>
          <w:rFonts w:ascii="宋体" w:hAnsi="宋体" w:eastAsia="宋体" w:cstheme="minorEastAsia"/>
          <w:sz w:val="21"/>
          <w:szCs w:val="21"/>
        </w:rPr>
        <w:t>唯品会开创了上述独特商业模式，加上“零库存”的物流管理以及与电子商务的无缝对接模式，为消费者带来了高性价比的“网上逛街”的购物体验。</w:t>
      </w:r>
    </w:p>
    <w:p>
      <w:pPr>
        <w:widowControl/>
        <w:spacing w:line="276" w:lineRule="auto"/>
        <w:ind w:firstLine="420"/>
        <w:jc w:val="left"/>
        <w:rPr>
          <w:rFonts w:ascii="宋体" w:hAnsi="宋体" w:eastAsia="宋体" w:cstheme="minorEastAsia"/>
          <w:color w:val="000000"/>
          <w:kern w:val="0"/>
          <w:szCs w:val="21"/>
          <w:lang w:bidi="ar"/>
        </w:rPr>
      </w:pPr>
      <w:r>
        <w:rPr>
          <w:rFonts w:ascii="宋体" w:hAnsi="宋体" w:eastAsia="宋体" w:cstheme="minorEastAsia"/>
          <w:color w:val="000000"/>
          <w:kern w:val="0"/>
          <w:szCs w:val="21"/>
          <w:lang w:bidi="ar"/>
        </w:rPr>
        <w:t>唯</w:t>
      </w:r>
      <w:r>
        <w:rPr>
          <w:rFonts w:hint="eastAsia" w:ascii="宋体" w:hAnsi="宋体" w:eastAsia="宋体" w:cstheme="minorEastAsia"/>
          <w:color w:val="000000"/>
          <w:kern w:val="0"/>
          <w:szCs w:val="21"/>
          <w:lang w:bidi="ar"/>
        </w:rPr>
        <w:t>品会采用线上销售模式，通过唯品会自营的网络平台直接销售厂商商品</w:t>
      </w:r>
      <w:bookmarkStart w:id="0" w:name="ref_[5]_2050733"/>
      <w:r>
        <w:rPr>
          <w:rFonts w:ascii="宋体" w:hAnsi="宋体" w:eastAsia="宋体" w:cstheme="minorEastAsia"/>
          <w:color w:val="000000"/>
          <w:kern w:val="0"/>
          <w:szCs w:val="21"/>
          <w:lang w:bidi="ar"/>
        </w:rPr>
        <w:t>，同时由于唯品会与品牌方、厂商之间，经过长期合作建立了合作信任关系，彼此间有许多的合作模式，如跨季度的商品采购、</w:t>
      </w:r>
      <w:bookmarkEnd w:id="0"/>
      <w:r>
        <w:rPr>
          <w:rFonts w:ascii="宋体" w:hAnsi="宋体" w:eastAsia="宋体" w:cstheme="minorEastAsia"/>
          <w:color w:val="000000"/>
          <w:kern w:val="0"/>
          <w:szCs w:val="21"/>
          <w:lang w:bidi="ar"/>
        </w:rPr>
        <w:t>计划外库存采购、大批量采购、独家专供等，能够实现价格优惠化。</w:t>
      </w:r>
    </w:p>
    <w:p>
      <w:pPr>
        <w:pStyle w:val="9"/>
        <w:widowControl/>
        <w:spacing w:line="276" w:lineRule="auto"/>
        <w:rPr>
          <w:rFonts w:ascii="宋体" w:hAnsi="宋体" w:eastAsia="宋体" w:cstheme="minorEastAsia"/>
          <w:b/>
          <w:bCs/>
          <w:sz w:val="21"/>
          <w:szCs w:val="21"/>
        </w:rPr>
      </w:pPr>
      <w:r>
        <w:rPr>
          <w:rFonts w:hint="eastAsia" w:ascii="宋体" w:hAnsi="宋体" w:eastAsia="宋体" w:cstheme="minorEastAsia"/>
          <w:b/>
          <w:bCs/>
          <w:sz w:val="21"/>
          <w:szCs w:val="21"/>
        </w:rPr>
        <w:t>三．问题</w:t>
      </w:r>
    </w:p>
    <w:p>
      <w:pPr>
        <w:pStyle w:val="9"/>
        <w:widowControl/>
        <w:spacing w:line="276" w:lineRule="auto"/>
        <w:ind w:firstLine="420" w:firstLineChars="200"/>
        <w:rPr>
          <w:rFonts w:ascii="宋体" w:hAnsi="宋体" w:eastAsia="宋体" w:cstheme="minorEastAsia"/>
          <w:sz w:val="21"/>
          <w:szCs w:val="21"/>
        </w:rPr>
      </w:pPr>
      <w:r>
        <w:rPr>
          <w:rFonts w:hint="eastAsia" w:ascii="宋体" w:hAnsi="宋体" w:eastAsia="宋体" w:cstheme="minorEastAsia"/>
          <w:sz w:val="21"/>
          <w:szCs w:val="21"/>
        </w:rPr>
        <w:t>奢侈品售卖网站对于其特殊销售人群定位，有何创新策略？</w:t>
      </w:r>
      <w:r>
        <w:rPr>
          <w:rFonts w:ascii="宋体" w:hAnsi="宋体" w:eastAsia="宋体" w:cstheme="minorEastAsia"/>
          <w:sz w:val="21"/>
          <w:szCs w:val="21"/>
        </w:rPr>
        <w:t>唯品会自 2013 年开始布局金融业务，先后获得商业保理牌照、小贷公司牌照和第三方支付牌照。截止目前唯品会已实现“信贷+支付+保险（筹）”的金融业务布局</w:t>
      </w:r>
      <w:r>
        <w:rPr>
          <w:rFonts w:hint="eastAsia" w:ascii="宋体" w:hAnsi="宋体" w:eastAsia="宋体" w:cstheme="minorEastAsia"/>
          <w:sz w:val="21"/>
          <w:szCs w:val="21"/>
        </w:rPr>
        <w:t>。如今效果如何？</w:t>
      </w:r>
    </w:p>
    <w:p>
      <w:pPr>
        <w:pStyle w:val="9"/>
        <w:widowControl/>
        <w:spacing w:line="276" w:lineRule="auto"/>
        <w:rPr>
          <w:rFonts w:ascii="宋体" w:hAnsi="宋体" w:eastAsia="宋体" w:cstheme="minorEastAsia"/>
          <w:b/>
          <w:bCs/>
          <w:sz w:val="21"/>
          <w:szCs w:val="21"/>
        </w:rPr>
      </w:pPr>
      <w:r>
        <w:rPr>
          <w:rFonts w:hint="eastAsia" w:ascii="宋体" w:hAnsi="宋体" w:eastAsia="宋体" w:cstheme="minorEastAsia"/>
          <w:b/>
          <w:bCs/>
          <w:sz w:val="21"/>
          <w:szCs w:val="21"/>
        </w:rPr>
        <w:t>四．意义</w:t>
      </w:r>
    </w:p>
    <w:p>
      <w:pPr>
        <w:pStyle w:val="9"/>
        <w:widowControl/>
        <w:spacing w:line="276" w:lineRule="auto"/>
        <w:ind w:firstLine="420" w:firstLineChars="200"/>
        <w:rPr>
          <w:rFonts w:ascii="宋体" w:hAnsi="宋体" w:eastAsia="宋体" w:cstheme="minorEastAsia"/>
          <w:sz w:val="21"/>
          <w:szCs w:val="21"/>
        </w:rPr>
      </w:pPr>
      <w:r>
        <w:rPr>
          <w:rFonts w:ascii="宋体" w:hAnsi="宋体" w:eastAsia="宋体" w:cstheme="minorEastAsia"/>
          <w:sz w:val="21"/>
          <w:szCs w:val="21"/>
        </w:rPr>
        <w:t>唯品会成立于 2008 年，经历近十年的发展，唯品会凭借其独特的“特卖”模式，快速发展，成为中国B2C 网络购物市场领先者之一。数据显示，2017年上半年唯品会总净营业收入为 334.7 亿元，保持了 30%以上的高速增长。活跃用户数和订单量支撑唯品会营收的良性增长。财报显示，2017 年 Q2，唯品会净营收达 175.2 亿元，同比增长 30.3%，订单量达 8480 万，同比增长 23.0%，活跃用户数达2810 万人，同比增长 22.0%。营收增幅快于活跃用户数增幅，单个用户营收贡献值增大，用户粘性进一步增强。2017 年上半年，唯品会正式宣布将分拆互联网金融业务、重组物流业务，打造由电商、金融和物流三大板块组成的战略矩阵，逐渐跳出单一电商业务的模式，实现多业务发展，在带来更大挑战的同时，也拓宽了未来的想象空间。</w:t>
      </w:r>
    </w:p>
    <w:p>
      <w:pPr>
        <w:pStyle w:val="9"/>
        <w:widowControl/>
        <w:spacing w:line="276" w:lineRule="auto"/>
        <w:ind w:firstLine="420" w:firstLineChars="200"/>
        <w:rPr>
          <w:rFonts w:ascii="宋体" w:hAnsi="宋体" w:eastAsia="宋体" w:cstheme="minorEastAsia"/>
          <w:sz w:val="21"/>
          <w:szCs w:val="21"/>
        </w:rPr>
      </w:pPr>
    </w:p>
    <w:p>
      <w:pPr>
        <w:spacing w:line="276" w:lineRule="auto"/>
        <w:jc w:val="center"/>
        <w:rPr>
          <w:rFonts w:ascii="宋体" w:hAnsi="宋体" w:eastAsia="宋体"/>
          <w:b/>
          <w:bCs/>
          <w:sz w:val="24"/>
          <w:szCs w:val="24"/>
        </w:rPr>
      </w:pPr>
      <w:r>
        <w:rPr>
          <w:rFonts w:hint="eastAsia" w:ascii="宋体" w:hAnsi="宋体" w:eastAsia="宋体"/>
          <w:b/>
          <w:bCs/>
          <w:sz w:val="24"/>
          <w:szCs w:val="24"/>
        </w:rPr>
        <w:t>国美电器</w:t>
      </w:r>
    </w:p>
    <w:p>
      <w:pPr>
        <w:spacing w:line="276" w:lineRule="auto"/>
        <w:rPr>
          <w:rFonts w:ascii="宋体" w:hAnsi="宋体" w:eastAsia="宋体"/>
          <w:b/>
          <w:bCs/>
          <w:szCs w:val="21"/>
        </w:rPr>
      </w:pPr>
      <w:r>
        <w:rPr>
          <w:rFonts w:hint="eastAsia" w:ascii="宋体" w:hAnsi="宋体" w:eastAsia="宋体"/>
          <w:b/>
          <w:bCs/>
          <w:szCs w:val="21"/>
        </w:rPr>
        <w:t>一．公司起步</w:t>
      </w:r>
    </w:p>
    <w:p>
      <w:pPr>
        <w:spacing w:line="276" w:lineRule="auto"/>
        <w:ind w:firstLine="420" w:firstLineChars="200"/>
        <w:rPr>
          <w:rFonts w:ascii="宋体" w:hAnsi="宋体" w:eastAsia="宋体"/>
          <w:szCs w:val="21"/>
        </w:rPr>
      </w:pPr>
      <w:r>
        <w:rPr>
          <w:rFonts w:hint="eastAsia" w:ascii="宋体" w:hAnsi="宋体" w:eastAsia="宋体"/>
          <w:szCs w:val="21"/>
        </w:rPr>
        <w:t>国美电器由黄光裕和黄俊钦两兄弟于1987年1月1日创立，从北京一家以经营各类家用电器为主的不足一百平米的小店起步。在国美电器起步之时，国内电器销售处于卖方市场，供不应求，大多商家抬高销售价格来赚取丰厚的利润，但黄氏两兄弟却坚持零售，薄利多销。1991年黄氏两兄弟买下《北京晚报》中缝刊登电器价格，为国美电器打广告。良好的广告宣传和相对低廉的价格使得国美电器取得了巨大的成功。1993年，原本不足一百平米的小店已经发展成为了大型电器商场，同时还拥有了其他几家店铺。之后黄氏两兄弟分头发展，国美由黄光裕独自经营。在之后的几年内国美电器持续着迅速的发展，于1999年从北京走向全国，并在2004年在香港上市。国美在上市之后继续深化全渠道零售商战略，于2011年率先创新出“</w:t>
      </w:r>
      <w:r>
        <w:rPr>
          <w:rFonts w:ascii="宋体" w:hAnsi="宋体" w:eastAsia="宋体"/>
          <w:szCs w:val="21"/>
        </w:rPr>
        <w:t>B2C+实体店”融合的电子商务运营模式，成为业内首个以消费需求为基础的电子商务平台</w:t>
      </w:r>
      <w:r>
        <w:rPr>
          <w:rFonts w:hint="eastAsia" w:ascii="宋体" w:hAnsi="宋体" w:eastAsia="宋体"/>
          <w:szCs w:val="21"/>
        </w:rPr>
        <w:t>，并在之后先后进驻当当网、360开放平台和拼多多电器类业务，是当前国内零售业的巨头企业。</w:t>
      </w:r>
    </w:p>
    <w:p>
      <w:pPr>
        <w:spacing w:line="276" w:lineRule="auto"/>
        <w:rPr>
          <w:rFonts w:ascii="宋体" w:hAnsi="宋体" w:eastAsia="宋体"/>
          <w:b/>
          <w:bCs/>
          <w:szCs w:val="21"/>
        </w:rPr>
      </w:pPr>
      <w:r>
        <w:rPr>
          <w:rFonts w:hint="eastAsia" w:ascii="宋体" w:hAnsi="宋体" w:eastAsia="宋体"/>
          <w:b/>
          <w:bCs/>
          <w:szCs w:val="21"/>
        </w:rPr>
        <w:t>二．企业近况</w:t>
      </w:r>
    </w:p>
    <w:p>
      <w:pPr>
        <w:widowControl/>
        <w:spacing w:line="276" w:lineRule="auto"/>
        <w:ind w:firstLine="540"/>
        <w:jc w:val="left"/>
        <w:rPr>
          <w:rFonts w:ascii="宋体" w:hAnsi="宋体" w:eastAsia="宋体"/>
          <w:szCs w:val="21"/>
        </w:rPr>
      </w:pPr>
      <w:r>
        <w:rPr>
          <w:rFonts w:hint="eastAsia" w:ascii="宋体" w:hAnsi="宋体" w:eastAsia="宋体"/>
          <w:szCs w:val="21"/>
        </w:rPr>
        <w:t>2017年5月18日，“国美零售控股有限公司”(简称“国美零售”)代替原名“国美电器控股有限公司”。 在国美的计划里，将新开2万平米左右的全品类智能“家·生活”馆模式，并在现有城市部署社区生活小店，县村镇市场开设国美APP实体店;未来三年计划开设1万家线下“家·生活”门店，形成线上平台覆盖线下不同类型门店。</w:t>
      </w:r>
    </w:p>
    <w:p>
      <w:pPr>
        <w:widowControl/>
        <w:spacing w:line="276" w:lineRule="auto"/>
        <w:ind w:firstLine="540"/>
        <w:jc w:val="left"/>
        <w:rPr>
          <w:rFonts w:hint="eastAsia" w:ascii="宋体" w:hAnsi="宋体" w:eastAsia="宋体"/>
          <w:szCs w:val="21"/>
        </w:rPr>
      </w:pPr>
      <w:r>
        <w:rPr>
          <w:rFonts w:hint="eastAsia" w:ascii="宋体" w:hAnsi="宋体" w:eastAsia="宋体"/>
          <w:szCs w:val="21"/>
        </w:rPr>
        <w:t>理想很丰满，现实却很骨感，线上国美面对的是阿里、京东、苏宁易购等等早已发育成熟的、体量庞大的对手，互联网浪潮已经错过，这也造就了国美APP如今被边缘化的尴尬。而线下需要面对的还是苏宁易购以及各地的本土家电卖场。以合肥市场为例，合肥本地除苏宁易购外，竞争对手还有百大电器等老牌本土卖场。一成不变的营销模式以及口碑、环境、服务态度、促销力度这些因素造成了国美合肥如今的颓势。</w:t>
      </w:r>
    </w:p>
    <w:p>
      <w:pPr>
        <w:widowControl/>
        <w:spacing w:line="276" w:lineRule="auto"/>
        <w:ind w:firstLine="540"/>
        <w:jc w:val="left"/>
        <w:rPr>
          <w:rFonts w:hint="eastAsia" w:ascii="宋体" w:hAnsi="宋体" w:eastAsia="宋体"/>
          <w:szCs w:val="21"/>
        </w:rPr>
      </w:pPr>
      <w:r>
        <w:rPr>
          <w:rFonts w:hint="eastAsia" w:ascii="宋体" w:hAnsi="宋体" w:eastAsia="宋体"/>
          <w:szCs w:val="21"/>
        </w:rPr>
        <w:t>国美电器，这个曾经一度称霸家电零售卖场的企业，如今却徘徊在死亡的边缘，稍有不慎可能就会被残酷的市场所淘汰。又或许国美电器其实早已经没落，只是我们没有察觉出来而已。</w:t>
      </w:r>
    </w:p>
    <w:p>
      <w:pPr>
        <w:spacing w:line="276" w:lineRule="auto"/>
        <w:rPr>
          <w:rFonts w:ascii="宋体" w:hAnsi="宋体" w:eastAsia="宋体"/>
          <w:b/>
          <w:bCs/>
          <w:szCs w:val="21"/>
        </w:rPr>
      </w:pPr>
      <w:r>
        <w:rPr>
          <w:rFonts w:hint="eastAsia" w:ascii="宋体" w:hAnsi="宋体" w:eastAsia="宋体"/>
          <w:b/>
          <w:bCs/>
          <w:szCs w:val="21"/>
        </w:rPr>
        <w:t>三．企业文化</w:t>
      </w:r>
    </w:p>
    <w:p>
      <w:pPr>
        <w:spacing w:line="276" w:lineRule="auto"/>
        <w:ind w:firstLine="210" w:firstLineChars="100"/>
        <w:rPr>
          <w:rFonts w:ascii="宋体" w:hAnsi="宋体" w:eastAsia="宋体"/>
          <w:szCs w:val="21"/>
        </w:rPr>
      </w:pPr>
      <w:r>
        <w:rPr>
          <w:rFonts w:hint="eastAsia" w:ascii="宋体" w:hAnsi="宋体" w:eastAsia="宋体"/>
          <w:szCs w:val="21"/>
        </w:rPr>
        <w:t>国美的文化图腾一是鹰，二是狼。这和国美电器灵魂人物黄光裕的性格有很大关系。国美中层以上的口头禅是“打仗”，开店促销都被称为“打仗”，具有一种拼劲闯劲。国美的文化比较讲究义气，对于信任国美的人给予足够的信任，给予对国美有付出的人足够的回报。国美注重廉政的建设，要求员工不接受客户礼物、不收取回扣、不以权谋私。国美在布置任务时严格执行，员工对于上级的事情无条件服从，具有极高的执行力。国美信奉“高调做市场，低调做慈善”的信念，常以霸道强悍的风格杀入市场，但做的许多慈善事业却鲜有宣传。</w:t>
      </w:r>
    </w:p>
    <w:p>
      <w:pPr>
        <w:spacing w:line="276" w:lineRule="auto"/>
        <w:rPr>
          <w:rFonts w:ascii="宋体" w:hAnsi="宋体" w:eastAsia="宋体"/>
          <w:b/>
          <w:bCs/>
          <w:szCs w:val="21"/>
        </w:rPr>
      </w:pPr>
      <w:r>
        <w:rPr>
          <w:rFonts w:hint="eastAsia" w:ascii="宋体" w:hAnsi="宋体" w:eastAsia="宋体"/>
          <w:b/>
          <w:bCs/>
          <w:szCs w:val="21"/>
        </w:rPr>
        <w:t>四．企业的盈利模式或者竞争立足点</w:t>
      </w:r>
    </w:p>
    <w:p>
      <w:pPr>
        <w:pStyle w:val="9"/>
        <w:widowControl/>
        <w:spacing w:line="276" w:lineRule="auto"/>
        <w:rPr>
          <w:rFonts w:ascii="宋体" w:hAnsi="宋体" w:eastAsia="宋体"/>
          <w:sz w:val="21"/>
          <w:szCs w:val="21"/>
        </w:rPr>
      </w:pPr>
      <w:r>
        <w:rPr>
          <w:rFonts w:hint="eastAsia" w:ascii="宋体" w:hAnsi="宋体" w:eastAsia="宋体"/>
          <w:sz w:val="21"/>
          <w:szCs w:val="21"/>
        </w:rPr>
        <w:t>国美以商品经营为核心，提供低成本、高效率的供应链平台。同时开放信息化平台，在订单、库存、对账、结算等环节与供应商实现信息共享。国美在采购方面采取“低价高毛利”的策略，扩大中低端产品的生产线，采取一步到位的采购方式降低采购成本。国美采用线上为主、发展线下的O</w:t>
      </w:r>
      <w:r>
        <w:rPr>
          <w:rFonts w:ascii="宋体" w:hAnsi="宋体" w:eastAsia="宋体"/>
          <w:sz w:val="21"/>
          <w:szCs w:val="21"/>
        </w:rPr>
        <w:t>2O</w:t>
      </w:r>
      <w:r>
        <w:rPr>
          <w:rFonts w:hint="eastAsia" w:ascii="宋体" w:hAnsi="宋体" w:eastAsia="宋体"/>
          <w:sz w:val="21"/>
          <w:szCs w:val="21"/>
        </w:rPr>
        <w:t>商业模式，追求线上业务在全国的覆盖，在物流配送方面取消门店库房，过渡到集中配送模式提高配送效率</w:t>
      </w:r>
    </w:p>
    <w:p>
      <w:pPr>
        <w:pStyle w:val="9"/>
        <w:widowControl/>
        <w:spacing w:line="276" w:lineRule="auto"/>
        <w:rPr>
          <w:rFonts w:ascii="宋体" w:hAnsi="宋体" w:eastAsia="宋体"/>
          <w:b/>
          <w:bCs/>
          <w:sz w:val="21"/>
          <w:szCs w:val="21"/>
        </w:rPr>
      </w:pPr>
      <w:r>
        <w:rPr>
          <w:rFonts w:hint="eastAsia" w:ascii="宋体" w:hAnsi="宋体" w:eastAsia="宋体"/>
          <w:b/>
          <w:bCs/>
          <w:sz w:val="21"/>
          <w:szCs w:val="21"/>
        </w:rPr>
        <w:t>五．问题</w:t>
      </w:r>
    </w:p>
    <w:p>
      <w:pPr>
        <w:spacing w:line="276" w:lineRule="auto"/>
        <w:rPr>
          <w:rFonts w:ascii="宋体" w:hAnsi="宋体" w:eastAsia="宋体"/>
          <w:szCs w:val="21"/>
        </w:rPr>
      </w:pPr>
      <w:r>
        <w:rPr>
          <w:rFonts w:hint="eastAsia" w:ascii="宋体" w:hAnsi="宋体" w:eastAsia="宋体"/>
          <w:szCs w:val="21"/>
        </w:rPr>
        <w:t>1.贵公司的企业文化核心词是什么？</w:t>
      </w:r>
    </w:p>
    <w:p>
      <w:pPr>
        <w:spacing w:line="276" w:lineRule="auto"/>
        <w:rPr>
          <w:rFonts w:ascii="宋体" w:hAnsi="宋体" w:eastAsia="宋体"/>
          <w:szCs w:val="21"/>
        </w:rPr>
      </w:pPr>
      <w:r>
        <w:rPr>
          <w:rFonts w:hint="eastAsia" w:ascii="宋体" w:hAnsi="宋体" w:eastAsia="宋体"/>
          <w:szCs w:val="21"/>
        </w:rPr>
        <w:t>2.贵公司是如何进入家电圈的（创业灵感来源）？</w:t>
      </w:r>
    </w:p>
    <w:p>
      <w:pPr>
        <w:spacing w:line="276" w:lineRule="auto"/>
        <w:rPr>
          <w:rFonts w:ascii="宋体" w:hAnsi="宋体" w:eastAsia="宋体"/>
          <w:szCs w:val="21"/>
        </w:rPr>
      </w:pPr>
      <w:r>
        <w:rPr>
          <w:rFonts w:hint="eastAsia" w:ascii="宋体" w:hAnsi="宋体" w:eastAsia="宋体"/>
          <w:szCs w:val="21"/>
        </w:rPr>
        <w:t>3.贵公司在起步阶段中遇到过哪些障碍，又是怎么解决的？</w:t>
      </w:r>
    </w:p>
    <w:p>
      <w:pPr>
        <w:spacing w:line="276" w:lineRule="auto"/>
        <w:rPr>
          <w:rFonts w:ascii="宋体" w:hAnsi="宋体" w:eastAsia="宋体"/>
          <w:szCs w:val="21"/>
        </w:rPr>
      </w:pPr>
      <w:r>
        <w:rPr>
          <w:rFonts w:hint="eastAsia" w:ascii="宋体" w:hAnsi="宋体" w:eastAsia="宋体"/>
          <w:szCs w:val="21"/>
        </w:rPr>
        <w:t>（管理、资金、技术、平台、政策）</w:t>
      </w:r>
    </w:p>
    <w:p>
      <w:pPr>
        <w:spacing w:line="276" w:lineRule="auto"/>
        <w:rPr>
          <w:rFonts w:ascii="宋体" w:hAnsi="宋体" w:eastAsia="宋体"/>
          <w:szCs w:val="21"/>
        </w:rPr>
      </w:pPr>
      <w:r>
        <w:rPr>
          <w:rFonts w:hint="eastAsia" w:ascii="宋体" w:hAnsi="宋体" w:eastAsia="宋体"/>
          <w:szCs w:val="21"/>
        </w:rPr>
        <w:t>4.贵公司对员工的要求如何？</w:t>
      </w:r>
    </w:p>
    <w:p>
      <w:pPr>
        <w:spacing w:line="276" w:lineRule="auto"/>
        <w:rPr>
          <w:rFonts w:ascii="宋体" w:hAnsi="宋体" w:eastAsia="宋体"/>
          <w:szCs w:val="21"/>
        </w:rPr>
      </w:pPr>
      <w:r>
        <w:rPr>
          <w:rFonts w:hint="eastAsia" w:ascii="宋体" w:hAnsi="宋体" w:eastAsia="宋体"/>
          <w:szCs w:val="21"/>
        </w:rPr>
        <w:t>5.贵公司的核心竞争力是什么？如何获得这样的核心竞争力？</w:t>
      </w:r>
    </w:p>
    <w:p>
      <w:pPr>
        <w:spacing w:line="276" w:lineRule="auto"/>
        <w:rPr>
          <w:rFonts w:ascii="宋体" w:hAnsi="宋体" w:eastAsia="宋体"/>
          <w:szCs w:val="21"/>
        </w:rPr>
      </w:pPr>
    </w:p>
    <w:p>
      <w:pPr>
        <w:spacing w:line="276" w:lineRule="auto"/>
        <w:rPr>
          <w:rFonts w:ascii="宋体" w:hAnsi="宋体" w:eastAsia="宋体"/>
          <w:szCs w:val="21"/>
        </w:rPr>
      </w:pPr>
      <w:r>
        <w:rPr>
          <w:rFonts w:hint="eastAsia" w:ascii="宋体" w:hAnsi="宋体" w:eastAsia="宋体"/>
          <w:szCs w:val="21"/>
        </w:rPr>
        <w:t>未来发展——</w:t>
      </w:r>
      <w:bookmarkStart w:id="1" w:name="_GoBack"/>
      <w:bookmarkEnd w:id="1"/>
    </w:p>
    <w:p>
      <w:pPr>
        <w:spacing w:line="276" w:lineRule="auto"/>
        <w:rPr>
          <w:rFonts w:ascii="宋体" w:hAnsi="宋体" w:eastAsia="宋体"/>
          <w:szCs w:val="21"/>
        </w:rPr>
      </w:pPr>
      <w:r>
        <w:rPr>
          <w:rFonts w:hint="eastAsia" w:ascii="宋体" w:hAnsi="宋体" w:eastAsia="宋体"/>
          <w:szCs w:val="21"/>
        </w:rPr>
        <w:t>6.贵公司在国内已经引领行业，之后有什么进一步的打算？</w:t>
      </w:r>
    </w:p>
    <w:p>
      <w:pPr>
        <w:spacing w:line="276" w:lineRule="auto"/>
        <w:rPr>
          <w:rFonts w:ascii="宋体" w:hAnsi="宋体" w:eastAsia="宋体"/>
          <w:szCs w:val="21"/>
        </w:rPr>
      </w:pPr>
      <w:r>
        <w:rPr>
          <w:rFonts w:hint="eastAsia" w:ascii="宋体" w:hAnsi="宋体" w:eastAsia="宋体"/>
          <w:szCs w:val="21"/>
        </w:rPr>
        <w:t>7.未来家电行业是否会持续火热，竞争是否会更加激烈？</w:t>
      </w:r>
    </w:p>
    <w:p>
      <w:pPr>
        <w:spacing w:line="276" w:lineRule="auto"/>
        <w:rPr>
          <w:rFonts w:ascii="宋体" w:hAnsi="宋体" w:eastAsia="宋体"/>
          <w:szCs w:val="21"/>
        </w:rPr>
      </w:pPr>
    </w:p>
    <w:p>
      <w:pPr>
        <w:spacing w:line="276" w:lineRule="auto"/>
        <w:rPr>
          <w:rFonts w:ascii="宋体" w:hAnsi="宋体" w:eastAsia="宋体"/>
          <w:szCs w:val="21"/>
        </w:rPr>
      </w:pPr>
      <w:r>
        <w:rPr>
          <w:rFonts w:hint="eastAsia" w:ascii="宋体" w:hAnsi="宋体" w:eastAsia="宋体"/>
          <w:szCs w:val="21"/>
        </w:rPr>
        <w:t>具体问题——</w:t>
      </w:r>
    </w:p>
    <w:p>
      <w:pPr>
        <w:spacing w:line="276" w:lineRule="auto"/>
        <w:rPr>
          <w:rFonts w:ascii="宋体" w:hAnsi="宋体" w:eastAsia="宋体"/>
          <w:szCs w:val="21"/>
        </w:rPr>
      </w:pPr>
      <w:r>
        <w:rPr>
          <w:rFonts w:hint="eastAsia" w:ascii="宋体" w:hAnsi="宋体" w:eastAsia="宋体"/>
          <w:szCs w:val="21"/>
        </w:rPr>
        <w:t>8.贵公司为什么更名国美零售？</w:t>
      </w:r>
    </w:p>
    <w:p>
      <w:pPr>
        <w:spacing w:line="276" w:lineRule="auto"/>
        <w:rPr>
          <w:rFonts w:ascii="宋体" w:hAnsi="宋体" w:eastAsia="宋体"/>
          <w:szCs w:val="21"/>
        </w:rPr>
      </w:pPr>
      <w:r>
        <w:rPr>
          <w:rFonts w:hint="eastAsia" w:ascii="宋体" w:hAnsi="宋体" w:eastAsia="宋体"/>
          <w:szCs w:val="21"/>
        </w:rPr>
        <w:t>9.在与各电商合作时，有何合作经验？</w:t>
      </w:r>
    </w:p>
    <w:p>
      <w:pPr>
        <w:spacing w:line="276" w:lineRule="auto"/>
        <w:rPr>
          <w:rFonts w:ascii="宋体" w:hAnsi="宋体" w:eastAsia="宋体"/>
          <w:szCs w:val="21"/>
        </w:rPr>
      </w:pPr>
      <w:r>
        <w:rPr>
          <w:rFonts w:hint="eastAsia" w:ascii="宋体" w:hAnsi="宋体" w:eastAsia="宋体"/>
          <w:szCs w:val="21"/>
        </w:rPr>
        <w:t>10.贵公司的社会责任感很强，这种责任感的来源在何处？</w:t>
      </w:r>
    </w:p>
    <w:p>
      <w:pPr>
        <w:spacing w:line="276" w:lineRule="auto"/>
        <w:rPr>
          <w:rFonts w:ascii="宋体" w:hAnsi="宋体" w:eastAsia="宋体"/>
          <w:b/>
          <w:bCs/>
          <w:szCs w:val="21"/>
        </w:rPr>
      </w:pPr>
      <w:r>
        <w:rPr>
          <w:rFonts w:hint="eastAsia" w:ascii="宋体" w:hAnsi="宋体" w:eastAsia="宋体"/>
          <w:b/>
          <w:bCs/>
          <w:szCs w:val="21"/>
        </w:rPr>
        <w:t>六．意义</w:t>
      </w:r>
    </w:p>
    <w:p>
      <w:pPr>
        <w:spacing w:line="276" w:lineRule="auto"/>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国美电器在中国风靡一时，</w:t>
      </w:r>
      <w:r>
        <w:rPr>
          <w:rFonts w:ascii="宋体" w:hAnsi="宋体" w:eastAsia="宋体"/>
          <w:szCs w:val="21"/>
        </w:rPr>
        <w:t>启动了以消费需求为核心，全面整合供需链资源的多渠道新兴商业模式，更打造了中国家电零售业先进的以消费需求为导向的信息化系统</w:t>
      </w:r>
      <w:r>
        <w:rPr>
          <w:rFonts w:hint="eastAsia" w:ascii="宋体" w:hAnsi="宋体" w:eastAsia="宋体"/>
          <w:szCs w:val="21"/>
        </w:rPr>
        <w:t>。我们认为调查国美公司的营业模式以及成功经验可以对家电行业产生一个初步的了解。并通过国美电器与当当、拼多多合作的具体案例，了解电器+电商的新时代组合。探究在电商火热的当下时局，如何让传统行业（例如家电）焕发新的生机。</w:t>
      </w:r>
    </w:p>
    <w:p>
      <w:pPr>
        <w:pStyle w:val="9"/>
        <w:widowControl/>
        <w:spacing w:line="440" w:lineRule="exact"/>
        <w:rPr>
          <w:rFonts w:asciiTheme="minorEastAsia" w:hAnsiTheme="minorEastAsia" w:eastAsiaTheme="minorEastAsia" w:cstheme="minorEastAsia"/>
          <w:sz w:val="28"/>
          <w:szCs w:val="28"/>
        </w:rPr>
      </w:pPr>
    </w:p>
    <w:p>
      <w:pPr>
        <w:pStyle w:val="3"/>
      </w:pPr>
      <w:r>
        <w:t>杭州组（阿里巴巴）：</w:t>
      </w:r>
    </w:p>
    <w:p>
      <w:pPr>
        <w:spacing w:line="276" w:lineRule="auto"/>
        <w:jc w:val="center"/>
        <w:rPr>
          <w:rFonts w:ascii="黑体" w:hAnsi="黑体" w:eastAsia="黑体"/>
          <w:sz w:val="36"/>
          <w:szCs w:val="24"/>
        </w:rPr>
      </w:pPr>
      <w:r>
        <w:rPr>
          <w:rFonts w:hint="eastAsia" w:ascii="黑体" w:hAnsi="黑体" w:eastAsia="黑体"/>
          <w:sz w:val="36"/>
          <w:szCs w:val="24"/>
        </w:rPr>
        <w:t>阿里巴巴策划简案</w:t>
      </w:r>
    </w:p>
    <w:p>
      <w:pPr>
        <w:spacing w:line="276" w:lineRule="auto"/>
        <w:rPr>
          <w:rFonts w:ascii="黑体" w:hAnsi="黑体" w:eastAsia="黑体"/>
          <w:sz w:val="28"/>
          <w:szCs w:val="24"/>
        </w:rPr>
      </w:pPr>
      <w:r>
        <w:rPr>
          <w:rFonts w:hint="eastAsia" w:ascii="黑体" w:hAnsi="黑体" w:eastAsia="黑体"/>
          <w:sz w:val="28"/>
          <w:szCs w:val="24"/>
        </w:rPr>
        <w:t>一、公司的起步、近况、企业文化</w:t>
      </w:r>
    </w:p>
    <w:p>
      <w:pPr>
        <w:spacing w:line="276" w:lineRule="auto"/>
        <w:ind w:firstLine="480" w:firstLineChars="200"/>
        <w:rPr>
          <w:rFonts w:ascii="宋体" w:hAnsi="宋体" w:eastAsia="宋体"/>
          <w:sz w:val="24"/>
          <w:szCs w:val="24"/>
        </w:rPr>
      </w:pPr>
      <w:r>
        <w:rPr>
          <w:rFonts w:hint="eastAsia" w:ascii="宋体" w:hAnsi="宋体" w:eastAsia="宋体"/>
          <w:sz w:val="24"/>
          <w:szCs w:val="24"/>
        </w:rPr>
        <w:t>阿里巴巴集团由曾担任英语教师的马云为首的</w:t>
      </w:r>
      <w:r>
        <w:rPr>
          <w:rFonts w:ascii="宋体" w:hAnsi="宋体" w:eastAsia="宋体"/>
          <w:sz w:val="24"/>
          <w:szCs w:val="24"/>
        </w:rPr>
        <w:t>18人，于1999年在中国杭州创立，同年就获得了总共500万美元的融资。最开始阿里巴巴推出全球批发贸易市场网站，是让中国的小型出口商、制造商及创业者接触全球买家的首个网站；后又推出专注于国内批发贸易的中国交易市场（现称”1688”）。2002年12月首次实现正现金流入，2003年5月创立淘宝网，2004年12月创立支付平台支付宝；2007年11月阿里巴巴于香港联交所主板挂牌上市；2008年4月，推出专注于服务第三方品牌及零售商的淘宝商城（现称“天猫”）；2014年2月</w:t>
      </w:r>
      <w:r>
        <w:rPr>
          <w:rFonts w:hint="eastAsia" w:ascii="宋体" w:hAnsi="宋体" w:eastAsia="宋体"/>
          <w:sz w:val="24"/>
          <w:szCs w:val="24"/>
        </w:rPr>
        <w:t>，作为天猫平台延伸方案的天猫国际正式推出，让国际品牌直接向中国消费者销售产品，同年</w:t>
      </w:r>
      <w:r>
        <w:rPr>
          <w:rFonts w:ascii="宋体" w:hAnsi="宋体" w:eastAsia="宋体"/>
          <w:sz w:val="24"/>
          <w:szCs w:val="24"/>
        </w:rPr>
        <w:t>9月阿里巴巴集团于纽约证券交易所上市；2016年阿里巴巴集团中国零售交易市场的财年交易总额超越人民币3万亿元，集团随后成为全球最大的零售体；2017年10月，阿里巴巴集团成立全球科学研发项目“阿里巴巴达摩院”，推动科技创新。</w:t>
      </w:r>
    </w:p>
    <w:p>
      <w:pPr>
        <w:spacing w:line="276" w:lineRule="auto"/>
        <w:ind w:firstLine="480" w:firstLineChars="200"/>
        <w:rPr>
          <w:rFonts w:ascii="宋体" w:hAnsi="宋体" w:eastAsia="宋体"/>
          <w:sz w:val="24"/>
          <w:szCs w:val="24"/>
        </w:rPr>
      </w:pPr>
      <w:r>
        <w:rPr>
          <w:rFonts w:hint="eastAsia" w:ascii="宋体" w:hAnsi="宋体" w:eastAsia="宋体"/>
          <w:sz w:val="24"/>
          <w:szCs w:val="24"/>
        </w:rPr>
        <w:t>目前公司旗下有</w:t>
      </w:r>
      <w:r>
        <w:rPr>
          <w:rFonts w:ascii="宋体" w:hAnsi="宋体" w:eastAsia="宋体"/>
          <w:sz w:val="24"/>
          <w:szCs w:val="24"/>
        </w:rPr>
        <w:t>1688、淘宝、天猫、全球速卖通、阿里巴巴国际交易市场、全球三大laaS供应商之一阿里云、物流数据平台运营商菜鸟网络、经营支付宝的蚂蚁金服等业务与关联公司，2018财年的年营业额达到2502.66亿元。公司除了主营业务外，还投身于公益事业、科研等领域，并与多个国家达成合作协议，推动全球经济共同发展。</w:t>
      </w:r>
    </w:p>
    <w:p>
      <w:pPr>
        <w:spacing w:line="276" w:lineRule="auto"/>
        <w:rPr>
          <w:rFonts w:ascii="宋体" w:hAnsi="宋体" w:eastAsia="宋体"/>
          <w:sz w:val="24"/>
          <w:szCs w:val="24"/>
        </w:rPr>
      </w:pPr>
      <w:r>
        <w:rPr>
          <w:rFonts w:hint="eastAsia" w:ascii="宋体" w:hAnsi="宋体" w:eastAsia="宋体"/>
          <w:sz w:val="24"/>
          <w:szCs w:val="24"/>
        </w:rPr>
        <w:t>阿里巴巴有着“客户第一”、“团队合作”、“拥抱变化”的价值观，本着“让天下没有难做的生意”的公司使命，建设让包括消费者、商家、第三方服务供应商和其他人士在内的所有参与者都享有成长或获益的机会的商业生态系统，尊崇企业家精神和创新精神，并且始终如一地关注和满足客户的需求。</w:t>
      </w:r>
    </w:p>
    <w:p>
      <w:pPr>
        <w:spacing w:line="276" w:lineRule="auto"/>
        <w:rPr>
          <w:rFonts w:hint="eastAsia" w:ascii="宋体" w:hAnsi="宋体" w:eastAsia="宋体"/>
          <w:sz w:val="24"/>
          <w:szCs w:val="24"/>
        </w:rPr>
      </w:pPr>
    </w:p>
    <w:p>
      <w:pPr>
        <w:spacing w:line="276" w:lineRule="auto"/>
        <w:rPr>
          <w:rFonts w:ascii="宋体" w:hAnsi="宋体" w:eastAsia="宋体"/>
          <w:sz w:val="24"/>
          <w:szCs w:val="24"/>
        </w:rPr>
      </w:pPr>
    </w:p>
    <w:p>
      <w:pPr>
        <w:spacing w:line="276" w:lineRule="auto"/>
        <w:rPr>
          <w:rFonts w:ascii="宋体" w:hAnsi="宋体" w:eastAsia="宋体"/>
          <w:sz w:val="24"/>
          <w:szCs w:val="24"/>
        </w:rPr>
      </w:pPr>
      <w:r>
        <w:rPr>
          <w:rFonts w:hint="eastAsia" w:ascii="黑体" w:hAnsi="黑体" w:eastAsia="黑体"/>
          <w:sz w:val="28"/>
          <w:szCs w:val="24"/>
        </w:rPr>
        <w:t>二、阿里巴巴的利益点　</w:t>
      </w:r>
      <w:r>
        <w:rPr>
          <w:rFonts w:hint="eastAsia" w:ascii="宋体" w:hAnsi="宋体" w:eastAsia="宋体"/>
          <w:sz w:val="24"/>
          <w:szCs w:val="24"/>
        </w:rPr>
        <w:t>　</w:t>
      </w:r>
    </w:p>
    <w:p>
      <w:pPr>
        <w:spacing w:line="276" w:lineRule="auto"/>
        <w:rPr>
          <w:rFonts w:ascii="宋体" w:hAnsi="宋体" w:eastAsia="宋体"/>
          <w:sz w:val="24"/>
          <w:szCs w:val="24"/>
        </w:rPr>
      </w:pPr>
      <w:r>
        <w:rPr>
          <w:rFonts w:hint="eastAsia" w:ascii="宋体" w:hAnsi="宋体" w:eastAsia="宋体"/>
          <w:sz w:val="24"/>
          <w:szCs w:val="24"/>
        </w:rPr>
        <w:t>1．诚信安全　　</w:t>
      </w:r>
    </w:p>
    <w:p>
      <w:pPr>
        <w:spacing w:line="276" w:lineRule="auto"/>
        <w:rPr>
          <w:rFonts w:ascii="宋体" w:hAnsi="宋体" w:eastAsia="宋体"/>
          <w:sz w:val="24"/>
          <w:szCs w:val="24"/>
        </w:rPr>
      </w:pPr>
      <w:r>
        <w:rPr>
          <w:rFonts w:ascii="宋体" w:hAnsi="宋体" w:eastAsia="宋体"/>
          <w:sz w:val="24"/>
          <w:szCs w:val="24"/>
        </w:rPr>
        <w:t>A、几百万的诚信通会员，通过第三方评估认证，定期进行榜单追踪，网上企业诚信指数一目了然。</w:t>
      </w:r>
    </w:p>
    <w:p>
      <w:pPr>
        <w:spacing w:line="276" w:lineRule="auto"/>
        <w:rPr>
          <w:rFonts w:ascii="宋体" w:hAnsi="宋体" w:eastAsia="宋体"/>
          <w:sz w:val="24"/>
          <w:szCs w:val="24"/>
        </w:rPr>
      </w:pPr>
      <w:r>
        <w:rPr>
          <w:rFonts w:ascii="宋体" w:hAnsi="宋体" w:eastAsia="宋体"/>
          <w:sz w:val="24"/>
          <w:szCs w:val="24"/>
        </w:rPr>
        <w:t>B、电子支付系统——支付宝，确保买卖双方资金的安全流动。</w:t>
      </w:r>
    </w:p>
    <w:p>
      <w:pPr>
        <w:spacing w:line="276" w:lineRule="auto"/>
        <w:rPr>
          <w:rFonts w:ascii="宋体" w:hAnsi="宋体" w:eastAsia="宋体"/>
          <w:sz w:val="24"/>
          <w:szCs w:val="24"/>
        </w:rPr>
      </w:pPr>
      <w:r>
        <w:rPr>
          <w:rFonts w:ascii="宋体" w:hAnsi="宋体" w:eastAsia="宋体"/>
          <w:sz w:val="24"/>
          <w:szCs w:val="24"/>
        </w:rPr>
        <w:t>C、十大网商成功实例、十大浙商成功实例、十大粤商成功实例。</w:t>
      </w:r>
    </w:p>
    <w:p>
      <w:pPr>
        <w:spacing w:line="276" w:lineRule="auto"/>
        <w:rPr>
          <w:rFonts w:ascii="宋体" w:hAnsi="宋体" w:eastAsia="宋体"/>
          <w:sz w:val="24"/>
          <w:szCs w:val="24"/>
        </w:rPr>
      </w:pPr>
      <w:r>
        <w:rPr>
          <w:rFonts w:ascii="宋体" w:hAnsi="宋体" w:eastAsia="宋体"/>
          <w:sz w:val="24"/>
          <w:szCs w:val="24"/>
        </w:rPr>
        <w:t>D、几百万诚实守信的网商。</w:t>
      </w:r>
    </w:p>
    <w:p>
      <w:pPr>
        <w:spacing w:line="276" w:lineRule="auto"/>
        <w:rPr>
          <w:rFonts w:ascii="宋体" w:hAnsi="宋体" w:eastAsia="宋体"/>
          <w:sz w:val="24"/>
          <w:szCs w:val="24"/>
        </w:rPr>
      </w:pPr>
      <w:r>
        <w:rPr>
          <w:rFonts w:hint="eastAsia" w:ascii="宋体" w:hAnsi="宋体" w:eastAsia="宋体"/>
          <w:sz w:val="24"/>
          <w:szCs w:val="24"/>
        </w:rPr>
        <w:t>2.品牌资质</w:t>
      </w:r>
    </w:p>
    <w:p>
      <w:pPr>
        <w:spacing w:line="276" w:lineRule="auto"/>
        <w:rPr>
          <w:rFonts w:ascii="宋体" w:hAnsi="宋体" w:eastAsia="宋体"/>
          <w:sz w:val="24"/>
          <w:szCs w:val="24"/>
        </w:rPr>
      </w:pPr>
      <w:r>
        <w:rPr>
          <w:rFonts w:hint="eastAsia" w:ascii="宋体" w:hAnsi="宋体" w:eastAsia="宋体"/>
          <w:sz w:val="24"/>
          <w:szCs w:val="24"/>
        </w:rPr>
        <w:t>福布斯连续</w:t>
      </w:r>
      <w:r>
        <w:rPr>
          <w:rFonts w:ascii="宋体" w:hAnsi="宋体" w:eastAsia="宋体"/>
          <w:sz w:val="24"/>
          <w:szCs w:val="24"/>
        </w:rPr>
        <w:t>5年全球最佳B2B网站。</w:t>
      </w:r>
    </w:p>
    <w:p>
      <w:pPr>
        <w:spacing w:line="276" w:lineRule="auto"/>
        <w:rPr>
          <w:rFonts w:ascii="宋体" w:hAnsi="宋体" w:eastAsia="宋体"/>
          <w:sz w:val="24"/>
          <w:szCs w:val="24"/>
        </w:rPr>
      </w:pPr>
      <w:r>
        <w:rPr>
          <w:rFonts w:hint="eastAsia" w:ascii="宋体" w:hAnsi="宋体" w:eastAsia="宋体"/>
          <w:sz w:val="24"/>
          <w:szCs w:val="24"/>
        </w:rPr>
        <w:t>中国最大</w:t>
      </w:r>
      <w:r>
        <w:rPr>
          <w:rFonts w:ascii="宋体" w:hAnsi="宋体" w:eastAsia="宋体"/>
          <w:sz w:val="24"/>
          <w:szCs w:val="24"/>
        </w:rPr>
        <w:t>B2B网站。</w:t>
      </w:r>
    </w:p>
    <w:p>
      <w:pPr>
        <w:spacing w:line="276" w:lineRule="auto"/>
        <w:rPr>
          <w:rFonts w:ascii="宋体" w:hAnsi="宋体" w:eastAsia="宋体"/>
          <w:sz w:val="24"/>
          <w:szCs w:val="24"/>
        </w:rPr>
      </w:pPr>
      <w:r>
        <w:rPr>
          <w:rFonts w:hint="eastAsia" w:ascii="宋体" w:hAnsi="宋体" w:eastAsia="宋体"/>
          <w:sz w:val="24"/>
          <w:szCs w:val="24"/>
        </w:rPr>
        <w:t>全球电子商务领袖。</w:t>
      </w:r>
    </w:p>
    <w:p>
      <w:pPr>
        <w:spacing w:line="276" w:lineRule="auto"/>
        <w:rPr>
          <w:rFonts w:ascii="宋体" w:hAnsi="宋体" w:eastAsia="宋体"/>
          <w:sz w:val="24"/>
          <w:szCs w:val="24"/>
        </w:rPr>
      </w:pPr>
      <w:r>
        <w:rPr>
          <w:rFonts w:hint="eastAsia" w:ascii="宋体" w:hAnsi="宋体" w:eastAsia="宋体"/>
          <w:sz w:val="24"/>
          <w:szCs w:val="24"/>
        </w:rPr>
        <w:t>3.快捷方便</w:t>
      </w:r>
    </w:p>
    <w:p>
      <w:pPr>
        <w:spacing w:line="276" w:lineRule="auto"/>
        <w:rPr>
          <w:rFonts w:ascii="宋体" w:hAnsi="宋体" w:eastAsia="宋体"/>
          <w:sz w:val="24"/>
          <w:szCs w:val="24"/>
        </w:rPr>
      </w:pPr>
      <w:r>
        <w:rPr>
          <w:rFonts w:hint="eastAsia" w:ascii="宋体" w:hAnsi="宋体" w:eastAsia="宋体"/>
          <w:sz w:val="24"/>
          <w:szCs w:val="24"/>
        </w:rPr>
        <w:t>即使相隔千里，照样实现点对点的沟通和交易。</w:t>
      </w:r>
    </w:p>
    <w:p>
      <w:pPr>
        <w:spacing w:line="276" w:lineRule="auto"/>
        <w:rPr>
          <w:rFonts w:ascii="宋体" w:hAnsi="宋体" w:eastAsia="宋体"/>
          <w:sz w:val="24"/>
          <w:szCs w:val="24"/>
        </w:rPr>
      </w:pPr>
      <w:r>
        <w:rPr>
          <w:rFonts w:hint="eastAsia" w:ascii="宋体" w:hAnsi="宋体" w:eastAsia="宋体"/>
          <w:sz w:val="24"/>
          <w:szCs w:val="24"/>
        </w:rPr>
        <w:t>4.成本低廉</w:t>
      </w:r>
    </w:p>
    <w:p>
      <w:pPr>
        <w:spacing w:line="276" w:lineRule="auto"/>
        <w:rPr>
          <w:rFonts w:ascii="宋体" w:hAnsi="宋体" w:eastAsia="宋体"/>
          <w:sz w:val="24"/>
          <w:szCs w:val="24"/>
        </w:rPr>
      </w:pPr>
      <w:r>
        <w:rPr>
          <w:rFonts w:hint="eastAsia" w:ascii="宋体" w:hAnsi="宋体" w:eastAsia="宋体"/>
          <w:sz w:val="24"/>
          <w:szCs w:val="24"/>
        </w:rPr>
        <w:t>免费注册，普通会员交易不受任何费用。</w:t>
      </w:r>
    </w:p>
    <w:p>
      <w:pPr>
        <w:spacing w:line="276" w:lineRule="auto"/>
        <w:rPr>
          <w:rFonts w:ascii="宋体" w:hAnsi="宋体" w:eastAsia="宋体"/>
          <w:sz w:val="24"/>
          <w:szCs w:val="24"/>
        </w:rPr>
      </w:pPr>
      <w:r>
        <w:rPr>
          <w:rFonts w:hint="eastAsia" w:ascii="宋体" w:hAnsi="宋体" w:eastAsia="宋体"/>
          <w:sz w:val="24"/>
          <w:szCs w:val="24"/>
        </w:rPr>
        <w:t>诚信通会员只须缴纳</w:t>
      </w:r>
      <w:r>
        <w:rPr>
          <w:rFonts w:ascii="宋体" w:hAnsi="宋体" w:eastAsia="宋体"/>
          <w:sz w:val="24"/>
          <w:szCs w:val="24"/>
        </w:rPr>
        <w:t>2300元年费，就可开展国内贸易，无须其他附加费用。</w:t>
      </w:r>
    </w:p>
    <w:p>
      <w:pPr>
        <w:spacing w:line="276" w:lineRule="auto"/>
        <w:rPr>
          <w:rFonts w:ascii="宋体" w:hAnsi="宋体" w:eastAsia="宋体"/>
          <w:sz w:val="24"/>
          <w:szCs w:val="24"/>
        </w:rPr>
      </w:pPr>
      <w:r>
        <w:rPr>
          <w:rFonts w:hint="eastAsia" w:ascii="宋体" w:hAnsi="宋体" w:eastAsia="宋体"/>
          <w:sz w:val="24"/>
          <w:szCs w:val="24"/>
        </w:rPr>
        <w:t>5.渠道广阔</w:t>
      </w:r>
    </w:p>
    <w:p>
      <w:pPr>
        <w:spacing w:line="276" w:lineRule="auto"/>
        <w:rPr>
          <w:rFonts w:ascii="宋体" w:hAnsi="宋体" w:eastAsia="宋体"/>
          <w:sz w:val="24"/>
          <w:szCs w:val="24"/>
        </w:rPr>
      </w:pPr>
      <w:r>
        <w:rPr>
          <w:rFonts w:ascii="宋体" w:hAnsi="宋体" w:eastAsia="宋体"/>
          <w:sz w:val="24"/>
          <w:szCs w:val="24"/>
        </w:rPr>
        <w:t>A、阿里巴巴网络覆盖亚、欧、美，真正做到足不出户，照样把产品卖到国外。</w:t>
      </w:r>
    </w:p>
    <w:p>
      <w:pPr>
        <w:spacing w:line="276" w:lineRule="auto"/>
        <w:rPr>
          <w:rFonts w:ascii="宋体" w:hAnsi="宋体" w:eastAsia="宋体"/>
          <w:sz w:val="24"/>
          <w:szCs w:val="24"/>
        </w:rPr>
      </w:pPr>
      <w:r>
        <w:rPr>
          <w:rFonts w:ascii="宋体" w:hAnsi="宋体" w:eastAsia="宋体"/>
          <w:sz w:val="24"/>
          <w:szCs w:val="24"/>
        </w:rPr>
        <w:t>B、通过阿里巴巴结识众多志同道合的网商，共同打开财富之门。</w:t>
      </w:r>
    </w:p>
    <w:p>
      <w:pPr>
        <w:spacing w:line="276" w:lineRule="auto"/>
        <w:rPr>
          <w:rFonts w:ascii="宋体" w:hAnsi="宋体" w:eastAsia="宋体"/>
          <w:sz w:val="24"/>
          <w:szCs w:val="24"/>
        </w:rPr>
      </w:pPr>
      <w:r>
        <w:rPr>
          <w:rFonts w:hint="eastAsia" w:ascii="宋体" w:hAnsi="宋体" w:eastAsia="宋体"/>
          <w:sz w:val="24"/>
          <w:szCs w:val="24"/>
        </w:rPr>
        <w:t>6.海量信息</w:t>
      </w:r>
    </w:p>
    <w:p>
      <w:pPr>
        <w:spacing w:line="276" w:lineRule="auto"/>
        <w:rPr>
          <w:rFonts w:ascii="宋体" w:hAnsi="宋体" w:eastAsia="宋体"/>
          <w:sz w:val="24"/>
          <w:szCs w:val="24"/>
        </w:rPr>
      </w:pPr>
      <w:r>
        <w:rPr>
          <w:rFonts w:hint="eastAsia" w:ascii="宋体" w:hAnsi="宋体" w:eastAsia="宋体"/>
          <w:sz w:val="24"/>
          <w:szCs w:val="24"/>
        </w:rPr>
        <w:t>通过传统渠道无法获取的供求信息，在阿里巴巴网站上，都能找到。</w:t>
      </w:r>
    </w:p>
    <w:p>
      <w:pPr>
        <w:spacing w:line="276" w:lineRule="auto"/>
        <w:rPr>
          <w:rFonts w:ascii="宋体" w:hAnsi="宋体" w:eastAsia="宋体"/>
          <w:sz w:val="24"/>
          <w:szCs w:val="24"/>
        </w:rPr>
      </w:pPr>
      <w:r>
        <w:rPr>
          <w:rFonts w:hint="eastAsia" w:ascii="宋体" w:hAnsi="宋体" w:eastAsia="宋体"/>
          <w:sz w:val="24"/>
          <w:szCs w:val="24"/>
        </w:rPr>
        <w:t>综合以上分析阿里巴巴目前能够有这样的成功，可以总结为这样一句话：良好的定位，稳固的结构，优秀的服务。</w:t>
      </w:r>
    </w:p>
    <w:p>
      <w:pPr>
        <w:spacing w:line="276" w:lineRule="auto"/>
        <w:rPr>
          <w:rFonts w:ascii="宋体" w:hAnsi="宋体" w:eastAsia="宋体"/>
          <w:sz w:val="24"/>
          <w:szCs w:val="24"/>
        </w:rPr>
      </w:pPr>
    </w:p>
    <w:p>
      <w:pPr>
        <w:spacing w:line="276" w:lineRule="auto"/>
        <w:rPr>
          <w:rFonts w:ascii="黑体" w:hAnsi="黑体" w:eastAsia="黑体"/>
          <w:sz w:val="28"/>
          <w:szCs w:val="24"/>
        </w:rPr>
      </w:pPr>
      <w:r>
        <w:rPr>
          <w:rFonts w:hint="eastAsia" w:ascii="黑体" w:hAnsi="黑体" w:eastAsia="黑体"/>
          <w:sz w:val="28"/>
          <w:szCs w:val="24"/>
        </w:rPr>
        <w:t>三、拟</w:t>
      </w:r>
      <w:r>
        <w:rPr>
          <w:rFonts w:ascii="黑体" w:hAnsi="黑体" w:eastAsia="黑体"/>
          <w:sz w:val="28"/>
          <w:szCs w:val="24"/>
        </w:rPr>
        <w:t>参访地点（从网上的参访记录中获得）</w:t>
      </w:r>
    </w:p>
    <w:p>
      <w:pPr>
        <w:spacing w:line="276" w:lineRule="auto"/>
        <w:rPr>
          <w:rFonts w:ascii="宋体" w:hAnsi="宋体" w:eastAsia="宋体"/>
          <w:sz w:val="24"/>
          <w:szCs w:val="24"/>
        </w:rPr>
      </w:pPr>
      <w:r>
        <w:rPr>
          <w:rFonts w:ascii="宋体" w:hAnsi="宋体" w:eastAsia="宋体"/>
          <w:sz w:val="24"/>
          <w:szCs w:val="24"/>
        </w:rPr>
        <w:t>1）阿里巴巴西溪园区-&gt; 阿里特色会议室/枫林晚/阿里食堂</w:t>
      </w:r>
    </w:p>
    <w:p>
      <w:pPr>
        <w:spacing w:line="276" w:lineRule="auto"/>
        <w:rPr>
          <w:rFonts w:ascii="宋体" w:hAnsi="宋体" w:eastAsia="宋体"/>
          <w:sz w:val="24"/>
          <w:szCs w:val="24"/>
        </w:rPr>
      </w:pPr>
      <w:r>
        <w:rPr>
          <w:rFonts w:ascii="宋体" w:hAnsi="宋体" w:eastAsia="宋体"/>
          <w:sz w:val="24"/>
          <w:szCs w:val="24"/>
        </w:rPr>
        <w:t>2）太极禅院</w:t>
      </w:r>
    </w:p>
    <w:p>
      <w:pPr>
        <w:spacing w:line="276" w:lineRule="auto"/>
        <w:rPr>
          <w:rFonts w:ascii="宋体" w:hAnsi="宋体" w:eastAsia="宋体"/>
          <w:sz w:val="24"/>
          <w:szCs w:val="24"/>
        </w:rPr>
      </w:pPr>
      <w:r>
        <w:rPr>
          <w:rFonts w:ascii="宋体" w:hAnsi="宋体" w:eastAsia="宋体"/>
          <w:sz w:val="24"/>
          <w:szCs w:val="24"/>
        </w:rPr>
        <w:t>3）阿里文化与绩效管理谈论</w:t>
      </w:r>
    </w:p>
    <w:p>
      <w:pPr>
        <w:spacing w:line="276" w:lineRule="auto"/>
        <w:rPr>
          <w:rFonts w:hint="eastAsia" w:ascii="宋体" w:hAnsi="宋体" w:eastAsia="宋体"/>
          <w:sz w:val="24"/>
          <w:szCs w:val="24"/>
        </w:rPr>
      </w:pPr>
    </w:p>
    <w:p>
      <w:pPr>
        <w:spacing w:line="276" w:lineRule="auto"/>
        <w:rPr>
          <w:rFonts w:ascii="黑体" w:hAnsi="黑体" w:eastAsia="黑体"/>
          <w:sz w:val="28"/>
          <w:szCs w:val="24"/>
        </w:rPr>
      </w:pPr>
      <w:r>
        <w:rPr>
          <w:rFonts w:hint="eastAsia" w:ascii="黑体" w:hAnsi="黑体" w:eastAsia="黑体"/>
          <w:sz w:val="28"/>
          <w:szCs w:val="24"/>
        </w:rPr>
        <w:t>四、实践中拟采访公司主要负责人的问题</w:t>
      </w:r>
    </w:p>
    <w:p>
      <w:pPr>
        <w:spacing w:line="276" w:lineRule="auto"/>
        <w:rPr>
          <w:rFonts w:ascii="宋体" w:hAnsi="宋体" w:eastAsia="宋体"/>
          <w:sz w:val="24"/>
          <w:szCs w:val="24"/>
        </w:rPr>
      </w:pPr>
      <w:r>
        <w:rPr>
          <w:rFonts w:hint="eastAsia" w:ascii="宋体" w:hAnsi="宋体" w:eastAsia="宋体"/>
          <w:sz w:val="24"/>
          <w:szCs w:val="24"/>
        </w:rPr>
        <w:t>1、对未来的规划是怎样的？</w:t>
      </w:r>
    </w:p>
    <w:p>
      <w:pPr>
        <w:spacing w:line="276" w:lineRule="auto"/>
        <w:rPr>
          <w:rFonts w:ascii="宋体" w:hAnsi="宋体" w:eastAsia="宋体"/>
          <w:sz w:val="24"/>
          <w:szCs w:val="24"/>
        </w:rPr>
      </w:pPr>
      <w:r>
        <w:rPr>
          <w:rFonts w:hint="eastAsia" w:ascii="宋体" w:hAnsi="宋体" w:eastAsia="宋体"/>
          <w:sz w:val="24"/>
          <w:szCs w:val="24"/>
        </w:rPr>
        <w:t>2、淘宝天猫在和京东的竞争上采取的什么样的策略？</w:t>
      </w:r>
    </w:p>
    <w:p>
      <w:pPr>
        <w:spacing w:line="276" w:lineRule="auto"/>
        <w:rPr>
          <w:rFonts w:ascii="宋体" w:hAnsi="宋体" w:eastAsia="宋体"/>
          <w:sz w:val="24"/>
          <w:szCs w:val="24"/>
        </w:rPr>
      </w:pPr>
      <w:r>
        <w:rPr>
          <w:rFonts w:hint="eastAsia" w:ascii="宋体" w:hAnsi="宋体" w:eastAsia="宋体"/>
          <w:sz w:val="24"/>
          <w:szCs w:val="24"/>
        </w:rPr>
        <w:t>3、在拼多多式新型电商平台的冲击下，如何利用自身优势，提高用户黏度，提高企业效益？</w:t>
      </w:r>
    </w:p>
    <w:p>
      <w:pPr>
        <w:spacing w:line="276" w:lineRule="auto"/>
        <w:rPr>
          <w:rFonts w:ascii="宋体" w:hAnsi="宋体" w:eastAsia="宋体"/>
          <w:sz w:val="24"/>
          <w:szCs w:val="24"/>
        </w:rPr>
      </w:pPr>
      <w:r>
        <w:rPr>
          <w:rFonts w:hint="eastAsia" w:ascii="宋体" w:hAnsi="宋体" w:eastAsia="宋体"/>
          <w:sz w:val="24"/>
          <w:szCs w:val="24"/>
        </w:rPr>
        <w:t>4、怎么看待</w:t>
      </w:r>
      <w:r>
        <w:rPr>
          <w:rFonts w:ascii="宋体" w:hAnsi="宋体" w:eastAsia="宋体"/>
          <w:sz w:val="24"/>
          <w:szCs w:val="24"/>
        </w:rPr>
        <w:t>996？</w:t>
      </w:r>
    </w:p>
    <w:p>
      <w:pPr>
        <w:spacing w:line="276" w:lineRule="auto"/>
        <w:rPr>
          <w:rFonts w:ascii="宋体" w:hAnsi="宋体" w:eastAsia="宋体"/>
          <w:sz w:val="24"/>
          <w:szCs w:val="24"/>
        </w:rPr>
      </w:pPr>
      <w:r>
        <w:rPr>
          <w:rFonts w:hint="eastAsia" w:ascii="宋体" w:hAnsi="宋体" w:eastAsia="宋体"/>
          <w:sz w:val="24"/>
          <w:szCs w:val="24"/>
        </w:rPr>
        <w:t>5、物流方面相比京东拥有了什么优势，又遇到了什么困难呢？</w:t>
      </w:r>
    </w:p>
    <w:p>
      <w:pPr>
        <w:spacing w:line="276" w:lineRule="auto"/>
        <w:rPr>
          <w:rFonts w:hint="eastAsia" w:ascii="宋体" w:hAnsi="宋体" w:eastAsia="宋体"/>
          <w:sz w:val="24"/>
          <w:szCs w:val="24"/>
        </w:rPr>
      </w:pPr>
      <w:r>
        <w:rPr>
          <w:rFonts w:hint="eastAsia" w:ascii="宋体" w:hAnsi="宋体" w:eastAsia="宋体"/>
          <w:sz w:val="24"/>
          <w:szCs w:val="24"/>
        </w:rPr>
        <w:t>6、京东在用户大数据分析方面与其他竞争对手比有何优势？在这方面的进一步战略布局是什么？</w:t>
      </w:r>
    </w:p>
    <w:p>
      <w:pPr>
        <w:spacing w:line="276" w:lineRule="auto"/>
        <w:rPr>
          <w:rFonts w:ascii="宋体" w:hAnsi="宋体" w:eastAsia="宋体"/>
          <w:sz w:val="24"/>
          <w:szCs w:val="24"/>
        </w:rPr>
      </w:pPr>
    </w:p>
    <w:p>
      <w:pPr>
        <w:spacing w:line="276" w:lineRule="auto"/>
        <w:rPr>
          <w:rFonts w:ascii="黑体" w:hAnsi="黑体" w:eastAsia="黑体"/>
          <w:sz w:val="28"/>
          <w:szCs w:val="24"/>
        </w:rPr>
      </w:pPr>
      <w:r>
        <w:rPr>
          <w:rFonts w:hint="eastAsia" w:ascii="黑体" w:hAnsi="黑体" w:eastAsia="黑体"/>
          <w:sz w:val="28"/>
          <w:szCs w:val="24"/>
        </w:rPr>
        <w:t>五、预计形成成果</w:t>
      </w:r>
    </w:p>
    <w:p>
      <w:pPr>
        <w:pStyle w:val="8"/>
        <w:numPr>
          <w:ilvl w:val="0"/>
          <w:numId w:val="17"/>
        </w:numPr>
        <w:spacing w:line="276" w:lineRule="auto"/>
        <w:ind w:firstLineChars="0"/>
        <w:rPr>
          <w:rFonts w:ascii="宋体" w:hAnsi="宋体" w:eastAsia="宋体"/>
          <w:sz w:val="24"/>
        </w:rPr>
      </w:pPr>
      <w:r>
        <w:rPr>
          <w:rFonts w:hint="eastAsia" w:ascii="宋体" w:hAnsi="宋体" w:eastAsia="宋体"/>
          <w:sz w:val="24"/>
        </w:rPr>
        <w:t>关于阿里巴巴的企业调研报告</w:t>
      </w:r>
    </w:p>
    <w:p>
      <w:pPr>
        <w:pStyle w:val="8"/>
        <w:numPr>
          <w:ilvl w:val="0"/>
          <w:numId w:val="17"/>
        </w:numPr>
        <w:spacing w:line="276" w:lineRule="auto"/>
        <w:ind w:firstLineChars="0"/>
        <w:rPr>
          <w:rFonts w:ascii="宋体" w:hAnsi="宋体" w:eastAsia="宋体"/>
          <w:sz w:val="24"/>
        </w:rPr>
      </w:pPr>
      <w:r>
        <w:rPr>
          <w:rFonts w:hint="eastAsia" w:ascii="宋体" w:hAnsi="宋体" w:eastAsia="宋体"/>
          <w:sz w:val="24"/>
        </w:rPr>
        <w:t>阿里巴巴员工的采访稿</w:t>
      </w:r>
    </w:p>
    <w:p>
      <w:pPr>
        <w:pStyle w:val="8"/>
        <w:numPr>
          <w:ilvl w:val="0"/>
          <w:numId w:val="17"/>
        </w:numPr>
        <w:spacing w:line="276" w:lineRule="auto"/>
        <w:ind w:firstLineChars="0"/>
        <w:rPr>
          <w:rFonts w:ascii="宋体" w:hAnsi="宋体" w:eastAsia="宋体"/>
          <w:sz w:val="24"/>
        </w:rPr>
      </w:pPr>
      <w:r>
        <w:rPr>
          <w:rFonts w:hint="eastAsia" w:ascii="宋体" w:hAnsi="宋体" w:eastAsia="宋体"/>
          <w:sz w:val="24"/>
        </w:rPr>
        <w:t>推送宣传制作</w:t>
      </w:r>
    </w:p>
    <w:p>
      <w:pPr>
        <w:spacing w:line="276" w:lineRule="auto"/>
        <w:rPr>
          <w:rFonts w:hint="eastAsia" w:ascii="宋体" w:hAnsi="宋体" w:eastAsia="宋体"/>
          <w:sz w:val="24"/>
          <w:szCs w:val="24"/>
        </w:rPr>
      </w:pPr>
    </w:p>
    <w:p>
      <w:pPr>
        <w:spacing w:line="276" w:lineRule="auto"/>
        <w:rPr>
          <w:rFonts w:ascii="黑体" w:hAnsi="黑体" w:eastAsia="黑体"/>
          <w:sz w:val="28"/>
          <w:szCs w:val="24"/>
        </w:rPr>
      </w:pPr>
      <w:r>
        <w:rPr>
          <w:rFonts w:hint="eastAsia" w:ascii="黑体" w:hAnsi="黑体" w:eastAsia="黑体"/>
          <w:sz w:val="28"/>
          <w:szCs w:val="24"/>
        </w:rPr>
        <w:t>六、</w:t>
      </w:r>
      <w:r>
        <w:rPr>
          <w:rFonts w:ascii="黑体" w:hAnsi="黑体" w:eastAsia="黑体"/>
          <w:sz w:val="28"/>
          <w:szCs w:val="24"/>
        </w:rPr>
        <w:t>整个支队实践活动中的意义</w:t>
      </w:r>
    </w:p>
    <w:p>
      <w:pPr>
        <w:spacing w:line="276" w:lineRule="auto"/>
        <w:ind w:firstLine="480" w:firstLineChars="200"/>
        <w:rPr>
          <w:rFonts w:ascii="宋体" w:hAnsi="宋体" w:eastAsia="宋体"/>
          <w:sz w:val="24"/>
          <w:szCs w:val="24"/>
        </w:rPr>
      </w:pPr>
      <w:r>
        <w:rPr>
          <w:rFonts w:ascii="宋体" w:hAnsi="宋体" w:eastAsia="宋体"/>
          <w:sz w:val="24"/>
          <w:szCs w:val="24"/>
        </w:rPr>
        <w:t>阿里巴巴集团经营多项业务，另外也从关联公司的业务和服务中取得经营商业生态系统上的支援。业务和关联公司的业务包括：淘宝网、天猫、聚划算、全球速卖通、阿里巴巴国际交易市场、1688、阿里妈妈、阿里云、蚂蚁金服、菜鸟网络等。</w:t>
      </w:r>
    </w:p>
    <w:p>
      <w:pPr>
        <w:spacing w:line="276" w:lineRule="auto"/>
        <w:ind w:firstLine="480" w:firstLineChars="200"/>
        <w:rPr>
          <w:rFonts w:ascii="宋体" w:hAnsi="宋体" w:eastAsia="宋体"/>
          <w:sz w:val="24"/>
          <w:szCs w:val="24"/>
        </w:rPr>
      </w:pPr>
      <w:r>
        <w:rPr>
          <w:rFonts w:ascii="宋体" w:hAnsi="宋体" w:eastAsia="宋体"/>
          <w:sz w:val="24"/>
          <w:szCs w:val="24"/>
        </w:rPr>
        <w:t>阿里巴巴已经形成了一个通过自有电商平台沉积以及UC、高德地图、企业微博等端口导流，围绕电商核心业务及支撑电商体系的金融业务，以及配套的本地生活服务、健康医疗等，囊括游戏、视频、音乐等泛娱乐业务和智能终端业务的完整商业生态圈。这一商业生态圈的核心是数据及流量共享，基础是营销服务及云服务，有效数据的整合抓手是支付宝。</w:t>
      </w:r>
    </w:p>
    <w:p>
      <w:pPr>
        <w:spacing w:line="276" w:lineRule="auto"/>
        <w:ind w:firstLine="480" w:firstLineChars="200"/>
        <w:rPr>
          <w:rFonts w:hint="eastAsia" w:ascii="宋体" w:hAnsi="宋体" w:eastAsia="宋体"/>
          <w:sz w:val="24"/>
          <w:szCs w:val="24"/>
        </w:rPr>
      </w:pPr>
      <w:r>
        <w:rPr>
          <w:rFonts w:hint="eastAsia" w:ascii="宋体" w:hAnsi="宋体" w:eastAsia="宋体"/>
          <w:sz w:val="24"/>
          <w:szCs w:val="24"/>
        </w:rPr>
        <w:t>可将重点放在支付宝的应用对整个企业电商平台的发展。</w:t>
      </w:r>
    </w:p>
    <w:p/>
    <w:p>
      <w:pPr>
        <w:widowControl/>
        <w:jc w:val="left"/>
        <w:rPr>
          <w:sz w:val="32"/>
          <w:szCs w:val="32"/>
        </w:rPr>
      </w:pPr>
    </w:p>
    <w:p>
      <w:pPr>
        <w:pStyle w:val="9"/>
        <w:widowControl/>
        <w:spacing w:line="440" w:lineRule="exact"/>
        <w:rPr>
          <w:rFonts w:ascii="宋体" w:hAnsi="宋体" w:eastAsia="宋体" w:cstheme="minorEastAsia"/>
          <w:sz w:val="28"/>
          <w:szCs w:val="28"/>
        </w:rPr>
      </w:pPr>
    </w:p>
    <w:p>
      <w:pPr>
        <w:widowControl/>
        <w:jc w:val="left"/>
        <w:rPr>
          <w:rFonts w:ascii="宋体" w:hAnsi="宋体" w:eastAsia="宋体"/>
          <w:sz w:val="32"/>
          <w:szCs w:val="32"/>
        </w:rPr>
      </w:pPr>
    </w:p>
    <w:p>
      <w:pPr>
        <w:rPr>
          <w:rFonts w:ascii="宋体" w:hAnsi="宋体" w:eastAsia="宋体"/>
          <w:szCs w:val="21"/>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0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erif">
    <w:altName w:val="苹方-简"/>
    <w:panose1 w:val="00000000000000000000"/>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汉仪中黑KW">
    <w:panose1 w:val="00020600040101010101"/>
    <w:charset w:val="86"/>
    <w:family w:val="auto"/>
    <w:pitch w:val="default"/>
    <w:sig w:usb0="A00002BF" w:usb1="18EF7CFA" w:usb2="00000016" w:usb3="00000000" w:csb0="00040000" w:csb1="00000000"/>
  </w:font>
  <w:font w:name="微软雅黑">
    <w:altName w:val="汉仪旗黑KW"/>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汉仪旗黑KW">
    <w:panose1 w:val="00020600040101010101"/>
    <w:charset w:val="86"/>
    <w:family w:val="auto"/>
    <w:pitch w:val="default"/>
    <w:sig w:usb0="A00002BF" w:usb1="3ACF7CFA" w:usb2="00000016" w:usb3="00000000" w:csb0="0004009F" w:csb1="DFD70000"/>
  </w:font>
  <w:font w:name="Arial">
    <w:panose1 w:val="020B0604020202090204"/>
    <w:charset w:val="00"/>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D916D3"/>
    <w:multiLevelType w:val="singleLevel"/>
    <w:tmpl w:val="BAD916D3"/>
    <w:lvl w:ilvl="0" w:tentative="0">
      <w:start w:val="2"/>
      <w:numFmt w:val="chineseCounting"/>
      <w:suff w:val="nothing"/>
      <w:lvlText w:val="（%1）"/>
      <w:lvlJc w:val="left"/>
      <w:rPr>
        <w:rFonts w:hint="eastAsia"/>
      </w:rPr>
    </w:lvl>
  </w:abstractNum>
  <w:abstractNum w:abstractNumId="1">
    <w:nsid w:val="D65A95A1"/>
    <w:multiLevelType w:val="singleLevel"/>
    <w:tmpl w:val="D65A95A1"/>
    <w:lvl w:ilvl="0" w:tentative="0">
      <w:start w:val="1"/>
      <w:numFmt w:val="chineseCounting"/>
      <w:suff w:val="nothing"/>
      <w:lvlText w:val="%1、"/>
      <w:lvlJc w:val="left"/>
      <w:rPr>
        <w:rFonts w:hint="eastAsia"/>
      </w:rPr>
    </w:lvl>
  </w:abstractNum>
  <w:abstractNum w:abstractNumId="2">
    <w:nsid w:val="00000000"/>
    <w:multiLevelType w:val="singleLevel"/>
    <w:tmpl w:val="00000000"/>
    <w:lvl w:ilvl="0" w:tentative="0">
      <w:start w:val="1"/>
      <w:numFmt w:val="decimal"/>
      <w:suff w:val="nothing"/>
      <w:lvlText w:val="（%1）"/>
      <w:lvlJc w:val="left"/>
    </w:lvl>
  </w:abstractNum>
  <w:abstractNum w:abstractNumId="3">
    <w:nsid w:val="00000001"/>
    <w:multiLevelType w:val="singleLevel"/>
    <w:tmpl w:val="00000001"/>
    <w:lvl w:ilvl="0" w:tentative="0">
      <w:start w:val="1"/>
      <w:numFmt w:val="decimal"/>
      <w:suff w:val="nothing"/>
      <w:lvlText w:val="（%1）"/>
      <w:lvlJc w:val="left"/>
    </w:lvl>
  </w:abstractNum>
  <w:abstractNum w:abstractNumId="4">
    <w:nsid w:val="00000002"/>
    <w:multiLevelType w:val="singleLevel"/>
    <w:tmpl w:val="00000002"/>
    <w:lvl w:ilvl="0" w:tentative="0">
      <w:start w:val="1"/>
      <w:numFmt w:val="decimal"/>
      <w:suff w:val="nothing"/>
      <w:lvlText w:val="（%1）"/>
      <w:lvlJc w:val="left"/>
    </w:lvl>
  </w:abstractNum>
  <w:abstractNum w:abstractNumId="5">
    <w:nsid w:val="00000003"/>
    <w:multiLevelType w:val="singleLevel"/>
    <w:tmpl w:val="00000003"/>
    <w:lvl w:ilvl="0" w:tentative="0">
      <w:start w:val="1"/>
      <w:numFmt w:val="lowerLetter"/>
      <w:lvlText w:val="%1."/>
      <w:lvlJc w:val="left"/>
      <w:pPr>
        <w:tabs>
          <w:tab w:val="left" w:pos="312"/>
        </w:tabs>
      </w:pPr>
    </w:lvl>
  </w:abstractNum>
  <w:abstractNum w:abstractNumId="6">
    <w:nsid w:val="00000004"/>
    <w:multiLevelType w:val="singleLevel"/>
    <w:tmpl w:val="00000004"/>
    <w:lvl w:ilvl="0" w:tentative="0">
      <w:start w:val="1"/>
      <w:numFmt w:val="lowerLetter"/>
      <w:lvlText w:val="%1."/>
      <w:lvlJc w:val="left"/>
      <w:pPr>
        <w:tabs>
          <w:tab w:val="left" w:pos="312"/>
        </w:tabs>
      </w:pPr>
    </w:lvl>
  </w:abstractNum>
  <w:abstractNum w:abstractNumId="7">
    <w:nsid w:val="00000005"/>
    <w:multiLevelType w:val="singleLevel"/>
    <w:tmpl w:val="00000005"/>
    <w:lvl w:ilvl="0" w:tentative="0">
      <w:start w:val="1"/>
      <w:numFmt w:val="decimal"/>
      <w:lvlText w:val="%1."/>
      <w:lvlJc w:val="left"/>
      <w:pPr>
        <w:tabs>
          <w:tab w:val="left" w:pos="312"/>
        </w:tabs>
      </w:pPr>
    </w:lvl>
  </w:abstractNum>
  <w:abstractNum w:abstractNumId="8">
    <w:nsid w:val="065170CB"/>
    <w:multiLevelType w:val="multilevel"/>
    <w:tmpl w:val="065170C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1F1FBA76"/>
    <w:multiLevelType w:val="singleLevel"/>
    <w:tmpl w:val="1F1FBA76"/>
    <w:lvl w:ilvl="0" w:tentative="0">
      <w:start w:val="1"/>
      <w:numFmt w:val="chineseCounting"/>
      <w:suff w:val="nothing"/>
      <w:lvlText w:val="（%1）"/>
      <w:lvlJc w:val="left"/>
      <w:rPr>
        <w:rFonts w:hint="eastAsia"/>
      </w:rPr>
    </w:lvl>
  </w:abstractNum>
  <w:abstractNum w:abstractNumId="10">
    <w:nsid w:val="2D2B6284"/>
    <w:multiLevelType w:val="singleLevel"/>
    <w:tmpl w:val="2D2B6284"/>
    <w:lvl w:ilvl="0" w:tentative="0">
      <w:start w:val="2"/>
      <w:numFmt w:val="decimal"/>
      <w:suff w:val="nothing"/>
      <w:lvlText w:val="%1、"/>
      <w:lvlJc w:val="left"/>
    </w:lvl>
  </w:abstractNum>
  <w:abstractNum w:abstractNumId="11">
    <w:nsid w:val="5274FC42"/>
    <w:multiLevelType w:val="singleLevel"/>
    <w:tmpl w:val="5274FC42"/>
    <w:lvl w:ilvl="0" w:tentative="0">
      <w:start w:val="3"/>
      <w:numFmt w:val="chineseCounting"/>
      <w:suff w:val="nothing"/>
      <w:lvlText w:val="%1、"/>
      <w:lvlJc w:val="left"/>
      <w:rPr>
        <w:rFonts w:hint="eastAsia"/>
      </w:rPr>
    </w:lvl>
  </w:abstractNum>
  <w:abstractNum w:abstractNumId="12">
    <w:nsid w:val="5CFBDC99"/>
    <w:multiLevelType w:val="singleLevel"/>
    <w:tmpl w:val="5CFBDC99"/>
    <w:lvl w:ilvl="0" w:tentative="0">
      <w:start w:val="1"/>
      <w:numFmt w:val="chineseCounting"/>
      <w:suff w:val="nothing"/>
      <w:lvlText w:val="%1、"/>
      <w:lvlJc w:val="left"/>
    </w:lvl>
  </w:abstractNum>
  <w:abstractNum w:abstractNumId="13">
    <w:nsid w:val="5CFBDF27"/>
    <w:multiLevelType w:val="singleLevel"/>
    <w:tmpl w:val="5CFBDF27"/>
    <w:lvl w:ilvl="0" w:tentative="0">
      <w:start w:val="1"/>
      <w:numFmt w:val="decimal"/>
      <w:suff w:val="nothing"/>
      <w:lvlText w:val="%1."/>
      <w:lvlJc w:val="left"/>
    </w:lvl>
  </w:abstractNum>
  <w:abstractNum w:abstractNumId="14">
    <w:nsid w:val="5F1616B8"/>
    <w:multiLevelType w:val="multilevel"/>
    <w:tmpl w:val="5F1616B8"/>
    <w:lvl w:ilvl="0" w:tentative="0">
      <w:start w:val="1"/>
      <w:numFmt w:val="japaneseCounting"/>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5">
    <w:nsid w:val="74D7A7B0"/>
    <w:multiLevelType w:val="singleLevel"/>
    <w:tmpl w:val="74D7A7B0"/>
    <w:lvl w:ilvl="0" w:tentative="0">
      <w:start w:val="1"/>
      <w:numFmt w:val="decimal"/>
      <w:suff w:val="nothing"/>
      <w:lvlText w:val="%1、"/>
      <w:lvlJc w:val="left"/>
    </w:lvl>
  </w:abstractNum>
  <w:abstractNum w:abstractNumId="16">
    <w:nsid w:val="7C1B7755"/>
    <w:multiLevelType w:val="multilevel"/>
    <w:tmpl w:val="7C1B7755"/>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7"/>
  </w:num>
  <w:num w:numId="2">
    <w:abstractNumId w:val="3"/>
  </w:num>
  <w:num w:numId="3">
    <w:abstractNumId w:val="4"/>
  </w:num>
  <w:num w:numId="4">
    <w:abstractNumId w:val="2"/>
  </w:num>
  <w:num w:numId="5">
    <w:abstractNumId w:val="5"/>
  </w:num>
  <w:num w:numId="6">
    <w:abstractNumId w:val="6"/>
  </w:num>
  <w:num w:numId="7">
    <w:abstractNumId w:val="1"/>
  </w:num>
  <w:num w:numId="8">
    <w:abstractNumId w:val="10"/>
  </w:num>
  <w:num w:numId="9">
    <w:abstractNumId w:val="0"/>
  </w:num>
  <w:num w:numId="10">
    <w:abstractNumId w:val="15"/>
  </w:num>
  <w:num w:numId="11">
    <w:abstractNumId w:val="11"/>
  </w:num>
  <w:num w:numId="12">
    <w:abstractNumId w:val="9"/>
  </w:num>
  <w:num w:numId="13">
    <w:abstractNumId w:val="14"/>
  </w:num>
  <w:num w:numId="14">
    <w:abstractNumId w:val="16"/>
  </w:num>
  <w:num w:numId="15">
    <w:abstractNumId w:val="12"/>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BAA76F"/>
    <w:rsid w:val="3FF7E27B"/>
    <w:rsid w:val="FEBAA76F"/>
    <w:rsid w:val="FEF85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8">
    <w:name w:val="List Paragraph"/>
    <w:basedOn w:val="1"/>
    <w:qFormat/>
    <w:uiPriority w:val="34"/>
    <w:pPr>
      <w:ind w:firstLine="420" w:firstLineChars="200"/>
    </w:pPr>
  </w:style>
  <w:style w:type="paragraph" w:customStyle="1" w:styleId="9">
    <w:name w:val="p1"/>
    <w:basedOn w:val="1"/>
    <w:qFormat/>
    <w:uiPriority w:val="0"/>
    <w:pPr>
      <w:spacing w:line="380" w:lineRule="atLeast"/>
      <w:jc w:val="left"/>
    </w:pPr>
    <w:rPr>
      <w:rFonts w:ascii="Helvetica Neue" w:hAnsi="Helvetica Neue" w:eastAsia="Helvetica Neue" w:cs="Times New Roman"/>
      <w:color w:val="000000"/>
      <w:kern w:val="0"/>
      <w:sz w:val="26"/>
      <w:szCs w:val="2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2019-06-09T17:41:00Z</dcterms:created>
  <dc:creator>tudghian</dc:creator>
  <cp:lastModifiedBy>tudghian</cp:lastModifiedBy>
  <dcterms:modified xsi:type="dcterms:W3CDTF">2019-06-10T11:57:26Z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